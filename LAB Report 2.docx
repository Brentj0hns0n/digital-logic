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2360BD56" w:rsidR="00552BD3" w:rsidRDefault="009D4A29">
      <w:pPr>
        <w:pStyle w:val="papersubtitle"/>
        <w:rPr>
          <w:sz w:val="48"/>
          <w:szCs w:val="48"/>
        </w:rPr>
      </w:pPr>
      <w:r>
        <w:rPr>
          <w:sz w:val="48"/>
          <w:szCs w:val="48"/>
        </w:rPr>
        <w:t>LAB 2</w:t>
      </w:r>
    </w:p>
    <w:p w14:paraId="7D69D926" w14:textId="514C5CDD"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pgSz w:w="12240" w:h="15840"/>
          <w:pgMar w:top="1080" w:right="893" w:bottom="1440" w:left="893" w:header="720" w:footer="720" w:gutter="0"/>
          <w:cols w:space="720"/>
          <w:docGrid w:linePitch="360"/>
        </w:sectPr>
      </w:pPr>
    </w:p>
    <w:p w14:paraId="3BE785A6" w14:textId="26101939" w:rsidR="009711C3" w:rsidRDefault="009D4A29">
      <w:pPr>
        <w:pStyle w:val="Author"/>
        <w:rPr>
          <w:rFonts w:eastAsia="Times New Roman"/>
        </w:rPr>
      </w:pPr>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74650FB9" w14:textId="1396DDCC" w:rsidR="009711C3" w:rsidRPr="009D4A29" w:rsidRDefault="00A1705E">
      <w:pPr>
        <w:pStyle w:val="Abstract"/>
      </w:pPr>
      <w:r>
        <w:rPr>
          <w:i/>
          <w:iCs/>
        </w:rPr>
        <w:lastRenderedPageBreak/>
        <w:t>Abstract</w:t>
      </w:r>
      <w:r w:rsidR="009D4A29">
        <w:rPr>
          <w:rFonts w:eastAsia="Times New Roman"/>
        </w:rPr>
        <w:t xml:space="preserve"> – This lab assignment served as an introduction to the different types of logic chips found on the NI Elvis board.  I wired circuits with three different chips, measured their input using a truth tables and determined their logical function based on the results of the truth tables.  Using these results I isolated the chip capable of the nand function and used it to create a slightly more complex logical function involving three inputs.</w:t>
      </w:r>
    </w:p>
    <w:p w14:paraId="6419231E" w14:textId="77777777" w:rsidR="009711C3" w:rsidRDefault="00A1705E">
      <w:pPr>
        <w:pStyle w:val="Heading1"/>
      </w:pPr>
      <w:r>
        <w:t>Introduction</w:t>
      </w:r>
    </w:p>
    <w:p w14:paraId="761B4184" w14:textId="097E4AA6" w:rsidR="009D4A29" w:rsidRDefault="009D4A29" w:rsidP="009D4A29">
      <w:pPr>
        <w:pStyle w:val="BodyText"/>
      </w:pPr>
      <w:r>
        <w:t xml:space="preserve">Understanding the logical functions produced by each chip and how to manipulate these functions is a vital skill to electrical engineering and digital logic.  </w:t>
      </w:r>
      <w:r w:rsidR="00592489">
        <w:t>In order to build more complex functions, one must understand the logical stepping stones</w:t>
      </w:r>
      <w:r w:rsidR="00837824">
        <w:t xml:space="preserve"> of and, or, &amp; nand</w:t>
      </w:r>
      <w:r w:rsidR="00592489">
        <w:t>.</w:t>
      </w:r>
      <w:r w:rsidR="00837824">
        <w:t xml:space="preserve">  Because every logical equation involving “and” and “or” can also be equivalently expressed using only “nand” gates, this is the logical chip I used to create the slightly more complex logical function towards the end of the lab assignment.  </w:t>
      </w:r>
      <w:r w:rsidR="00592489">
        <w:t xml:space="preserve">  </w:t>
      </w:r>
    </w:p>
    <w:p w14:paraId="5137B266" w14:textId="41B7E593" w:rsidR="00552BD3" w:rsidRDefault="00552BD3" w:rsidP="00552BD3">
      <w:pPr>
        <w:pStyle w:val="BodyText"/>
      </w:pPr>
    </w:p>
    <w:p w14:paraId="52BD9D2E" w14:textId="77777777" w:rsidR="009711C3" w:rsidRDefault="00FE2204">
      <w:pPr>
        <w:pStyle w:val="Heading1"/>
      </w:pPr>
      <w:r>
        <w:t>Experimental Method</w:t>
      </w:r>
    </w:p>
    <w:p w14:paraId="22F2324C" w14:textId="222660A2" w:rsidR="00FB0E63" w:rsidRDefault="00FB0E63" w:rsidP="009A280D">
      <w:pPr>
        <w:pStyle w:val="BodyText"/>
      </w:pPr>
      <w:r>
        <w:t xml:space="preserve">To begin the project, I located the 7432 chip on my Elvis board.  I wired power (5v) to the chip and made sure to connect the ground wire.  I then connected DIO 0 to input gate 1 and DIO 2 into input gate 2.  I then connected the output gate to DIO 8 to record the results from the input.  </w:t>
      </w:r>
      <w:r w:rsidR="00BA2385">
        <w:t>I then input the various possible combinations (hi/lo) for each input and recorded the results in a truth table.  I then used that truth table to determine the logical function of the chip.</w:t>
      </w:r>
    </w:p>
    <w:p w14:paraId="70059B5E" w14:textId="3B9F836D" w:rsidR="00BA2385" w:rsidRDefault="00BA2385" w:rsidP="009A280D">
      <w:pPr>
        <w:pStyle w:val="BodyText"/>
      </w:pPr>
      <w:r>
        <w:t>I repeated this process for two more chips, recording their results.</w:t>
      </w:r>
    </w:p>
    <w:p w14:paraId="3555E784" w14:textId="5C47A43D" w:rsidR="00BA2385" w:rsidRDefault="00BA2385" w:rsidP="009A280D">
      <w:pPr>
        <w:pStyle w:val="BodyText"/>
      </w:pPr>
      <w:r>
        <w:t>Finally, I created a relatively simple logic gate representing the expression “xy’ + z” using only nand gates.  I recorded the results in a truth table and used that to determine the validity of my logical function.</w:t>
      </w:r>
    </w:p>
    <w:p w14:paraId="79B236B5" w14:textId="77777777" w:rsidR="009A280D" w:rsidRDefault="009A280D" w:rsidP="009A280D">
      <w:pPr>
        <w:pStyle w:val="BodyText"/>
      </w:pPr>
    </w:p>
    <w:p w14:paraId="4BFF359A" w14:textId="77777777" w:rsidR="00777720" w:rsidRDefault="00777720" w:rsidP="00FE2204">
      <w:pPr>
        <w:pStyle w:val="BodyText"/>
      </w:pPr>
    </w:p>
    <w:p w14:paraId="4A9BE32B" w14:textId="77777777" w:rsidR="00656F53" w:rsidRDefault="006B2C21" w:rsidP="00B0408E">
      <w:pPr>
        <w:pStyle w:val="Heading1"/>
      </w:pPr>
      <w:r>
        <w:t>Results</w:t>
      </w:r>
    </w:p>
    <w:p w14:paraId="2958DE97" w14:textId="5C397DE3" w:rsidR="00BA2385" w:rsidRDefault="00BA2385" w:rsidP="006B2C21">
      <w:pPr>
        <w:pStyle w:val="BodyText"/>
      </w:pPr>
      <w:r>
        <w:t>First, in order to test the functionality of the DIO connections, I filled out the following truth table:</w:t>
      </w:r>
    </w:p>
    <w:p w14:paraId="514EEF27" w14:textId="77777777" w:rsidR="00BA2385" w:rsidRDefault="00BA2385" w:rsidP="006B2C21">
      <w:pPr>
        <w:pStyle w:val="BodyText"/>
      </w:pPr>
    </w:p>
    <w:tbl>
      <w:tblPr>
        <w:tblStyle w:val="TableGrid"/>
        <w:tblW w:w="0" w:type="auto"/>
        <w:tblLook w:val="04A0" w:firstRow="1" w:lastRow="0" w:firstColumn="1" w:lastColumn="0" w:noHBand="0" w:noVBand="1"/>
      </w:tblPr>
      <w:tblGrid>
        <w:gridCol w:w="1260"/>
        <w:gridCol w:w="1259"/>
        <w:gridCol w:w="1259"/>
        <w:gridCol w:w="1259"/>
      </w:tblGrid>
      <w:tr w:rsidR="00BA2385" w14:paraId="28877343" w14:textId="77777777" w:rsidTr="00C208D9">
        <w:tc>
          <w:tcPr>
            <w:tcW w:w="2631" w:type="dxa"/>
            <w:gridSpan w:val="2"/>
          </w:tcPr>
          <w:p w14:paraId="2F1B99B2" w14:textId="0B378DBD" w:rsidR="00BA2385" w:rsidRDefault="00BA2385" w:rsidP="006B2C21">
            <w:pPr>
              <w:pStyle w:val="BodyText"/>
              <w:ind w:firstLine="0"/>
            </w:pPr>
            <w:r>
              <w:t>Input</w:t>
            </w:r>
          </w:p>
        </w:tc>
        <w:tc>
          <w:tcPr>
            <w:tcW w:w="2632" w:type="dxa"/>
            <w:gridSpan w:val="2"/>
          </w:tcPr>
          <w:p w14:paraId="58289921" w14:textId="6D454221" w:rsidR="00BA2385" w:rsidRDefault="00BA2385" w:rsidP="006B2C21">
            <w:pPr>
              <w:pStyle w:val="BodyText"/>
              <w:ind w:firstLine="0"/>
            </w:pPr>
            <w:r>
              <w:t>Output (hi/lo)</w:t>
            </w:r>
          </w:p>
        </w:tc>
      </w:tr>
      <w:tr w:rsidR="00BA2385" w14:paraId="7271DE03" w14:textId="77777777" w:rsidTr="00BA2385">
        <w:tc>
          <w:tcPr>
            <w:tcW w:w="1315" w:type="dxa"/>
          </w:tcPr>
          <w:p w14:paraId="6F5D96DF" w14:textId="09E14749" w:rsidR="00BA2385" w:rsidRDefault="00BA2385" w:rsidP="006B2C21">
            <w:pPr>
              <w:pStyle w:val="BodyText"/>
              <w:ind w:firstLine="0"/>
            </w:pPr>
            <w:r>
              <w:t>DIO 1</w:t>
            </w:r>
          </w:p>
        </w:tc>
        <w:tc>
          <w:tcPr>
            <w:tcW w:w="1316" w:type="dxa"/>
          </w:tcPr>
          <w:p w14:paraId="7471D86D" w14:textId="481D7DB5" w:rsidR="00BA2385" w:rsidRDefault="00F2463B" w:rsidP="006B2C21">
            <w:pPr>
              <w:pStyle w:val="BodyText"/>
              <w:ind w:firstLine="0"/>
            </w:pPr>
            <w:r>
              <w:t>DIO 0</w:t>
            </w:r>
          </w:p>
        </w:tc>
        <w:tc>
          <w:tcPr>
            <w:tcW w:w="1316" w:type="dxa"/>
          </w:tcPr>
          <w:p w14:paraId="4E88D1B2" w14:textId="202D5192" w:rsidR="00BA2385" w:rsidRDefault="00BA2385" w:rsidP="006B2C21">
            <w:pPr>
              <w:pStyle w:val="BodyText"/>
              <w:ind w:firstLine="0"/>
            </w:pPr>
            <w:r>
              <w:t xml:space="preserve">DIO 9 </w:t>
            </w:r>
          </w:p>
        </w:tc>
        <w:tc>
          <w:tcPr>
            <w:tcW w:w="1316" w:type="dxa"/>
          </w:tcPr>
          <w:p w14:paraId="71E17C7E" w14:textId="2B57D7E1" w:rsidR="00BA2385" w:rsidRDefault="00695A0B" w:rsidP="006B2C21">
            <w:pPr>
              <w:pStyle w:val="BodyText"/>
              <w:ind w:firstLine="0"/>
            </w:pPr>
            <w:r>
              <w:t>DIO 8</w:t>
            </w:r>
          </w:p>
        </w:tc>
      </w:tr>
      <w:tr w:rsidR="00BA2385" w14:paraId="0902F110" w14:textId="77777777" w:rsidTr="00BA2385">
        <w:tc>
          <w:tcPr>
            <w:tcW w:w="1315" w:type="dxa"/>
          </w:tcPr>
          <w:p w14:paraId="155F1D31" w14:textId="14915795" w:rsidR="00BA2385" w:rsidRDefault="00BA2385" w:rsidP="006B2C21">
            <w:pPr>
              <w:pStyle w:val="BodyText"/>
              <w:ind w:firstLine="0"/>
            </w:pPr>
            <w:r>
              <w:t>Lo</w:t>
            </w:r>
          </w:p>
        </w:tc>
        <w:tc>
          <w:tcPr>
            <w:tcW w:w="1316" w:type="dxa"/>
          </w:tcPr>
          <w:p w14:paraId="7CEF9D44" w14:textId="3096D032" w:rsidR="00BA2385" w:rsidRDefault="00BA2385" w:rsidP="006B2C21">
            <w:pPr>
              <w:pStyle w:val="BodyText"/>
              <w:ind w:firstLine="0"/>
            </w:pPr>
            <w:r>
              <w:t>lo</w:t>
            </w:r>
          </w:p>
        </w:tc>
        <w:tc>
          <w:tcPr>
            <w:tcW w:w="1316" w:type="dxa"/>
          </w:tcPr>
          <w:p w14:paraId="0F7129F3" w14:textId="3B92696B" w:rsidR="00BA2385" w:rsidRDefault="00695A0B" w:rsidP="006B2C21">
            <w:pPr>
              <w:pStyle w:val="BodyText"/>
              <w:ind w:firstLine="0"/>
            </w:pPr>
            <w:r>
              <w:t>off</w:t>
            </w:r>
          </w:p>
        </w:tc>
        <w:tc>
          <w:tcPr>
            <w:tcW w:w="1316" w:type="dxa"/>
          </w:tcPr>
          <w:p w14:paraId="036306A7" w14:textId="63EFF2E4" w:rsidR="00BA2385" w:rsidRDefault="00695A0B" w:rsidP="006B2C21">
            <w:pPr>
              <w:pStyle w:val="BodyText"/>
              <w:ind w:firstLine="0"/>
            </w:pPr>
            <w:r>
              <w:t>Off</w:t>
            </w:r>
          </w:p>
        </w:tc>
      </w:tr>
      <w:tr w:rsidR="00BA2385" w14:paraId="2D372520" w14:textId="77777777" w:rsidTr="00BA2385">
        <w:tc>
          <w:tcPr>
            <w:tcW w:w="1315" w:type="dxa"/>
          </w:tcPr>
          <w:p w14:paraId="50E6B5B9" w14:textId="44265CC2" w:rsidR="00BA2385" w:rsidRDefault="00BA2385" w:rsidP="006B2C21">
            <w:pPr>
              <w:pStyle w:val="BodyText"/>
              <w:ind w:firstLine="0"/>
            </w:pPr>
            <w:r>
              <w:lastRenderedPageBreak/>
              <w:t>Lo</w:t>
            </w:r>
          </w:p>
        </w:tc>
        <w:tc>
          <w:tcPr>
            <w:tcW w:w="1316" w:type="dxa"/>
          </w:tcPr>
          <w:p w14:paraId="3DD65BEA" w14:textId="1ACC7450" w:rsidR="00BA2385" w:rsidRDefault="00BA2385" w:rsidP="006B2C21">
            <w:pPr>
              <w:pStyle w:val="BodyText"/>
              <w:ind w:firstLine="0"/>
            </w:pPr>
            <w:r>
              <w:t>Hi</w:t>
            </w:r>
          </w:p>
        </w:tc>
        <w:tc>
          <w:tcPr>
            <w:tcW w:w="1316" w:type="dxa"/>
          </w:tcPr>
          <w:p w14:paraId="6390F473" w14:textId="7C78A658" w:rsidR="00BA2385" w:rsidRDefault="00695A0B" w:rsidP="006B2C21">
            <w:pPr>
              <w:pStyle w:val="BodyText"/>
              <w:ind w:firstLine="0"/>
            </w:pPr>
            <w:r>
              <w:t>Off</w:t>
            </w:r>
          </w:p>
        </w:tc>
        <w:tc>
          <w:tcPr>
            <w:tcW w:w="1316" w:type="dxa"/>
          </w:tcPr>
          <w:p w14:paraId="4AFED4D1" w14:textId="41FF5C3F" w:rsidR="00BA2385" w:rsidRDefault="00695A0B" w:rsidP="006B2C21">
            <w:pPr>
              <w:pStyle w:val="BodyText"/>
              <w:ind w:firstLine="0"/>
            </w:pPr>
            <w:r>
              <w:t>On</w:t>
            </w:r>
          </w:p>
        </w:tc>
      </w:tr>
      <w:tr w:rsidR="00BA2385" w14:paraId="530600BE" w14:textId="77777777" w:rsidTr="00BA2385">
        <w:tc>
          <w:tcPr>
            <w:tcW w:w="1315" w:type="dxa"/>
          </w:tcPr>
          <w:p w14:paraId="3798163D" w14:textId="64775DB7" w:rsidR="00BA2385" w:rsidRDefault="00BA2385" w:rsidP="006B2C21">
            <w:pPr>
              <w:pStyle w:val="BodyText"/>
              <w:ind w:firstLine="0"/>
            </w:pPr>
            <w:r>
              <w:t>Hi</w:t>
            </w:r>
          </w:p>
        </w:tc>
        <w:tc>
          <w:tcPr>
            <w:tcW w:w="1316" w:type="dxa"/>
          </w:tcPr>
          <w:p w14:paraId="609A054A" w14:textId="7978CE0A" w:rsidR="00BA2385" w:rsidRDefault="00BA2385" w:rsidP="006B2C21">
            <w:pPr>
              <w:pStyle w:val="BodyText"/>
              <w:ind w:firstLine="0"/>
            </w:pPr>
            <w:r>
              <w:t>Lo</w:t>
            </w:r>
          </w:p>
        </w:tc>
        <w:tc>
          <w:tcPr>
            <w:tcW w:w="1316" w:type="dxa"/>
          </w:tcPr>
          <w:p w14:paraId="0FC9CDA4" w14:textId="5ED4483D" w:rsidR="00BA2385" w:rsidRDefault="00695A0B" w:rsidP="006B2C21">
            <w:pPr>
              <w:pStyle w:val="BodyText"/>
              <w:ind w:firstLine="0"/>
            </w:pPr>
            <w:r>
              <w:t>On</w:t>
            </w:r>
          </w:p>
        </w:tc>
        <w:tc>
          <w:tcPr>
            <w:tcW w:w="1316" w:type="dxa"/>
          </w:tcPr>
          <w:p w14:paraId="4BE2B351" w14:textId="768FF668" w:rsidR="00BA2385" w:rsidRDefault="00695A0B" w:rsidP="006B2C21">
            <w:pPr>
              <w:pStyle w:val="BodyText"/>
              <w:ind w:firstLine="0"/>
            </w:pPr>
            <w:r>
              <w:t>Off</w:t>
            </w:r>
          </w:p>
        </w:tc>
      </w:tr>
      <w:tr w:rsidR="00BA2385" w14:paraId="04818F5C" w14:textId="77777777" w:rsidTr="00BA2385">
        <w:tc>
          <w:tcPr>
            <w:tcW w:w="1315" w:type="dxa"/>
          </w:tcPr>
          <w:p w14:paraId="28575C74" w14:textId="6E86EE78" w:rsidR="00BA2385" w:rsidRDefault="00BA2385" w:rsidP="006B2C21">
            <w:pPr>
              <w:pStyle w:val="BodyText"/>
              <w:ind w:firstLine="0"/>
            </w:pPr>
            <w:r>
              <w:t>Hi</w:t>
            </w:r>
          </w:p>
        </w:tc>
        <w:tc>
          <w:tcPr>
            <w:tcW w:w="1316" w:type="dxa"/>
          </w:tcPr>
          <w:p w14:paraId="3A82A967" w14:textId="32AEFDE1" w:rsidR="00BA2385" w:rsidRDefault="00BA2385" w:rsidP="006B2C21">
            <w:pPr>
              <w:pStyle w:val="BodyText"/>
              <w:ind w:firstLine="0"/>
            </w:pPr>
            <w:r>
              <w:t>Hi</w:t>
            </w:r>
          </w:p>
        </w:tc>
        <w:tc>
          <w:tcPr>
            <w:tcW w:w="1316" w:type="dxa"/>
          </w:tcPr>
          <w:p w14:paraId="41A9B766" w14:textId="764315C5" w:rsidR="00BA2385" w:rsidRDefault="00695A0B" w:rsidP="006B2C21">
            <w:pPr>
              <w:pStyle w:val="BodyText"/>
              <w:ind w:firstLine="0"/>
            </w:pPr>
            <w:r>
              <w:t>On</w:t>
            </w:r>
          </w:p>
        </w:tc>
        <w:tc>
          <w:tcPr>
            <w:tcW w:w="1316" w:type="dxa"/>
          </w:tcPr>
          <w:p w14:paraId="26ED9BDF" w14:textId="0BECEA79" w:rsidR="00BA2385" w:rsidRDefault="00695A0B" w:rsidP="006B2C21">
            <w:pPr>
              <w:pStyle w:val="BodyText"/>
              <w:ind w:firstLine="0"/>
            </w:pPr>
            <w:r>
              <w:t>on</w:t>
            </w:r>
          </w:p>
        </w:tc>
      </w:tr>
    </w:tbl>
    <w:p w14:paraId="249F5BB0" w14:textId="77777777" w:rsidR="00BA2385" w:rsidRDefault="00BA2385" w:rsidP="006B2C21">
      <w:pPr>
        <w:pStyle w:val="BodyText"/>
      </w:pPr>
    </w:p>
    <w:p w14:paraId="7AE2F3A0" w14:textId="0F069348" w:rsidR="00695A0B" w:rsidRDefault="00695A0B" w:rsidP="006B2C21">
      <w:pPr>
        <w:pStyle w:val="BodyText"/>
      </w:pPr>
      <w:r>
        <w:t xml:space="preserve">Because the DIO produced the correct results, I moved on to testing </w:t>
      </w:r>
      <w:r w:rsidR="00F2463B">
        <w:t>the 7432 chip located on my board.  I connected power and ground to the chip and used DIO 0 and DIO1 as inputs and recorded the following results on DIO 8:</w:t>
      </w:r>
    </w:p>
    <w:tbl>
      <w:tblPr>
        <w:tblStyle w:val="TableGrid"/>
        <w:tblW w:w="0" w:type="auto"/>
        <w:tblLook w:val="04A0" w:firstRow="1" w:lastRow="0" w:firstColumn="1" w:lastColumn="0" w:noHBand="0" w:noVBand="1"/>
      </w:tblPr>
      <w:tblGrid>
        <w:gridCol w:w="838"/>
        <w:gridCol w:w="837"/>
        <w:gridCol w:w="837"/>
        <w:gridCol w:w="836"/>
        <w:gridCol w:w="836"/>
        <w:gridCol w:w="853"/>
      </w:tblGrid>
      <w:tr w:rsidR="00F2463B" w14:paraId="53398489" w14:textId="77777777" w:rsidTr="00F2463B">
        <w:tc>
          <w:tcPr>
            <w:tcW w:w="838" w:type="dxa"/>
          </w:tcPr>
          <w:p w14:paraId="1419CBA7" w14:textId="51FC1B88" w:rsidR="00F2463B" w:rsidRDefault="00F2463B" w:rsidP="006B2C21">
            <w:pPr>
              <w:pStyle w:val="BodyText"/>
              <w:ind w:firstLine="0"/>
            </w:pPr>
            <w:r>
              <w:t>DIO 1</w:t>
            </w:r>
          </w:p>
        </w:tc>
        <w:tc>
          <w:tcPr>
            <w:tcW w:w="837" w:type="dxa"/>
          </w:tcPr>
          <w:p w14:paraId="3CA69026" w14:textId="4FB9114A" w:rsidR="00F2463B" w:rsidRDefault="00F2463B" w:rsidP="006B2C21">
            <w:pPr>
              <w:pStyle w:val="BodyText"/>
              <w:ind w:firstLine="0"/>
            </w:pPr>
            <w:r>
              <w:t>DIO 0</w:t>
            </w:r>
          </w:p>
        </w:tc>
        <w:tc>
          <w:tcPr>
            <w:tcW w:w="837" w:type="dxa"/>
          </w:tcPr>
          <w:p w14:paraId="5CF4CA69" w14:textId="09D91868" w:rsidR="00F2463B" w:rsidRDefault="00F2463B" w:rsidP="006B2C21">
            <w:pPr>
              <w:pStyle w:val="BodyText"/>
              <w:ind w:firstLine="0"/>
            </w:pPr>
            <w:r>
              <w:t>DIO 8</w:t>
            </w:r>
          </w:p>
        </w:tc>
        <w:tc>
          <w:tcPr>
            <w:tcW w:w="836" w:type="dxa"/>
          </w:tcPr>
          <w:p w14:paraId="3605F85C" w14:textId="6889FD0F" w:rsidR="00F2463B" w:rsidRDefault="00F2463B" w:rsidP="006B2C21">
            <w:pPr>
              <w:pStyle w:val="BodyText"/>
              <w:ind w:firstLine="0"/>
            </w:pPr>
            <w:r>
              <w:t>X</w:t>
            </w:r>
          </w:p>
        </w:tc>
        <w:tc>
          <w:tcPr>
            <w:tcW w:w="836" w:type="dxa"/>
          </w:tcPr>
          <w:p w14:paraId="1E15AF93" w14:textId="10BE19E5" w:rsidR="00F2463B" w:rsidRDefault="00F2463B" w:rsidP="006B2C21">
            <w:pPr>
              <w:pStyle w:val="BodyText"/>
              <w:ind w:firstLine="0"/>
            </w:pPr>
            <w:r>
              <w:t>Y</w:t>
            </w:r>
          </w:p>
        </w:tc>
        <w:tc>
          <w:tcPr>
            <w:tcW w:w="853" w:type="dxa"/>
          </w:tcPr>
          <w:p w14:paraId="40FD5F30" w14:textId="67F419D1" w:rsidR="00F2463B" w:rsidRDefault="00F2463B" w:rsidP="006B2C21">
            <w:pPr>
              <w:pStyle w:val="BodyText"/>
              <w:ind w:firstLine="0"/>
            </w:pPr>
            <w:r>
              <w:t>Out(i/o)</w:t>
            </w:r>
          </w:p>
        </w:tc>
      </w:tr>
      <w:tr w:rsidR="00F2463B" w14:paraId="551AF23A" w14:textId="77777777" w:rsidTr="00F2463B">
        <w:tc>
          <w:tcPr>
            <w:tcW w:w="838" w:type="dxa"/>
          </w:tcPr>
          <w:p w14:paraId="609E5C47" w14:textId="0591C6EC" w:rsidR="00F2463B" w:rsidRDefault="00F2463B" w:rsidP="006B2C21">
            <w:pPr>
              <w:pStyle w:val="BodyText"/>
              <w:ind w:firstLine="0"/>
            </w:pPr>
            <w:r>
              <w:t>lo</w:t>
            </w:r>
          </w:p>
        </w:tc>
        <w:tc>
          <w:tcPr>
            <w:tcW w:w="837" w:type="dxa"/>
          </w:tcPr>
          <w:p w14:paraId="3646E7D6" w14:textId="4488F458" w:rsidR="00F2463B" w:rsidRDefault="00F2463B" w:rsidP="006B2C21">
            <w:pPr>
              <w:pStyle w:val="BodyText"/>
              <w:ind w:firstLine="0"/>
            </w:pPr>
            <w:r>
              <w:t>lo</w:t>
            </w:r>
          </w:p>
        </w:tc>
        <w:tc>
          <w:tcPr>
            <w:tcW w:w="837" w:type="dxa"/>
          </w:tcPr>
          <w:p w14:paraId="5938C0A0" w14:textId="5512BF0A" w:rsidR="00F2463B" w:rsidRDefault="00F2463B" w:rsidP="006B2C21">
            <w:pPr>
              <w:pStyle w:val="BodyText"/>
              <w:ind w:firstLine="0"/>
            </w:pPr>
            <w:r>
              <w:t>lo</w:t>
            </w:r>
          </w:p>
        </w:tc>
        <w:tc>
          <w:tcPr>
            <w:tcW w:w="836" w:type="dxa"/>
          </w:tcPr>
          <w:p w14:paraId="7142A9B1" w14:textId="4B37D220" w:rsidR="00F2463B" w:rsidRDefault="00F2463B" w:rsidP="006B2C21">
            <w:pPr>
              <w:pStyle w:val="BodyText"/>
              <w:ind w:firstLine="0"/>
            </w:pPr>
            <w:r>
              <w:t>0</w:t>
            </w:r>
          </w:p>
        </w:tc>
        <w:tc>
          <w:tcPr>
            <w:tcW w:w="836" w:type="dxa"/>
          </w:tcPr>
          <w:p w14:paraId="2574D6E6" w14:textId="3784FA41" w:rsidR="00F2463B" w:rsidRDefault="00F2463B" w:rsidP="006B2C21">
            <w:pPr>
              <w:pStyle w:val="BodyText"/>
              <w:ind w:firstLine="0"/>
            </w:pPr>
            <w:r>
              <w:t>0</w:t>
            </w:r>
          </w:p>
        </w:tc>
        <w:tc>
          <w:tcPr>
            <w:tcW w:w="853" w:type="dxa"/>
          </w:tcPr>
          <w:p w14:paraId="0E65091A" w14:textId="1A8F4689" w:rsidR="00F2463B" w:rsidRDefault="00F2463B" w:rsidP="006B2C21">
            <w:pPr>
              <w:pStyle w:val="BodyText"/>
              <w:ind w:firstLine="0"/>
            </w:pPr>
            <w:r>
              <w:t>0</w:t>
            </w:r>
          </w:p>
        </w:tc>
      </w:tr>
      <w:tr w:rsidR="00F2463B" w14:paraId="33C517B5" w14:textId="77777777" w:rsidTr="00F2463B">
        <w:tc>
          <w:tcPr>
            <w:tcW w:w="838" w:type="dxa"/>
          </w:tcPr>
          <w:p w14:paraId="05CB755D" w14:textId="03816749" w:rsidR="00F2463B" w:rsidRDefault="00F2463B" w:rsidP="006B2C21">
            <w:pPr>
              <w:pStyle w:val="BodyText"/>
              <w:ind w:firstLine="0"/>
            </w:pPr>
            <w:r>
              <w:t>lo</w:t>
            </w:r>
          </w:p>
        </w:tc>
        <w:tc>
          <w:tcPr>
            <w:tcW w:w="837" w:type="dxa"/>
          </w:tcPr>
          <w:p w14:paraId="69621F8A" w14:textId="1663FC91" w:rsidR="00F2463B" w:rsidRDefault="00F2463B" w:rsidP="006B2C21">
            <w:pPr>
              <w:pStyle w:val="BodyText"/>
              <w:ind w:firstLine="0"/>
            </w:pPr>
            <w:r>
              <w:t>hi</w:t>
            </w:r>
          </w:p>
        </w:tc>
        <w:tc>
          <w:tcPr>
            <w:tcW w:w="837" w:type="dxa"/>
          </w:tcPr>
          <w:p w14:paraId="7460D828" w14:textId="14DCFE20" w:rsidR="00F2463B" w:rsidRDefault="00F2463B" w:rsidP="006B2C21">
            <w:pPr>
              <w:pStyle w:val="BodyText"/>
              <w:ind w:firstLine="0"/>
            </w:pPr>
            <w:r>
              <w:t>hi</w:t>
            </w:r>
          </w:p>
        </w:tc>
        <w:tc>
          <w:tcPr>
            <w:tcW w:w="836" w:type="dxa"/>
          </w:tcPr>
          <w:p w14:paraId="42516D5E" w14:textId="7D0DD4FB" w:rsidR="00F2463B" w:rsidRDefault="00F2463B" w:rsidP="006B2C21">
            <w:pPr>
              <w:pStyle w:val="BodyText"/>
              <w:ind w:firstLine="0"/>
            </w:pPr>
            <w:r>
              <w:t>0</w:t>
            </w:r>
          </w:p>
        </w:tc>
        <w:tc>
          <w:tcPr>
            <w:tcW w:w="836" w:type="dxa"/>
          </w:tcPr>
          <w:p w14:paraId="48DD8C49" w14:textId="16B0ACB4" w:rsidR="00F2463B" w:rsidRDefault="00F2463B" w:rsidP="006B2C21">
            <w:pPr>
              <w:pStyle w:val="BodyText"/>
              <w:ind w:firstLine="0"/>
            </w:pPr>
            <w:r>
              <w:t>1</w:t>
            </w:r>
          </w:p>
        </w:tc>
        <w:tc>
          <w:tcPr>
            <w:tcW w:w="853" w:type="dxa"/>
          </w:tcPr>
          <w:p w14:paraId="765B9DE3" w14:textId="12DE3143" w:rsidR="00F2463B" w:rsidRDefault="00F2463B" w:rsidP="006B2C21">
            <w:pPr>
              <w:pStyle w:val="BodyText"/>
              <w:ind w:firstLine="0"/>
            </w:pPr>
            <w:r>
              <w:t>1</w:t>
            </w:r>
          </w:p>
        </w:tc>
      </w:tr>
      <w:tr w:rsidR="00F2463B" w14:paraId="661B5548" w14:textId="77777777" w:rsidTr="00F2463B">
        <w:tc>
          <w:tcPr>
            <w:tcW w:w="838" w:type="dxa"/>
          </w:tcPr>
          <w:p w14:paraId="2B2B598A" w14:textId="71148FD5" w:rsidR="00F2463B" w:rsidRDefault="00F2463B" w:rsidP="006B2C21">
            <w:pPr>
              <w:pStyle w:val="BodyText"/>
              <w:ind w:firstLine="0"/>
            </w:pPr>
            <w:r>
              <w:t>hi</w:t>
            </w:r>
          </w:p>
        </w:tc>
        <w:tc>
          <w:tcPr>
            <w:tcW w:w="837" w:type="dxa"/>
          </w:tcPr>
          <w:p w14:paraId="3916D45B" w14:textId="3CDEDCEF" w:rsidR="00F2463B" w:rsidRDefault="00F2463B" w:rsidP="006B2C21">
            <w:pPr>
              <w:pStyle w:val="BodyText"/>
              <w:ind w:firstLine="0"/>
            </w:pPr>
            <w:r>
              <w:t>lo</w:t>
            </w:r>
          </w:p>
        </w:tc>
        <w:tc>
          <w:tcPr>
            <w:tcW w:w="837" w:type="dxa"/>
          </w:tcPr>
          <w:p w14:paraId="3BDD7D00" w14:textId="4CCE8EB8" w:rsidR="00F2463B" w:rsidRDefault="00F2463B" w:rsidP="006B2C21">
            <w:pPr>
              <w:pStyle w:val="BodyText"/>
              <w:ind w:firstLine="0"/>
            </w:pPr>
            <w:r>
              <w:t>hi</w:t>
            </w:r>
          </w:p>
        </w:tc>
        <w:tc>
          <w:tcPr>
            <w:tcW w:w="836" w:type="dxa"/>
          </w:tcPr>
          <w:p w14:paraId="3B114FF4" w14:textId="2B461724" w:rsidR="00F2463B" w:rsidRDefault="00F2463B" w:rsidP="006B2C21">
            <w:pPr>
              <w:pStyle w:val="BodyText"/>
              <w:ind w:firstLine="0"/>
            </w:pPr>
            <w:r>
              <w:t>1</w:t>
            </w:r>
          </w:p>
        </w:tc>
        <w:tc>
          <w:tcPr>
            <w:tcW w:w="836" w:type="dxa"/>
          </w:tcPr>
          <w:p w14:paraId="22350D26" w14:textId="3AF281F1" w:rsidR="00F2463B" w:rsidRDefault="00F2463B" w:rsidP="006B2C21">
            <w:pPr>
              <w:pStyle w:val="BodyText"/>
              <w:ind w:firstLine="0"/>
            </w:pPr>
            <w:r>
              <w:t>0</w:t>
            </w:r>
          </w:p>
        </w:tc>
        <w:tc>
          <w:tcPr>
            <w:tcW w:w="853" w:type="dxa"/>
          </w:tcPr>
          <w:p w14:paraId="6846258C" w14:textId="046FC76E" w:rsidR="00F2463B" w:rsidRDefault="00F2463B" w:rsidP="006B2C21">
            <w:pPr>
              <w:pStyle w:val="BodyText"/>
              <w:ind w:firstLine="0"/>
            </w:pPr>
            <w:r>
              <w:t>1</w:t>
            </w:r>
          </w:p>
        </w:tc>
      </w:tr>
      <w:tr w:rsidR="00F2463B" w14:paraId="25EBA219" w14:textId="77777777" w:rsidTr="00F2463B">
        <w:tc>
          <w:tcPr>
            <w:tcW w:w="838" w:type="dxa"/>
          </w:tcPr>
          <w:p w14:paraId="41A39ACD" w14:textId="4F42885F" w:rsidR="00F2463B" w:rsidRDefault="00F2463B" w:rsidP="006B2C21">
            <w:pPr>
              <w:pStyle w:val="BodyText"/>
              <w:ind w:firstLine="0"/>
            </w:pPr>
            <w:r>
              <w:t>hi</w:t>
            </w:r>
          </w:p>
        </w:tc>
        <w:tc>
          <w:tcPr>
            <w:tcW w:w="837" w:type="dxa"/>
          </w:tcPr>
          <w:p w14:paraId="3C7676AD" w14:textId="4676944E" w:rsidR="00F2463B" w:rsidRDefault="00F2463B" w:rsidP="006B2C21">
            <w:pPr>
              <w:pStyle w:val="BodyText"/>
              <w:ind w:firstLine="0"/>
            </w:pPr>
            <w:r>
              <w:t>hi</w:t>
            </w:r>
          </w:p>
        </w:tc>
        <w:tc>
          <w:tcPr>
            <w:tcW w:w="837" w:type="dxa"/>
          </w:tcPr>
          <w:p w14:paraId="27B39A46" w14:textId="4E244E79" w:rsidR="00F2463B" w:rsidRDefault="00F2463B" w:rsidP="006B2C21">
            <w:pPr>
              <w:pStyle w:val="BodyText"/>
              <w:ind w:firstLine="0"/>
            </w:pPr>
            <w:r>
              <w:t>hi</w:t>
            </w:r>
          </w:p>
        </w:tc>
        <w:tc>
          <w:tcPr>
            <w:tcW w:w="836" w:type="dxa"/>
          </w:tcPr>
          <w:p w14:paraId="30323796" w14:textId="61E36580" w:rsidR="00F2463B" w:rsidRDefault="00F2463B" w:rsidP="006B2C21">
            <w:pPr>
              <w:pStyle w:val="BodyText"/>
              <w:ind w:firstLine="0"/>
            </w:pPr>
            <w:r>
              <w:t>1</w:t>
            </w:r>
          </w:p>
        </w:tc>
        <w:tc>
          <w:tcPr>
            <w:tcW w:w="836" w:type="dxa"/>
          </w:tcPr>
          <w:p w14:paraId="118B4C43" w14:textId="6BB9CEC4" w:rsidR="00F2463B" w:rsidRDefault="00F2463B" w:rsidP="006B2C21">
            <w:pPr>
              <w:pStyle w:val="BodyText"/>
              <w:ind w:firstLine="0"/>
            </w:pPr>
            <w:r>
              <w:t>1</w:t>
            </w:r>
          </w:p>
        </w:tc>
        <w:tc>
          <w:tcPr>
            <w:tcW w:w="853" w:type="dxa"/>
          </w:tcPr>
          <w:p w14:paraId="27F966DB" w14:textId="523E2B4A" w:rsidR="00F2463B" w:rsidRDefault="00F2463B" w:rsidP="006B2C21">
            <w:pPr>
              <w:pStyle w:val="BodyText"/>
              <w:ind w:firstLine="0"/>
            </w:pPr>
            <w:r>
              <w:t>1</w:t>
            </w:r>
          </w:p>
        </w:tc>
      </w:tr>
    </w:tbl>
    <w:p w14:paraId="2E6C625F" w14:textId="3EA2539E" w:rsidR="00F2463B" w:rsidRDefault="00F2463B" w:rsidP="006B2C21">
      <w:pPr>
        <w:pStyle w:val="BodyText"/>
      </w:pPr>
      <w:r>
        <w:t>According to these results, this is a quad 2-input OR gate chip.</w:t>
      </w:r>
    </w:p>
    <w:p w14:paraId="69B9283F" w14:textId="5FCF8FE7" w:rsidR="00F2463B" w:rsidRDefault="00F2463B" w:rsidP="00F2463B">
      <w:pPr>
        <w:pStyle w:val="BodyText"/>
      </w:pPr>
      <w:r>
        <w:t>I then repeated the procedure using the 7408 logic chip located on my Elvis board.  This produced the following results:</w:t>
      </w:r>
    </w:p>
    <w:tbl>
      <w:tblPr>
        <w:tblStyle w:val="TableGrid"/>
        <w:tblW w:w="0" w:type="auto"/>
        <w:tblLook w:val="04A0" w:firstRow="1" w:lastRow="0" w:firstColumn="1" w:lastColumn="0" w:noHBand="0" w:noVBand="1"/>
      </w:tblPr>
      <w:tblGrid>
        <w:gridCol w:w="838"/>
        <w:gridCol w:w="837"/>
        <w:gridCol w:w="837"/>
        <w:gridCol w:w="836"/>
        <w:gridCol w:w="836"/>
        <w:gridCol w:w="853"/>
      </w:tblGrid>
      <w:tr w:rsidR="00F2463B" w14:paraId="370C5F7C" w14:textId="5E25C5AB" w:rsidTr="00BF1586">
        <w:tc>
          <w:tcPr>
            <w:tcW w:w="838" w:type="dxa"/>
          </w:tcPr>
          <w:p w14:paraId="0934930E" w14:textId="77777777" w:rsidR="00F2463B" w:rsidRDefault="00F2463B" w:rsidP="00D0332B">
            <w:pPr>
              <w:pStyle w:val="BodyText"/>
              <w:ind w:firstLine="0"/>
            </w:pPr>
            <w:r>
              <w:t>DIO 1</w:t>
            </w:r>
          </w:p>
        </w:tc>
        <w:tc>
          <w:tcPr>
            <w:tcW w:w="837" w:type="dxa"/>
          </w:tcPr>
          <w:p w14:paraId="40FA356F" w14:textId="77777777" w:rsidR="00F2463B" w:rsidRDefault="00F2463B" w:rsidP="00D0332B">
            <w:pPr>
              <w:pStyle w:val="BodyText"/>
              <w:ind w:firstLine="0"/>
            </w:pPr>
            <w:r>
              <w:t>DIO 0</w:t>
            </w:r>
          </w:p>
        </w:tc>
        <w:tc>
          <w:tcPr>
            <w:tcW w:w="837" w:type="dxa"/>
          </w:tcPr>
          <w:p w14:paraId="59E0C9C0" w14:textId="77777777" w:rsidR="00F2463B" w:rsidRDefault="00F2463B" w:rsidP="00D0332B">
            <w:pPr>
              <w:pStyle w:val="BodyText"/>
              <w:ind w:firstLine="0"/>
            </w:pPr>
            <w:r>
              <w:t>DIO 8</w:t>
            </w:r>
          </w:p>
        </w:tc>
        <w:tc>
          <w:tcPr>
            <w:tcW w:w="836" w:type="dxa"/>
          </w:tcPr>
          <w:p w14:paraId="1FA8B035" w14:textId="77777777" w:rsidR="00F2463B" w:rsidRDefault="00F2463B" w:rsidP="00D0332B">
            <w:pPr>
              <w:pStyle w:val="BodyText"/>
              <w:ind w:firstLine="0"/>
            </w:pPr>
            <w:r>
              <w:t>X</w:t>
            </w:r>
          </w:p>
        </w:tc>
        <w:tc>
          <w:tcPr>
            <w:tcW w:w="836" w:type="dxa"/>
          </w:tcPr>
          <w:p w14:paraId="257C927C" w14:textId="77777777" w:rsidR="00F2463B" w:rsidRDefault="00F2463B" w:rsidP="00D0332B">
            <w:pPr>
              <w:pStyle w:val="BodyText"/>
              <w:ind w:firstLine="0"/>
            </w:pPr>
            <w:r>
              <w:t>Y</w:t>
            </w:r>
          </w:p>
        </w:tc>
        <w:tc>
          <w:tcPr>
            <w:tcW w:w="836" w:type="dxa"/>
          </w:tcPr>
          <w:p w14:paraId="6A1D1659" w14:textId="7979C727" w:rsidR="00F2463B" w:rsidRDefault="00F2463B" w:rsidP="00D0332B">
            <w:pPr>
              <w:pStyle w:val="BodyText"/>
              <w:ind w:firstLine="0"/>
            </w:pPr>
            <w:r>
              <w:t>Out(i/o)</w:t>
            </w:r>
          </w:p>
        </w:tc>
      </w:tr>
      <w:tr w:rsidR="00F2463B" w14:paraId="6A507275" w14:textId="78EF3D61" w:rsidTr="00BF1586">
        <w:tc>
          <w:tcPr>
            <w:tcW w:w="838" w:type="dxa"/>
          </w:tcPr>
          <w:p w14:paraId="70B7F9FA" w14:textId="77777777" w:rsidR="00F2463B" w:rsidRDefault="00F2463B" w:rsidP="00D0332B">
            <w:pPr>
              <w:pStyle w:val="BodyText"/>
              <w:ind w:firstLine="0"/>
            </w:pPr>
            <w:r>
              <w:t>lo</w:t>
            </w:r>
          </w:p>
        </w:tc>
        <w:tc>
          <w:tcPr>
            <w:tcW w:w="837" w:type="dxa"/>
          </w:tcPr>
          <w:p w14:paraId="5CFDD52B" w14:textId="77777777" w:rsidR="00F2463B" w:rsidRDefault="00F2463B" w:rsidP="00D0332B">
            <w:pPr>
              <w:pStyle w:val="BodyText"/>
              <w:ind w:firstLine="0"/>
            </w:pPr>
            <w:r>
              <w:t>lo</w:t>
            </w:r>
          </w:p>
        </w:tc>
        <w:tc>
          <w:tcPr>
            <w:tcW w:w="837" w:type="dxa"/>
          </w:tcPr>
          <w:p w14:paraId="10E7BB73" w14:textId="77777777" w:rsidR="00F2463B" w:rsidRDefault="00F2463B" w:rsidP="00D0332B">
            <w:pPr>
              <w:pStyle w:val="BodyText"/>
              <w:ind w:firstLine="0"/>
            </w:pPr>
            <w:r>
              <w:t>lo</w:t>
            </w:r>
          </w:p>
        </w:tc>
        <w:tc>
          <w:tcPr>
            <w:tcW w:w="836" w:type="dxa"/>
          </w:tcPr>
          <w:p w14:paraId="250EE2AD" w14:textId="77777777" w:rsidR="00F2463B" w:rsidRDefault="00F2463B" w:rsidP="00D0332B">
            <w:pPr>
              <w:pStyle w:val="BodyText"/>
              <w:ind w:firstLine="0"/>
            </w:pPr>
            <w:r>
              <w:t>0</w:t>
            </w:r>
          </w:p>
        </w:tc>
        <w:tc>
          <w:tcPr>
            <w:tcW w:w="836" w:type="dxa"/>
          </w:tcPr>
          <w:p w14:paraId="471ACDA8" w14:textId="77777777" w:rsidR="00F2463B" w:rsidRDefault="00F2463B" w:rsidP="00D0332B">
            <w:pPr>
              <w:pStyle w:val="BodyText"/>
              <w:ind w:firstLine="0"/>
            </w:pPr>
            <w:r>
              <w:t>0</w:t>
            </w:r>
          </w:p>
        </w:tc>
        <w:tc>
          <w:tcPr>
            <w:tcW w:w="836" w:type="dxa"/>
          </w:tcPr>
          <w:p w14:paraId="0D12A568" w14:textId="4FDA1B5A" w:rsidR="00F2463B" w:rsidRDefault="00F2463B" w:rsidP="00D0332B">
            <w:pPr>
              <w:pStyle w:val="BodyText"/>
              <w:ind w:firstLine="0"/>
            </w:pPr>
            <w:r>
              <w:t>0</w:t>
            </w:r>
          </w:p>
        </w:tc>
      </w:tr>
      <w:tr w:rsidR="00F2463B" w14:paraId="08ED5961" w14:textId="1F60414D" w:rsidTr="00BF1586">
        <w:tc>
          <w:tcPr>
            <w:tcW w:w="838" w:type="dxa"/>
          </w:tcPr>
          <w:p w14:paraId="2B43D6D6" w14:textId="77777777" w:rsidR="00F2463B" w:rsidRDefault="00F2463B" w:rsidP="00D0332B">
            <w:pPr>
              <w:pStyle w:val="BodyText"/>
              <w:ind w:firstLine="0"/>
            </w:pPr>
            <w:r>
              <w:t>lo</w:t>
            </w:r>
          </w:p>
        </w:tc>
        <w:tc>
          <w:tcPr>
            <w:tcW w:w="837" w:type="dxa"/>
          </w:tcPr>
          <w:p w14:paraId="64958B88" w14:textId="77777777" w:rsidR="00F2463B" w:rsidRDefault="00F2463B" w:rsidP="00D0332B">
            <w:pPr>
              <w:pStyle w:val="BodyText"/>
              <w:ind w:firstLine="0"/>
            </w:pPr>
            <w:r>
              <w:t>hi</w:t>
            </w:r>
          </w:p>
        </w:tc>
        <w:tc>
          <w:tcPr>
            <w:tcW w:w="837" w:type="dxa"/>
          </w:tcPr>
          <w:p w14:paraId="5816DEA9" w14:textId="21B00907" w:rsidR="00F2463B" w:rsidRDefault="00F2463B" w:rsidP="00D0332B">
            <w:pPr>
              <w:pStyle w:val="BodyText"/>
              <w:ind w:firstLine="0"/>
            </w:pPr>
            <w:r>
              <w:t>Lo</w:t>
            </w:r>
          </w:p>
        </w:tc>
        <w:tc>
          <w:tcPr>
            <w:tcW w:w="836" w:type="dxa"/>
          </w:tcPr>
          <w:p w14:paraId="0068D5B6" w14:textId="77777777" w:rsidR="00F2463B" w:rsidRDefault="00F2463B" w:rsidP="00D0332B">
            <w:pPr>
              <w:pStyle w:val="BodyText"/>
              <w:ind w:firstLine="0"/>
            </w:pPr>
            <w:r>
              <w:t>0</w:t>
            </w:r>
          </w:p>
        </w:tc>
        <w:tc>
          <w:tcPr>
            <w:tcW w:w="836" w:type="dxa"/>
          </w:tcPr>
          <w:p w14:paraId="50DB5233" w14:textId="56592849" w:rsidR="00F2463B" w:rsidRDefault="00F2463B" w:rsidP="00D0332B">
            <w:pPr>
              <w:pStyle w:val="BodyText"/>
              <w:ind w:firstLine="0"/>
            </w:pPr>
            <w:r>
              <w:t>1</w:t>
            </w:r>
          </w:p>
        </w:tc>
        <w:tc>
          <w:tcPr>
            <w:tcW w:w="836" w:type="dxa"/>
          </w:tcPr>
          <w:p w14:paraId="4AB5FB7E" w14:textId="7D583305" w:rsidR="00F2463B" w:rsidRDefault="00F2463B" w:rsidP="00D0332B">
            <w:pPr>
              <w:pStyle w:val="BodyText"/>
              <w:ind w:firstLine="0"/>
            </w:pPr>
            <w:r>
              <w:t>0</w:t>
            </w:r>
          </w:p>
        </w:tc>
      </w:tr>
      <w:tr w:rsidR="00F2463B" w14:paraId="46BA0A86" w14:textId="427DE66B" w:rsidTr="00BF1586">
        <w:tc>
          <w:tcPr>
            <w:tcW w:w="838" w:type="dxa"/>
          </w:tcPr>
          <w:p w14:paraId="148AA0DA" w14:textId="77777777" w:rsidR="00F2463B" w:rsidRDefault="00F2463B" w:rsidP="00D0332B">
            <w:pPr>
              <w:pStyle w:val="BodyText"/>
              <w:ind w:firstLine="0"/>
            </w:pPr>
            <w:r>
              <w:t>hi</w:t>
            </w:r>
          </w:p>
        </w:tc>
        <w:tc>
          <w:tcPr>
            <w:tcW w:w="837" w:type="dxa"/>
          </w:tcPr>
          <w:p w14:paraId="25499108" w14:textId="77777777" w:rsidR="00F2463B" w:rsidRDefault="00F2463B" w:rsidP="00D0332B">
            <w:pPr>
              <w:pStyle w:val="BodyText"/>
              <w:ind w:firstLine="0"/>
            </w:pPr>
            <w:r>
              <w:t>lo</w:t>
            </w:r>
          </w:p>
        </w:tc>
        <w:tc>
          <w:tcPr>
            <w:tcW w:w="837" w:type="dxa"/>
          </w:tcPr>
          <w:p w14:paraId="124D9E79" w14:textId="2B37BCD0" w:rsidR="00F2463B" w:rsidRDefault="00F2463B" w:rsidP="00D0332B">
            <w:pPr>
              <w:pStyle w:val="BodyText"/>
              <w:ind w:firstLine="0"/>
            </w:pPr>
            <w:r>
              <w:t>Lo</w:t>
            </w:r>
          </w:p>
        </w:tc>
        <w:tc>
          <w:tcPr>
            <w:tcW w:w="836" w:type="dxa"/>
          </w:tcPr>
          <w:p w14:paraId="46C55522" w14:textId="77777777" w:rsidR="00F2463B" w:rsidRDefault="00F2463B" w:rsidP="00D0332B">
            <w:pPr>
              <w:pStyle w:val="BodyText"/>
              <w:ind w:firstLine="0"/>
            </w:pPr>
            <w:r>
              <w:t>1</w:t>
            </w:r>
          </w:p>
        </w:tc>
        <w:tc>
          <w:tcPr>
            <w:tcW w:w="836" w:type="dxa"/>
          </w:tcPr>
          <w:p w14:paraId="1B5FD6A4" w14:textId="77777777" w:rsidR="00F2463B" w:rsidRDefault="00F2463B" w:rsidP="00D0332B">
            <w:pPr>
              <w:pStyle w:val="BodyText"/>
              <w:ind w:firstLine="0"/>
            </w:pPr>
            <w:r>
              <w:t>0</w:t>
            </w:r>
          </w:p>
        </w:tc>
        <w:tc>
          <w:tcPr>
            <w:tcW w:w="836" w:type="dxa"/>
          </w:tcPr>
          <w:p w14:paraId="72FD61F2" w14:textId="3BAA332A" w:rsidR="00F2463B" w:rsidRDefault="00F2463B" w:rsidP="00D0332B">
            <w:pPr>
              <w:pStyle w:val="BodyText"/>
              <w:ind w:firstLine="0"/>
            </w:pPr>
            <w:r>
              <w:t>0</w:t>
            </w:r>
          </w:p>
        </w:tc>
      </w:tr>
      <w:tr w:rsidR="00F2463B" w14:paraId="1949B1E4" w14:textId="7DA38143" w:rsidTr="00BF1586">
        <w:tc>
          <w:tcPr>
            <w:tcW w:w="838" w:type="dxa"/>
          </w:tcPr>
          <w:p w14:paraId="6A329251" w14:textId="77777777" w:rsidR="00F2463B" w:rsidRDefault="00F2463B" w:rsidP="00D0332B">
            <w:pPr>
              <w:pStyle w:val="BodyText"/>
              <w:ind w:firstLine="0"/>
            </w:pPr>
            <w:r>
              <w:t>hi</w:t>
            </w:r>
          </w:p>
        </w:tc>
        <w:tc>
          <w:tcPr>
            <w:tcW w:w="837" w:type="dxa"/>
          </w:tcPr>
          <w:p w14:paraId="31240CE3" w14:textId="77777777" w:rsidR="00F2463B" w:rsidRDefault="00F2463B" w:rsidP="00D0332B">
            <w:pPr>
              <w:pStyle w:val="BodyText"/>
              <w:ind w:firstLine="0"/>
            </w:pPr>
            <w:r>
              <w:t>hi</w:t>
            </w:r>
          </w:p>
        </w:tc>
        <w:tc>
          <w:tcPr>
            <w:tcW w:w="837" w:type="dxa"/>
          </w:tcPr>
          <w:p w14:paraId="4F0F23AD" w14:textId="77777777" w:rsidR="00F2463B" w:rsidRDefault="00F2463B" w:rsidP="00D0332B">
            <w:pPr>
              <w:pStyle w:val="BodyText"/>
              <w:ind w:firstLine="0"/>
            </w:pPr>
            <w:r>
              <w:t>hi</w:t>
            </w:r>
          </w:p>
        </w:tc>
        <w:tc>
          <w:tcPr>
            <w:tcW w:w="836" w:type="dxa"/>
          </w:tcPr>
          <w:p w14:paraId="12D87B11" w14:textId="77777777" w:rsidR="00F2463B" w:rsidRDefault="00F2463B" w:rsidP="00D0332B">
            <w:pPr>
              <w:pStyle w:val="BodyText"/>
              <w:ind w:firstLine="0"/>
            </w:pPr>
            <w:r>
              <w:t>1</w:t>
            </w:r>
          </w:p>
        </w:tc>
        <w:tc>
          <w:tcPr>
            <w:tcW w:w="836" w:type="dxa"/>
          </w:tcPr>
          <w:p w14:paraId="15F5FF23" w14:textId="77777777" w:rsidR="00F2463B" w:rsidRDefault="00F2463B" w:rsidP="00D0332B">
            <w:pPr>
              <w:pStyle w:val="BodyText"/>
              <w:ind w:firstLine="0"/>
            </w:pPr>
            <w:r>
              <w:t>1</w:t>
            </w:r>
          </w:p>
        </w:tc>
        <w:tc>
          <w:tcPr>
            <w:tcW w:w="836" w:type="dxa"/>
          </w:tcPr>
          <w:p w14:paraId="04A2ED64" w14:textId="0B799EEA" w:rsidR="00F2463B" w:rsidRDefault="00F2463B" w:rsidP="00D0332B">
            <w:pPr>
              <w:pStyle w:val="BodyText"/>
              <w:ind w:firstLine="0"/>
            </w:pPr>
            <w:r>
              <w:t>1</w:t>
            </w:r>
          </w:p>
        </w:tc>
      </w:tr>
    </w:tbl>
    <w:p w14:paraId="56F3BE12" w14:textId="5103458A" w:rsidR="00F2463B" w:rsidRDefault="00F2463B" w:rsidP="00F2463B">
      <w:pPr>
        <w:pStyle w:val="BodyText"/>
      </w:pPr>
      <w:r>
        <w:t>According to these results, this is a quad 2-input AND gate.</w:t>
      </w:r>
    </w:p>
    <w:p w14:paraId="7BB45A90" w14:textId="77777777" w:rsidR="00F2463B" w:rsidRDefault="00F2463B" w:rsidP="00F2463B">
      <w:pPr>
        <w:pStyle w:val="BodyText"/>
      </w:pPr>
    </w:p>
    <w:p w14:paraId="3DA1602E" w14:textId="77777777" w:rsidR="001D0266" w:rsidRDefault="001D0266" w:rsidP="00F2463B">
      <w:pPr>
        <w:pStyle w:val="BodyText"/>
      </w:pPr>
    </w:p>
    <w:p w14:paraId="72F387FE" w14:textId="77777777" w:rsidR="001D0266" w:rsidRDefault="001D0266" w:rsidP="00F2463B">
      <w:pPr>
        <w:pStyle w:val="BodyText"/>
      </w:pPr>
    </w:p>
    <w:p w14:paraId="058FA976" w14:textId="7364BDAD" w:rsidR="00F2463B" w:rsidRDefault="00F2463B" w:rsidP="00F2463B">
      <w:pPr>
        <w:pStyle w:val="BodyText"/>
      </w:pPr>
      <w:r>
        <w:t>Finally, I repeated this procedure using the 7400 chip and produced the following results.</w:t>
      </w:r>
    </w:p>
    <w:p w14:paraId="42C7BDC8" w14:textId="77777777" w:rsidR="00F2463B" w:rsidRPr="00BA2385" w:rsidRDefault="006B2C21" w:rsidP="00BA2385">
      <w:pPr>
        <w:pStyle w:val="BodyText"/>
        <w:keepNext/>
        <w:ind w:firstLine="0"/>
      </w:pPr>
      <w:r>
        <w:t xml:space="preserve">    </w:t>
      </w:r>
    </w:p>
    <w:tbl>
      <w:tblPr>
        <w:tblStyle w:val="TableGrid"/>
        <w:tblW w:w="0" w:type="auto"/>
        <w:tblLook w:val="04A0" w:firstRow="1" w:lastRow="0" w:firstColumn="1" w:lastColumn="0" w:noHBand="0" w:noVBand="1"/>
      </w:tblPr>
      <w:tblGrid>
        <w:gridCol w:w="838"/>
        <w:gridCol w:w="837"/>
        <w:gridCol w:w="837"/>
        <w:gridCol w:w="836"/>
        <w:gridCol w:w="836"/>
        <w:gridCol w:w="853"/>
      </w:tblGrid>
      <w:tr w:rsidR="00F2463B" w14:paraId="4250D805" w14:textId="77777777" w:rsidTr="00D0332B">
        <w:tc>
          <w:tcPr>
            <w:tcW w:w="838" w:type="dxa"/>
          </w:tcPr>
          <w:p w14:paraId="03C88371" w14:textId="77777777" w:rsidR="00F2463B" w:rsidRDefault="00F2463B" w:rsidP="00D0332B">
            <w:pPr>
              <w:pStyle w:val="BodyText"/>
              <w:ind w:firstLine="0"/>
            </w:pPr>
            <w:r>
              <w:t>DIO 1</w:t>
            </w:r>
          </w:p>
        </w:tc>
        <w:tc>
          <w:tcPr>
            <w:tcW w:w="837" w:type="dxa"/>
          </w:tcPr>
          <w:p w14:paraId="3E673B1A" w14:textId="77777777" w:rsidR="00F2463B" w:rsidRDefault="00F2463B" w:rsidP="00D0332B">
            <w:pPr>
              <w:pStyle w:val="BodyText"/>
              <w:ind w:firstLine="0"/>
            </w:pPr>
            <w:r>
              <w:t>DIO 0</w:t>
            </w:r>
          </w:p>
        </w:tc>
        <w:tc>
          <w:tcPr>
            <w:tcW w:w="837" w:type="dxa"/>
          </w:tcPr>
          <w:p w14:paraId="19531F00" w14:textId="77777777" w:rsidR="00F2463B" w:rsidRDefault="00F2463B" w:rsidP="00D0332B">
            <w:pPr>
              <w:pStyle w:val="BodyText"/>
              <w:ind w:firstLine="0"/>
            </w:pPr>
            <w:r>
              <w:t>DIO 8</w:t>
            </w:r>
          </w:p>
        </w:tc>
        <w:tc>
          <w:tcPr>
            <w:tcW w:w="836" w:type="dxa"/>
          </w:tcPr>
          <w:p w14:paraId="24D91293" w14:textId="77777777" w:rsidR="00F2463B" w:rsidRDefault="00F2463B" w:rsidP="00D0332B">
            <w:pPr>
              <w:pStyle w:val="BodyText"/>
              <w:ind w:firstLine="0"/>
            </w:pPr>
            <w:r>
              <w:t>X</w:t>
            </w:r>
          </w:p>
        </w:tc>
        <w:tc>
          <w:tcPr>
            <w:tcW w:w="836" w:type="dxa"/>
          </w:tcPr>
          <w:p w14:paraId="36AA677F" w14:textId="77777777" w:rsidR="00F2463B" w:rsidRDefault="00F2463B" w:rsidP="00D0332B">
            <w:pPr>
              <w:pStyle w:val="BodyText"/>
              <w:ind w:firstLine="0"/>
            </w:pPr>
            <w:r>
              <w:t>Y</w:t>
            </w:r>
          </w:p>
        </w:tc>
        <w:tc>
          <w:tcPr>
            <w:tcW w:w="836" w:type="dxa"/>
          </w:tcPr>
          <w:p w14:paraId="425141A9" w14:textId="77777777" w:rsidR="00F2463B" w:rsidRDefault="00F2463B" w:rsidP="00D0332B">
            <w:pPr>
              <w:pStyle w:val="BodyText"/>
              <w:ind w:firstLine="0"/>
            </w:pPr>
            <w:r>
              <w:t>Out(i/o)</w:t>
            </w:r>
          </w:p>
        </w:tc>
      </w:tr>
      <w:tr w:rsidR="00F2463B" w14:paraId="663D922D" w14:textId="77777777" w:rsidTr="00D0332B">
        <w:tc>
          <w:tcPr>
            <w:tcW w:w="838" w:type="dxa"/>
          </w:tcPr>
          <w:p w14:paraId="327C19AD" w14:textId="77777777" w:rsidR="00F2463B" w:rsidRDefault="00F2463B" w:rsidP="00D0332B">
            <w:pPr>
              <w:pStyle w:val="BodyText"/>
              <w:ind w:firstLine="0"/>
            </w:pPr>
            <w:r>
              <w:t>lo</w:t>
            </w:r>
          </w:p>
        </w:tc>
        <w:tc>
          <w:tcPr>
            <w:tcW w:w="837" w:type="dxa"/>
          </w:tcPr>
          <w:p w14:paraId="5DF1BDDD" w14:textId="77777777" w:rsidR="00F2463B" w:rsidRDefault="00F2463B" w:rsidP="00D0332B">
            <w:pPr>
              <w:pStyle w:val="BodyText"/>
              <w:ind w:firstLine="0"/>
            </w:pPr>
            <w:r>
              <w:t>lo</w:t>
            </w:r>
          </w:p>
        </w:tc>
        <w:tc>
          <w:tcPr>
            <w:tcW w:w="837" w:type="dxa"/>
          </w:tcPr>
          <w:p w14:paraId="1E0DB415" w14:textId="06C857DC" w:rsidR="00F2463B" w:rsidRDefault="00F2463B" w:rsidP="00D0332B">
            <w:pPr>
              <w:pStyle w:val="BodyText"/>
              <w:ind w:firstLine="0"/>
            </w:pPr>
            <w:r>
              <w:t>Hi</w:t>
            </w:r>
          </w:p>
        </w:tc>
        <w:tc>
          <w:tcPr>
            <w:tcW w:w="836" w:type="dxa"/>
          </w:tcPr>
          <w:p w14:paraId="0EC25995" w14:textId="77777777" w:rsidR="00F2463B" w:rsidRDefault="00F2463B" w:rsidP="00D0332B">
            <w:pPr>
              <w:pStyle w:val="BodyText"/>
              <w:ind w:firstLine="0"/>
            </w:pPr>
            <w:r>
              <w:t>0</w:t>
            </w:r>
          </w:p>
        </w:tc>
        <w:tc>
          <w:tcPr>
            <w:tcW w:w="836" w:type="dxa"/>
          </w:tcPr>
          <w:p w14:paraId="50F35556" w14:textId="77777777" w:rsidR="00F2463B" w:rsidRDefault="00F2463B" w:rsidP="00D0332B">
            <w:pPr>
              <w:pStyle w:val="BodyText"/>
              <w:ind w:firstLine="0"/>
            </w:pPr>
            <w:r>
              <w:t>0</w:t>
            </w:r>
          </w:p>
        </w:tc>
        <w:tc>
          <w:tcPr>
            <w:tcW w:w="836" w:type="dxa"/>
          </w:tcPr>
          <w:p w14:paraId="221DA487" w14:textId="6B87254D" w:rsidR="00F2463B" w:rsidRDefault="00F2463B" w:rsidP="00D0332B">
            <w:pPr>
              <w:pStyle w:val="BodyText"/>
              <w:ind w:firstLine="0"/>
            </w:pPr>
            <w:r>
              <w:t>1</w:t>
            </w:r>
          </w:p>
        </w:tc>
      </w:tr>
      <w:tr w:rsidR="00F2463B" w14:paraId="0F8F1A3F" w14:textId="77777777" w:rsidTr="00D0332B">
        <w:tc>
          <w:tcPr>
            <w:tcW w:w="838" w:type="dxa"/>
          </w:tcPr>
          <w:p w14:paraId="631DBEF5" w14:textId="77777777" w:rsidR="00F2463B" w:rsidRDefault="00F2463B" w:rsidP="00D0332B">
            <w:pPr>
              <w:pStyle w:val="BodyText"/>
              <w:ind w:firstLine="0"/>
            </w:pPr>
            <w:r>
              <w:t>lo</w:t>
            </w:r>
          </w:p>
        </w:tc>
        <w:tc>
          <w:tcPr>
            <w:tcW w:w="837" w:type="dxa"/>
          </w:tcPr>
          <w:p w14:paraId="0733AB74" w14:textId="77777777" w:rsidR="00F2463B" w:rsidRDefault="00F2463B" w:rsidP="00D0332B">
            <w:pPr>
              <w:pStyle w:val="BodyText"/>
              <w:ind w:firstLine="0"/>
            </w:pPr>
            <w:r>
              <w:t>hi</w:t>
            </w:r>
          </w:p>
        </w:tc>
        <w:tc>
          <w:tcPr>
            <w:tcW w:w="837" w:type="dxa"/>
          </w:tcPr>
          <w:p w14:paraId="64452A93" w14:textId="63CC9C62" w:rsidR="00F2463B" w:rsidRDefault="00F2463B" w:rsidP="00D0332B">
            <w:pPr>
              <w:pStyle w:val="BodyText"/>
              <w:ind w:firstLine="0"/>
            </w:pPr>
            <w:r>
              <w:t>Hi</w:t>
            </w:r>
          </w:p>
        </w:tc>
        <w:tc>
          <w:tcPr>
            <w:tcW w:w="836" w:type="dxa"/>
          </w:tcPr>
          <w:p w14:paraId="4C7F3466" w14:textId="77777777" w:rsidR="00F2463B" w:rsidRDefault="00F2463B" w:rsidP="00D0332B">
            <w:pPr>
              <w:pStyle w:val="BodyText"/>
              <w:ind w:firstLine="0"/>
            </w:pPr>
            <w:r>
              <w:t>0</w:t>
            </w:r>
          </w:p>
        </w:tc>
        <w:tc>
          <w:tcPr>
            <w:tcW w:w="836" w:type="dxa"/>
          </w:tcPr>
          <w:p w14:paraId="470A1594" w14:textId="77777777" w:rsidR="00F2463B" w:rsidRDefault="00F2463B" w:rsidP="00D0332B">
            <w:pPr>
              <w:pStyle w:val="BodyText"/>
              <w:ind w:firstLine="0"/>
            </w:pPr>
            <w:r>
              <w:t>1</w:t>
            </w:r>
          </w:p>
        </w:tc>
        <w:tc>
          <w:tcPr>
            <w:tcW w:w="836" w:type="dxa"/>
          </w:tcPr>
          <w:p w14:paraId="68EAB783" w14:textId="12E2EEB9" w:rsidR="00F2463B" w:rsidRDefault="00F2463B" w:rsidP="00D0332B">
            <w:pPr>
              <w:pStyle w:val="BodyText"/>
              <w:ind w:firstLine="0"/>
            </w:pPr>
            <w:r>
              <w:t>1</w:t>
            </w:r>
          </w:p>
        </w:tc>
      </w:tr>
      <w:tr w:rsidR="00F2463B" w14:paraId="000D0B7B" w14:textId="77777777" w:rsidTr="00D0332B">
        <w:tc>
          <w:tcPr>
            <w:tcW w:w="838" w:type="dxa"/>
          </w:tcPr>
          <w:p w14:paraId="7FEEADD0" w14:textId="77777777" w:rsidR="00F2463B" w:rsidRDefault="00F2463B" w:rsidP="00D0332B">
            <w:pPr>
              <w:pStyle w:val="BodyText"/>
              <w:ind w:firstLine="0"/>
            </w:pPr>
            <w:r>
              <w:t>hi</w:t>
            </w:r>
          </w:p>
        </w:tc>
        <w:tc>
          <w:tcPr>
            <w:tcW w:w="837" w:type="dxa"/>
          </w:tcPr>
          <w:p w14:paraId="028EF6FB" w14:textId="77777777" w:rsidR="00F2463B" w:rsidRDefault="00F2463B" w:rsidP="00D0332B">
            <w:pPr>
              <w:pStyle w:val="BodyText"/>
              <w:ind w:firstLine="0"/>
            </w:pPr>
            <w:r>
              <w:t>lo</w:t>
            </w:r>
          </w:p>
        </w:tc>
        <w:tc>
          <w:tcPr>
            <w:tcW w:w="837" w:type="dxa"/>
          </w:tcPr>
          <w:p w14:paraId="41A5BCBF" w14:textId="1F415041" w:rsidR="00F2463B" w:rsidRDefault="00F2463B" w:rsidP="00D0332B">
            <w:pPr>
              <w:pStyle w:val="BodyText"/>
              <w:ind w:firstLine="0"/>
            </w:pPr>
            <w:r>
              <w:t>Hi</w:t>
            </w:r>
          </w:p>
        </w:tc>
        <w:tc>
          <w:tcPr>
            <w:tcW w:w="836" w:type="dxa"/>
          </w:tcPr>
          <w:p w14:paraId="0E46C2C2" w14:textId="77777777" w:rsidR="00F2463B" w:rsidRDefault="00F2463B" w:rsidP="00D0332B">
            <w:pPr>
              <w:pStyle w:val="BodyText"/>
              <w:ind w:firstLine="0"/>
            </w:pPr>
            <w:r>
              <w:t>1</w:t>
            </w:r>
          </w:p>
        </w:tc>
        <w:tc>
          <w:tcPr>
            <w:tcW w:w="836" w:type="dxa"/>
          </w:tcPr>
          <w:p w14:paraId="4BAA4F03" w14:textId="77777777" w:rsidR="00F2463B" w:rsidRDefault="00F2463B" w:rsidP="00D0332B">
            <w:pPr>
              <w:pStyle w:val="BodyText"/>
              <w:ind w:firstLine="0"/>
            </w:pPr>
            <w:r>
              <w:t>0</w:t>
            </w:r>
          </w:p>
        </w:tc>
        <w:tc>
          <w:tcPr>
            <w:tcW w:w="836" w:type="dxa"/>
          </w:tcPr>
          <w:p w14:paraId="5FA60B51" w14:textId="7BEFA0E4" w:rsidR="00F2463B" w:rsidRDefault="00F2463B" w:rsidP="00D0332B">
            <w:pPr>
              <w:pStyle w:val="BodyText"/>
              <w:ind w:firstLine="0"/>
            </w:pPr>
            <w:r>
              <w:t>1</w:t>
            </w:r>
          </w:p>
        </w:tc>
      </w:tr>
      <w:tr w:rsidR="00F2463B" w14:paraId="460ED9BA" w14:textId="77777777" w:rsidTr="00D0332B">
        <w:tc>
          <w:tcPr>
            <w:tcW w:w="838" w:type="dxa"/>
          </w:tcPr>
          <w:p w14:paraId="0F7E1420" w14:textId="77777777" w:rsidR="00F2463B" w:rsidRDefault="00F2463B" w:rsidP="00D0332B">
            <w:pPr>
              <w:pStyle w:val="BodyText"/>
              <w:ind w:firstLine="0"/>
            </w:pPr>
            <w:r>
              <w:t>hi</w:t>
            </w:r>
          </w:p>
        </w:tc>
        <w:tc>
          <w:tcPr>
            <w:tcW w:w="837" w:type="dxa"/>
          </w:tcPr>
          <w:p w14:paraId="72D6CA11" w14:textId="77777777" w:rsidR="00F2463B" w:rsidRDefault="00F2463B" w:rsidP="00D0332B">
            <w:pPr>
              <w:pStyle w:val="BodyText"/>
              <w:ind w:firstLine="0"/>
            </w:pPr>
            <w:r>
              <w:t>hi</w:t>
            </w:r>
          </w:p>
        </w:tc>
        <w:tc>
          <w:tcPr>
            <w:tcW w:w="837" w:type="dxa"/>
          </w:tcPr>
          <w:p w14:paraId="3512EFBF" w14:textId="3A97128B" w:rsidR="00F2463B" w:rsidRDefault="00F2463B" w:rsidP="00D0332B">
            <w:pPr>
              <w:pStyle w:val="BodyText"/>
              <w:ind w:firstLine="0"/>
            </w:pPr>
            <w:r>
              <w:t>lo</w:t>
            </w:r>
          </w:p>
        </w:tc>
        <w:tc>
          <w:tcPr>
            <w:tcW w:w="836" w:type="dxa"/>
          </w:tcPr>
          <w:p w14:paraId="328446AF" w14:textId="77777777" w:rsidR="00F2463B" w:rsidRDefault="00F2463B" w:rsidP="00D0332B">
            <w:pPr>
              <w:pStyle w:val="BodyText"/>
              <w:ind w:firstLine="0"/>
            </w:pPr>
            <w:r>
              <w:t>1</w:t>
            </w:r>
          </w:p>
        </w:tc>
        <w:tc>
          <w:tcPr>
            <w:tcW w:w="836" w:type="dxa"/>
          </w:tcPr>
          <w:p w14:paraId="17986851" w14:textId="77777777" w:rsidR="00F2463B" w:rsidRDefault="00F2463B" w:rsidP="00D0332B">
            <w:pPr>
              <w:pStyle w:val="BodyText"/>
              <w:ind w:firstLine="0"/>
            </w:pPr>
            <w:r>
              <w:t>1</w:t>
            </w:r>
          </w:p>
        </w:tc>
        <w:tc>
          <w:tcPr>
            <w:tcW w:w="836" w:type="dxa"/>
          </w:tcPr>
          <w:p w14:paraId="4CE69C81" w14:textId="6CD1CFC2" w:rsidR="00F2463B" w:rsidRDefault="00F2463B" w:rsidP="00D0332B">
            <w:pPr>
              <w:pStyle w:val="BodyText"/>
              <w:ind w:firstLine="0"/>
            </w:pPr>
            <w:r>
              <w:t>0</w:t>
            </w:r>
          </w:p>
        </w:tc>
      </w:tr>
    </w:tbl>
    <w:p w14:paraId="086921B5" w14:textId="0570DC54" w:rsidR="00656F53" w:rsidRDefault="001D0266" w:rsidP="00BA2385">
      <w:pPr>
        <w:pStyle w:val="BodyText"/>
        <w:keepNext/>
        <w:ind w:firstLine="0"/>
      </w:pPr>
      <w:r>
        <w:lastRenderedPageBreak/>
        <w:tab/>
        <w:t>According to these results, this is a Quad 2-input NAND gate chip.</w:t>
      </w:r>
    </w:p>
    <w:p w14:paraId="702CE598" w14:textId="77777777" w:rsidR="001D0266" w:rsidRDefault="001D0266" w:rsidP="00BA2385">
      <w:pPr>
        <w:pStyle w:val="BodyText"/>
        <w:keepNext/>
        <w:ind w:firstLine="0"/>
      </w:pPr>
    </w:p>
    <w:p w14:paraId="55C12967" w14:textId="634C832C" w:rsidR="001D0266" w:rsidRDefault="001D0266" w:rsidP="00BA2385">
      <w:pPr>
        <w:pStyle w:val="BodyText"/>
        <w:keepNext/>
        <w:ind w:firstLine="0"/>
      </w:pPr>
      <w:r>
        <w:t>The simple expression we were asked to create using only nand gates is xy’ + z.</w:t>
      </w:r>
    </w:p>
    <w:p w14:paraId="095113EB" w14:textId="03B51FD3" w:rsidR="001D0266" w:rsidRDefault="001D0266" w:rsidP="00BA2385">
      <w:pPr>
        <w:pStyle w:val="BodyText"/>
        <w:keepNext/>
        <w:ind w:firstLine="0"/>
      </w:pPr>
      <w:r>
        <w:t>By negation the expression becomes-  (xy’ +z)’’</w:t>
      </w:r>
    </w:p>
    <w:p w14:paraId="5ADA4B10" w14:textId="223A97B3" w:rsidR="001D0266" w:rsidRDefault="001D0266" w:rsidP="00BA2385">
      <w:pPr>
        <w:pStyle w:val="BodyText"/>
        <w:keepNext/>
        <w:ind w:firstLine="0"/>
      </w:pPr>
      <w:r>
        <w:t>By distribution – ((xy’)’ * z’)’</w:t>
      </w:r>
    </w:p>
    <w:p w14:paraId="23B8628F" w14:textId="77777777" w:rsidR="001D0266" w:rsidRDefault="001D0266" w:rsidP="00BA2385">
      <w:pPr>
        <w:pStyle w:val="BodyText"/>
        <w:keepNext/>
        <w:ind w:firstLine="0"/>
      </w:pPr>
    </w:p>
    <w:p w14:paraId="37B07A72" w14:textId="08604380" w:rsidR="001D0266" w:rsidRDefault="001D0266" w:rsidP="001D0266">
      <w:pPr>
        <w:pStyle w:val="BodyText"/>
        <w:keepNext/>
        <w:ind w:firstLine="0"/>
      </w:pPr>
      <w:r>
        <w:t xml:space="preserve">This equivalent expression </w:t>
      </w:r>
      <w:r>
        <w:t>((xy’)’ * z’)’</w:t>
      </w:r>
      <w:r>
        <w:t xml:space="preserve"> can be implemented using only NAND gates.  I have drawn a diagram of the logic gate that was implemented below.</w:t>
      </w:r>
    </w:p>
    <w:p w14:paraId="55385078" w14:textId="77777777" w:rsidR="00570AF0" w:rsidRDefault="00570AF0" w:rsidP="001D0266">
      <w:pPr>
        <w:pStyle w:val="BodyText"/>
        <w:keepNext/>
        <w:ind w:firstLine="0"/>
      </w:pPr>
    </w:p>
    <w:p w14:paraId="6C73FDEF" w14:textId="77777777" w:rsidR="00570AF0" w:rsidRDefault="00570AF0" w:rsidP="001D0266">
      <w:pPr>
        <w:pStyle w:val="BodyText"/>
        <w:keepNext/>
        <w:ind w:firstLine="0"/>
      </w:pPr>
    </w:p>
    <w:p w14:paraId="38E19AB5" w14:textId="0EAC6E2F" w:rsidR="00570AF0" w:rsidRDefault="006323A1" w:rsidP="001D0266">
      <w:pPr>
        <w:pStyle w:val="BodyText"/>
        <w:keepNext/>
        <w:ind w:firstLine="0"/>
      </w:pPr>
      <w:r>
        <w:rPr>
          <w:noProof/>
          <w:lang w:eastAsia="en-US"/>
        </w:rPr>
        <mc:AlternateContent>
          <mc:Choice Requires="wps">
            <w:drawing>
              <wp:anchor distT="0" distB="0" distL="114300" distR="114300" simplePos="0" relativeHeight="251675648" behindDoc="0" locked="0" layoutInCell="1" allowOverlap="1" wp14:anchorId="080BB0F5" wp14:editId="6D42B612">
                <wp:simplePos x="0" y="0"/>
                <wp:positionH relativeFrom="column">
                  <wp:posOffset>1376045</wp:posOffset>
                </wp:positionH>
                <wp:positionV relativeFrom="paragraph">
                  <wp:posOffset>124460</wp:posOffset>
                </wp:positionV>
                <wp:extent cx="47625" cy="5429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476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C6CF7" id="Straight Connector 1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08.35pt,9.8pt" to="112.1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" strokecolor="#4579b8 [3044]"/>
            </w:pict>
          </mc:Fallback>
        </mc:AlternateContent>
      </w:r>
      <w:r>
        <w:rPr>
          <w:noProof/>
          <w:lang w:eastAsia="en-US"/>
        </w:rPr>
        <mc:AlternateContent>
          <mc:Choice Requires="wps">
            <w:drawing>
              <wp:anchor distT="0" distB="0" distL="114300" distR="114300" simplePos="0" relativeHeight="251669504" behindDoc="0" locked="0" layoutInCell="1" allowOverlap="1" wp14:anchorId="7078926A" wp14:editId="7C8091F3">
                <wp:simplePos x="0" y="0"/>
                <wp:positionH relativeFrom="margin">
                  <wp:posOffset>1438275</wp:posOffset>
                </wp:positionH>
                <wp:positionV relativeFrom="paragraph">
                  <wp:posOffset>6350</wp:posOffset>
                </wp:positionV>
                <wp:extent cx="409575" cy="409575"/>
                <wp:effectExtent l="0" t="0" r="28575" b="28575"/>
                <wp:wrapNone/>
                <wp:docPr id="9" name="Flowchart: Delay 9"/>
                <wp:cNvGraphicFramePr/>
                <a:graphic xmlns:a="http://schemas.openxmlformats.org/drawingml/2006/main">
                  <a:graphicData uri="http://schemas.microsoft.com/office/word/2010/wordprocessingShape">
                    <wps:wsp>
                      <wps:cNvSpPr/>
                      <wps:spPr>
                        <a:xfrm>
                          <a:off x="0" y="0"/>
                          <a:ext cx="409575" cy="4095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8FC4E" id="_x0000_t135" coordsize="21600,21600" o:spt="135" path="m10800,qx21600,10800,10800,21600l,21600,,xe">
                <v:stroke joinstyle="miter"/>
                <v:path gradientshapeok="t" o:connecttype="rect" textboxrect="0,3163,18437,18437"/>
              </v:shapetype>
              <v:shape id="Flowchart: Delay 9" o:spid="_x0000_s1026" type="#_x0000_t135" style="position:absolute;margin-left:113.25pt;margin-top:.5pt;width:32.2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" fillcolor="#4f81bd [3204]" strokecolor="#243f60 [1604]" strokeweight="2pt">
                <w10:wrap anchorx="margin"/>
              </v:shape>
            </w:pict>
          </mc:Fallback>
        </mc:AlternateContent>
      </w:r>
      <w:r w:rsidR="00570AF0">
        <w:rPr>
          <w:noProof/>
          <w:lang w:eastAsia="en-US"/>
        </w:rPr>
        <mc:AlternateContent>
          <mc:Choice Requires="wps">
            <w:drawing>
              <wp:anchor distT="0" distB="0" distL="114300" distR="114300" simplePos="0" relativeHeight="251659264" behindDoc="0" locked="0" layoutInCell="1" allowOverlap="1" wp14:anchorId="0D1B5749" wp14:editId="712F5D07">
                <wp:simplePos x="0" y="0"/>
                <wp:positionH relativeFrom="column">
                  <wp:posOffset>99694</wp:posOffset>
                </wp:positionH>
                <wp:positionV relativeFrom="paragraph">
                  <wp:posOffset>86360</wp:posOffset>
                </wp:positionV>
                <wp:extent cx="1323975" cy="2095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3239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42E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5pt,6.8pt" to="112.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" strokecolor="#4579b8 [3044]"/>
            </w:pict>
          </mc:Fallback>
        </mc:AlternateContent>
      </w:r>
      <w:r w:rsidR="00570AF0">
        <w:t>X</w:t>
      </w:r>
    </w:p>
    <w:p w14:paraId="41F8E659" w14:textId="6F906E00" w:rsidR="00570AF0" w:rsidRDefault="006323A1" w:rsidP="001D0266">
      <w:pPr>
        <w:pStyle w:val="BodyText"/>
        <w:keepNext/>
        <w:ind w:firstLine="0"/>
      </w:pPr>
      <w:bookmarkStart w:id="0" w:name="_GoBack"/>
      <w:bookmarkEnd w:id="0"/>
      <w:r>
        <w:rPr>
          <w:noProof/>
          <w:lang w:eastAsia="en-US"/>
        </w:rPr>
        <mc:AlternateContent>
          <mc:Choice Requires="wps">
            <w:drawing>
              <wp:anchor distT="0" distB="0" distL="114300" distR="114300" simplePos="0" relativeHeight="251677696" behindDoc="0" locked="0" layoutInCell="1" allowOverlap="1" wp14:anchorId="12D8FAB3" wp14:editId="2003057F">
                <wp:simplePos x="0" y="0"/>
                <wp:positionH relativeFrom="column">
                  <wp:posOffset>1909445</wp:posOffset>
                </wp:positionH>
                <wp:positionV relativeFrom="paragraph">
                  <wp:posOffset>88900</wp:posOffset>
                </wp:positionV>
                <wp:extent cx="285750" cy="390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857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24E19"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0.35pt,7pt" to="172.8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" strokecolor="#4579b8 [3044]"/>
            </w:pict>
          </mc:Fallback>
        </mc:AlternateContent>
      </w:r>
      <w:r>
        <w:rPr>
          <w:noProof/>
          <w:lang w:eastAsia="en-US"/>
        </w:rPr>
        <mc:AlternateContent>
          <mc:Choice Requires="wps">
            <w:drawing>
              <wp:anchor distT="0" distB="0" distL="114300" distR="114300" simplePos="0" relativeHeight="251670528" behindDoc="0" locked="0" layoutInCell="1" allowOverlap="1" wp14:anchorId="01BEB8BC" wp14:editId="04B3F817">
                <wp:simplePos x="0" y="0"/>
                <wp:positionH relativeFrom="column">
                  <wp:posOffset>1871345</wp:posOffset>
                </wp:positionH>
                <wp:positionV relativeFrom="paragraph">
                  <wp:posOffset>50800</wp:posOffset>
                </wp:positionV>
                <wp:extent cx="57150" cy="85725"/>
                <wp:effectExtent l="0" t="0" r="19050" b="28575"/>
                <wp:wrapNone/>
                <wp:docPr id="10" name="Oval 10"/>
                <wp:cNvGraphicFramePr/>
                <a:graphic xmlns:a="http://schemas.openxmlformats.org/drawingml/2006/main">
                  <a:graphicData uri="http://schemas.microsoft.com/office/word/2010/wordprocessingShape">
                    <wps:wsp>
                      <wps:cNvSpPr/>
                      <wps:spPr>
                        <a:xfrm>
                          <a:off x="0" y="0"/>
                          <a:ext cx="571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E39F37" id="Oval 10" o:spid="_x0000_s1026" style="position:absolute;margin-left:147.35pt;margin-top:4pt;width:4.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" fillcolor="#4f81bd [3204]" strokecolor="#243f60 [1604]" strokeweight="2pt"/>
            </w:pict>
          </mc:Fallback>
        </mc:AlternateContent>
      </w:r>
    </w:p>
    <w:p w14:paraId="04A9C0F3" w14:textId="5BF1460E" w:rsidR="00570AF0" w:rsidRDefault="006323A1" w:rsidP="001D0266">
      <w:pPr>
        <w:pStyle w:val="BodyText"/>
        <w:keepNext/>
        <w:ind w:firstLine="0"/>
      </w:pPr>
      <w:r>
        <w:rPr>
          <w:noProof/>
          <w:lang w:eastAsia="en-US"/>
        </w:rPr>
        <mc:AlternateContent>
          <mc:Choice Requires="wps">
            <w:drawing>
              <wp:anchor distT="0" distB="0" distL="114300" distR="114300" simplePos="0" relativeHeight="251667456" behindDoc="0" locked="0" layoutInCell="1" allowOverlap="1" wp14:anchorId="1FF88601" wp14:editId="3354AE03">
                <wp:simplePos x="0" y="0"/>
                <wp:positionH relativeFrom="margin">
                  <wp:posOffset>909320</wp:posOffset>
                </wp:positionH>
                <wp:positionV relativeFrom="paragraph">
                  <wp:posOffset>139065</wp:posOffset>
                </wp:positionV>
                <wp:extent cx="409575" cy="409575"/>
                <wp:effectExtent l="0" t="0" r="28575" b="28575"/>
                <wp:wrapNone/>
                <wp:docPr id="8" name="Flowchart: Delay 8"/>
                <wp:cNvGraphicFramePr/>
                <a:graphic xmlns:a="http://schemas.openxmlformats.org/drawingml/2006/main">
                  <a:graphicData uri="http://schemas.microsoft.com/office/word/2010/wordprocessingShape">
                    <wps:wsp>
                      <wps:cNvSpPr/>
                      <wps:spPr>
                        <a:xfrm>
                          <a:off x="0" y="0"/>
                          <a:ext cx="409575" cy="4095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B3E4" id="Flowchart: Delay 8" o:spid="_x0000_s1026" type="#_x0000_t135" style="position:absolute;margin-left:71.6pt;margin-top:10.95pt;width:32.2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" fillcolor="#4f81bd [3204]" strokecolor="#243f60 [1604]" strokeweight="2pt">
                <w10:wrap anchorx="margin"/>
              </v:shape>
            </w:pict>
          </mc:Fallback>
        </mc:AlternateContent>
      </w:r>
    </w:p>
    <w:p w14:paraId="7F5BCADE" w14:textId="4C909EF9" w:rsidR="00570AF0" w:rsidRDefault="006323A1" w:rsidP="001D0266">
      <w:pPr>
        <w:pStyle w:val="BodyText"/>
        <w:keepNext/>
        <w:ind w:firstLine="0"/>
      </w:pPr>
      <w:r>
        <w:rPr>
          <w:noProof/>
          <w:lang w:eastAsia="en-US"/>
        </w:rPr>
        <mc:AlternateContent>
          <mc:Choice Requires="wps">
            <w:drawing>
              <wp:anchor distT="0" distB="0" distL="114300" distR="114300" simplePos="0" relativeHeight="251681792" behindDoc="0" locked="0" layoutInCell="1" allowOverlap="1" wp14:anchorId="47AEB0CD" wp14:editId="473BC8B2">
                <wp:simplePos x="0" y="0"/>
                <wp:positionH relativeFrom="column">
                  <wp:posOffset>2600325</wp:posOffset>
                </wp:positionH>
                <wp:positionV relativeFrom="paragraph">
                  <wp:posOffset>153035</wp:posOffset>
                </wp:positionV>
                <wp:extent cx="5715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571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D1933" id="Oval 18" o:spid="_x0000_s1026" style="position:absolute;margin-left:204.75pt;margin-top:12.05pt;width:4.5pt;height: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" fillcolor="#4f81bd [3204]" strokecolor="#243f60 [1604]" strokeweight="2pt"/>
            </w:pict>
          </mc:Fallback>
        </mc:AlternateContent>
      </w:r>
      <w:r>
        <w:rPr>
          <w:noProof/>
          <w:lang w:eastAsia="en-US"/>
        </w:rPr>
        <mc:AlternateContent>
          <mc:Choice Requires="wps">
            <w:drawing>
              <wp:anchor distT="0" distB="0" distL="114300" distR="114300" simplePos="0" relativeHeight="251679744" behindDoc="0" locked="0" layoutInCell="1" allowOverlap="1" wp14:anchorId="38184B02" wp14:editId="1495CDF5">
                <wp:simplePos x="0" y="0"/>
                <wp:positionH relativeFrom="column">
                  <wp:posOffset>2105025</wp:posOffset>
                </wp:positionH>
                <wp:positionV relativeFrom="paragraph">
                  <wp:posOffset>3810</wp:posOffset>
                </wp:positionV>
                <wp:extent cx="476250" cy="457200"/>
                <wp:effectExtent l="0" t="0" r="19050" b="19050"/>
                <wp:wrapNone/>
                <wp:docPr id="17" name="Flowchart: Delay 17"/>
                <wp:cNvGraphicFramePr/>
                <a:graphic xmlns:a="http://schemas.openxmlformats.org/drawingml/2006/main">
                  <a:graphicData uri="http://schemas.microsoft.com/office/word/2010/wordprocessingShape">
                    <wps:wsp>
                      <wps:cNvSpPr/>
                      <wps:spPr>
                        <a:xfrm>
                          <a:off x="0" y="0"/>
                          <a:ext cx="476250" cy="4572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742E" id="Flowchart: Delay 17" o:spid="_x0000_s1026" type="#_x0000_t135" style="position:absolute;margin-left:165.75pt;margin-top:.3pt;width:3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" fillcolor="#4f81bd [3204]" strokecolor="#243f60 [1604]" strokeweight="2pt"/>
            </w:pict>
          </mc:Fallback>
        </mc:AlternateContent>
      </w:r>
      <w:r w:rsidR="00570AF0">
        <w:rPr>
          <w:noProof/>
          <w:lang w:eastAsia="en-US"/>
        </w:rPr>
        <mc:AlternateContent>
          <mc:Choice Requires="wps">
            <w:drawing>
              <wp:anchor distT="0" distB="0" distL="114300" distR="114300" simplePos="0" relativeHeight="251661312" behindDoc="0" locked="0" layoutInCell="1" allowOverlap="1" wp14:anchorId="292A605C" wp14:editId="6E55E2DF">
                <wp:simplePos x="0" y="0"/>
                <wp:positionH relativeFrom="column">
                  <wp:posOffset>556895</wp:posOffset>
                </wp:positionH>
                <wp:positionV relativeFrom="paragraph">
                  <wp:posOffset>65405</wp:posOffset>
                </wp:positionV>
                <wp:extent cx="390525" cy="285750"/>
                <wp:effectExtent l="0" t="0" r="47625" b="95250"/>
                <wp:wrapNone/>
                <wp:docPr id="3" name="Elbow Connector 3"/>
                <wp:cNvGraphicFramePr/>
                <a:graphic xmlns:a="http://schemas.openxmlformats.org/drawingml/2006/main">
                  <a:graphicData uri="http://schemas.microsoft.com/office/word/2010/wordprocessingShape">
                    <wps:wsp>
                      <wps:cNvCnPr/>
                      <wps:spPr>
                        <a:xfrm>
                          <a:off x="0" y="0"/>
                          <a:ext cx="390525" cy="285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BD43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43.85pt;margin-top:5.15pt;width:30.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" strokecolor="#4579b8 [3044]">
                <v:stroke endarrow="block"/>
              </v:shape>
            </w:pict>
          </mc:Fallback>
        </mc:AlternateContent>
      </w:r>
      <w:r w:rsidR="00570AF0">
        <w:rPr>
          <w:noProof/>
          <w:lang w:eastAsia="en-US"/>
        </w:rPr>
        <mc:AlternateContent>
          <mc:Choice Requires="wps">
            <w:drawing>
              <wp:anchor distT="0" distB="0" distL="114300" distR="114300" simplePos="0" relativeHeight="251660288" behindDoc="0" locked="0" layoutInCell="1" allowOverlap="1" wp14:anchorId="1A05D54F" wp14:editId="15C2A7D5">
                <wp:simplePos x="0" y="0"/>
                <wp:positionH relativeFrom="column">
                  <wp:posOffset>118745</wp:posOffset>
                </wp:positionH>
                <wp:positionV relativeFrom="paragraph">
                  <wp:posOffset>36830</wp:posOffset>
                </wp:positionV>
                <wp:extent cx="8667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866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D98C3"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35pt,2.9pt" to="7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" strokecolor="#4579b8 [3044]"/>
            </w:pict>
          </mc:Fallback>
        </mc:AlternateContent>
      </w:r>
      <w:r w:rsidR="00570AF0">
        <w:t>Y</w:t>
      </w:r>
    </w:p>
    <w:p w14:paraId="7F82A75F" w14:textId="2D1B7844" w:rsidR="00570AF0" w:rsidRDefault="006323A1" w:rsidP="001D0266">
      <w:pPr>
        <w:pStyle w:val="BodyText"/>
        <w:keepNext/>
        <w:ind w:firstLine="0"/>
      </w:pPr>
      <w:r>
        <w:rPr>
          <w:noProof/>
          <w:lang w:eastAsia="en-US"/>
        </w:rPr>
        <mc:AlternateContent>
          <mc:Choice Requires="wps">
            <w:drawing>
              <wp:anchor distT="0" distB="0" distL="114300" distR="114300" simplePos="0" relativeHeight="251672576" behindDoc="0" locked="0" layoutInCell="1" allowOverlap="1" wp14:anchorId="33BF7BFD" wp14:editId="16A7315F">
                <wp:simplePos x="0" y="0"/>
                <wp:positionH relativeFrom="column">
                  <wp:posOffset>1323975</wp:posOffset>
                </wp:positionH>
                <wp:positionV relativeFrom="paragraph">
                  <wp:posOffset>8890</wp:posOffset>
                </wp:positionV>
                <wp:extent cx="5715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571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4E676" id="Oval 11" o:spid="_x0000_s1026" style="position:absolute;margin-left:104.25pt;margin-top:.7pt;width:4.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" fillcolor="#4f81bd [3204]" strokecolor="#243f60 [1604]" strokeweight="2pt"/>
            </w:pict>
          </mc:Fallback>
        </mc:AlternateContent>
      </w:r>
    </w:p>
    <w:p w14:paraId="525BEA1C" w14:textId="0AD8FAA2" w:rsidR="00570AF0" w:rsidRDefault="006323A1" w:rsidP="001D0266">
      <w:pPr>
        <w:pStyle w:val="BodyText"/>
        <w:keepNext/>
        <w:ind w:firstLine="0"/>
      </w:pPr>
      <w:r>
        <w:rPr>
          <w:noProof/>
          <w:lang w:eastAsia="en-US"/>
        </w:rPr>
        <mc:AlternateContent>
          <mc:Choice Requires="wps">
            <w:drawing>
              <wp:anchor distT="0" distB="0" distL="114300" distR="114300" simplePos="0" relativeHeight="251676672" behindDoc="0" locked="0" layoutInCell="1" allowOverlap="1" wp14:anchorId="56737D8E" wp14:editId="5D4DA2E5">
                <wp:simplePos x="0" y="0"/>
                <wp:positionH relativeFrom="column">
                  <wp:posOffset>1395095</wp:posOffset>
                </wp:positionH>
                <wp:positionV relativeFrom="paragraph">
                  <wp:posOffset>146685</wp:posOffset>
                </wp:positionV>
                <wp:extent cx="828675" cy="3619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8286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603A7" id="Straight Connector 1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9.85pt,11.55pt" to="175.1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" strokecolor="#4579b8 [3044]"/>
            </w:pict>
          </mc:Fallback>
        </mc:AlternateContent>
      </w:r>
    </w:p>
    <w:p w14:paraId="2B312517" w14:textId="57BEC4CC" w:rsidR="00570AF0" w:rsidRDefault="00570AF0" w:rsidP="001D0266">
      <w:pPr>
        <w:pStyle w:val="BodyText"/>
        <w:keepNext/>
        <w:ind w:firstLine="0"/>
      </w:pPr>
      <w:r>
        <w:rPr>
          <w:noProof/>
          <w:lang w:eastAsia="en-US"/>
        </w:rPr>
        <mc:AlternateContent>
          <mc:Choice Requires="wps">
            <w:drawing>
              <wp:anchor distT="0" distB="0" distL="114300" distR="114300" simplePos="0" relativeHeight="251665408" behindDoc="0" locked="0" layoutInCell="1" allowOverlap="1" wp14:anchorId="70EC6684" wp14:editId="4ADBDB75">
                <wp:simplePos x="0" y="0"/>
                <wp:positionH relativeFrom="column">
                  <wp:posOffset>823595</wp:posOffset>
                </wp:positionH>
                <wp:positionV relativeFrom="paragraph">
                  <wp:posOffset>101600</wp:posOffset>
                </wp:positionV>
                <wp:extent cx="476250" cy="457200"/>
                <wp:effectExtent l="0" t="0" r="19050" b="19050"/>
                <wp:wrapNone/>
                <wp:docPr id="7" name="Flowchart: Delay 7"/>
                <wp:cNvGraphicFramePr/>
                <a:graphic xmlns:a="http://schemas.openxmlformats.org/drawingml/2006/main">
                  <a:graphicData uri="http://schemas.microsoft.com/office/word/2010/wordprocessingShape">
                    <wps:wsp>
                      <wps:cNvSpPr/>
                      <wps:spPr>
                        <a:xfrm>
                          <a:off x="0" y="0"/>
                          <a:ext cx="476250" cy="4572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89BA" id="Flowchart: Delay 7" o:spid="_x0000_s1026" type="#_x0000_t135" style="position:absolute;margin-left:64.85pt;margin-top:8pt;width:3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" fillcolor="#4f81bd [3204]" strokecolor="#243f60 [1604]" strokeweight="2pt"/>
            </w:pict>
          </mc:Fallback>
        </mc:AlternateContent>
      </w:r>
      <w:r>
        <w:rPr>
          <w:noProof/>
          <w:lang w:eastAsia="en-US"/>
        </w:rPr>
        <mc:AlternateContent>
          <mc:Choice Requires="wps">
            <w:drawing>
              <wp:anchor distT="0" distB="0" distL="114300" distR="114300" simplePos="0" relativeHeight="251663360" behindDoc="0" locked="0" layoutInCell="1" allowOverlap="1" wp14:anchorId="1CCBC467" wp14:editId="2B358846">
                <wp:simplePos x="0" y="0"/>
                <wp:positionH relativeFrom="column">
                  <wp:posOffset>509270</wp:posOffset>
                </wp:positionH>
                <wp:positionV relativeFrom="paragraph">
                  <wp:posOffset>139700</wp:posOffset>
                </wp:positionV>
                <wp:extent cx="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A4C70"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1pt,11pt" to="40.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" strokecolor="#4579b8 [3044]"/>
            </w:pict>
          </mc:Fallback>
        </mc:AlternateContent>
      </w:r>
      <w:r>
        <w:rPr>
          <w:noProof/>
          <w:lang w:eastAsia="en-US"/>
        </w:rPr>
        <mc:AlternateContent>
          <mc:Choice Requires="wps">
            <w:drawing>
              <wp:anchor distT="0" distB="0" distL="114300" distR="114300" simplePos="0" relativeHeight="251662336" behindDoc="0" locked="0" layoutInCell="1" allowOverlap="1" wp14:anchorId="72467DD4" wp14:editId="1156153E">
                <wp:simplePos x="0" y="0"/>
                <wp:positionH relativeFrom="column">
                  <wp:posOffset>90170</wp:posOffset>
                </wp:positionH>
                <wp:positionV relativeFrom="paragraph">
                  <wp:posOffset>82550</wp:posOffset>
                </wp:positionV>
                <wp:extent cx="838200" cy="952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8382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9636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pt,6.5pt" to="7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" strokecolor="#4579b8 [3044]"/>
            </w:pict>
          </mc:Fallback>
        </mc:AlternateContent>
      </w:r>
      <w:r>
        <w:t>Z</w:t>
      </w:r>
    </w:p>
    <w:p w14:paraId="1768B2EF" w14:textId="615968C5" w:rsidR="00570AF0" w:rsidRDefault="00570AF0" w:rsidP="001D0266">
      <w:pPr>
        <w:pStyle w:val="BodyText"/>
        <w:keepNext/>
        <w:ind w:firstLine="0"/>
      </w:pPr>
    </w:p>
    <w:p w14:paraId="26A52A8E" w14:textId="5AF3DB04" w:rsidR="00570AF0" w:rsidRDefault="006323A1" w:rsidP="001D0266">
      <w:pPr>
        <w:pStyle w:val="BodyText"/>
        <w:keepNext/>
        <w:ind w:firstLine="0"/>
      </w:pPr>
      <w:r>
        <w:rPr>
          <w:noProof/>
          <w:lang w:eastAsia="en-US"/>
        </w:rPr>
        <mc:AlternateContent>
          <mc:Choice Requires="wps">
            <w:drawing>
              <wp:anchor distT="0" distB="0" distL="114300" distR="114300" simplePos="0" relativeHeight="251674624" behindDoc="0" locked="0" layoutInCell="1" allowOverlap="1" wp14:anchorId="0789E8D4" wp14:editId="5822D01A">
                <wp:simplePos x="0" y="0"/>
                <wp:positionH relativeFrom="column">
                  <wp:posOffset>1314450</wp:posOffset>
                </wp:positionH>
                <wp:positionV relativeFrom="paragraph">
                  <wp:posOffset>15875</wp:posOffset>
                </wp:positionV>
                <wp:extent cx="5715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57150"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4D1F99" id="Oval 12" o:spid="_x0000_s1026" style="position:absolute;margin-left:103.5pt;margin-top:1.25pt;width:4.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" fillcolor="#4f81bd [3204]" strokecolor="#243f60 [1604]" strokeweight="2pt"/>
            </w:pict>
          </mc:Fallback>
        </mc:AlternateContent>
      </w:r>
      <w:r w:rsidR="00570AF0">
        <w:rPr>
          <w:noProof/>
          <w:lang w:eastAsia="en-US"/>
        </w:rPr>
        <mc:AlternateContent>
          <mc:Choice Requires="wps">
            <w:drawing>
              <wp:anchor distT="0" distB="0" distL="114300" distR="114300" simplePos="0" relativeHeight="251664384" behindDoc="0" locked="0" layoutInCell="1" allowOverlap="1" wp14:anchorId="742E9B45" wp14:editId="5DF699B4">
                <wp:simplePos x="0" y="0"/>
                <wp:positionH relativeFrom="column">
                  <wp:posOffset>509270</wp:posOffset>
                </wp:positionH>
                <wp:positionV relativeFrom="paragraph">
                  <wp:posOffset>97155</wp:posOffset>
                </wp:positionV>
                <wp:extent cx="4191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443D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1pt,7.65pt" to="73.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" strokecolor="#4579b8 [3044]"/>
            </w:pict>
          </mc:Fallback>
        </mc:AlternateContent>
      </w:r>
    </w:p>
    <w:p w14:paraId="295E581D" w14:textId="051479C2" w:rsidR="00570AF0" w:rsidRDefault="00570AF0" w:rsidP="001D0266">
      <w:pPr>
        <w:pStyle w:val="BodyText"/>
        <w:keepNext/>
        <w:ind w:firstLine="0"/>
      </w:pPr>
    </w:p>
    <w:p w14:paraId="236711CD" w14:textId="15BA7C0A" w:rsidR="00570AF0" w:rsidRDefault="00570AF0" w:rsidP="001D0266">
      <w:pPr>
        <w:pStyle w:val="BodyText"/>
        <w:keepNext/>
        <w:ind w:firstLine="0"/>
      </w:pPr>
    </w:p>
    <w:p w14:paraId="4422A0F7" w14:textId="77777777" w:rsidR="00570AF0" w:rsidRDefault="00570AF0" w:rsidP="001D0266">
      <w:pPr>
        <w:pStyle w:val="BodyText"/>
        <w:keepNext/>
        <w:ind w:firstLine="0"/>
      </w:pPr>
    </w:p>
    <w:p w14:paraId="7F86061C" w14:textId="77777777" w:rsidR="00570AF0" w:rsidRDefault="00570AF0" w:rsidP="001D0266">
      <w:pPr>
        <w:pStyle w:val="BodyText"/>
        <w:keepNext/>
        <w:ind w:firstLine="0"/>
      </w:pPr>
    </w:p>
    <w:p w14:paraId="53A54CF8" w14:textId="77777777" w:rsidR="00570AF0" w:rsidRDefault="00570AF0" w:rsidP="001D0266">
      <w:pPr>
        <w:pStyle w:val="BodyText"/>
        <w:keepNext/>
        <w:ind w:firstLine="0"/>
      </w:pPr>
    </w:p>
    <w:p w14:paraId="0786960C" w14:textId="77777777" w:rsidR="00570AF0" w:rsidRDefault="00570AF0" w:rsidP="001D0266">
      <w:pPr>
        <w:pStyle w:val="BodyText"/>
        <w:keepNext/>
        <w:ind w:firstLine="0"/>
      </w:pPr>
    </w:p>
    <w:p w14:paraId="480C6C34" w14:textId="77777777" w:rsidR="00570AF0" w:rsidRDefault="00570AF0" w:rsidP="001D0266">
      <w:pPr>
        <w:pStyle w:val="BodyText"/>
        <w:keepNext/>
        <w:ind w:firstLine="0"/>
      </w:pPr>
    </w:p>
    <w:p w14:paraId="1F9FD86A" w14:textId="77777777" w:rsidR="00570AF0" w:rsidRDefault="00570AF0" w:rsidP="001D0266">
      <w:pPr>
        <w:pStyle w:val="BodyText"/>
        <w:keepNext/>
        <w:ind w:firstLine="0"/>
      </w:pPr>
    </w:p>
    <w:p w14:paraId="523E25F6" w14:textId="77777777" w:rsidR="00570AF0" w:rsidRDefault="00570AF0" w:rsidP="001D0266">
      <w:pPr>
        <w:pStyle w:val="BodyText"/>
        <w:keepNext/>
        <w:ind w:firstLine="0"/>
      </w:pPr>
    </w:p>
    <w:p w14:paraId="4AC5266F" w14:textId="6206FD1C" w:rsidR="001D0266" w:rsidRDefault="00570AF0" w:rsidP="001D0266">
      <w:pPr>
        <w:pStyle w:val="BodyText"/>
        <w:keepNext/>
        <w:ind w:firstLine="0"/>
      </w:pPr>
      <w:r>
        <w:t>I recorded the output of this logic gate below and was ensured that it was correct by my instructor.</w:t>
      </w:r>
    </w:p>
    <w:p w14:paraId="7B64B880" w14:textId="77777777" w:rsidR="00570AF0" w:rsidRDefault="00570AF0" w:rsidP="001D0266">
      <w:pPr>
        <w:pStyle w:val="BodyText"/>
        <w:keepNext/>
        <w:ind w:firstLine="0"/>
      </w:pPr>
    </w:p>
    <w:tbl>
      <w:tblPr>
        <w:tblStyle w:val="TableGrid"/>
        <w:tblW w:w="0" w:type="auto"/>
        <w:tblLook w:val="04A0" w:firstRow="1" w:lastRow="0" w:firstColumn="1" w:lastColumn="0" w:noHBand="0" w:noVBand="1"/>
      </w:tblPr>
      <w:tblGrid>
        <w:gridCol w:w="1259"/>
        <w:gridCol w:w="1259"/>
        <w:gridCol w:w="1259"/>
        <w:gridCol w:w="1260"/>
      </w:tblGrid>
      <w:tr w:rsidR="001D0266" w14:paraId="15158782" w14:textId="77777777" w:rsidTr="001D0266">
        <w:tc>
          <w:tcPr>
            <w:tcW w:w="1259" w:type="dxa"/>
          </w:tcPr>
          <w:p w14:paraId="548CC652" w14:textId="27387589" w:rsidR="001D0266" w:rsidRDefault="001D0266" w:rsidP="001D0266">
            <w:pPr>
              <w:pStyle w:val="BodyText"/>
              <w:keepNext/>
              <w:ind w:firstLine="0"/>
            </w:pPr>
            <w:r>
              <w:t>x</w:t>
            </w:r>
          </w:p>
        </w:tc>
        <w:tc>
          <w:tcPr>
            <w:tcW w:w="1259" w:type="dxa"/>
          </w:tcPr>
          <w:p w14:paraId="37A115FA" w14:textId="3C01C576" w:rsidR="001D0266" w:rsidRDefault="001D0266" w:rsidP="001D0266">
            <w:pPr>
              <w:pStyle w:val="BodyText"/>
              <w:keepNext/>
              <w:ind w:firstLine="0"/>
            </w:pPr>
            <w:r>
              <w:t>y</w:t>
            </w:r>
          </w:p>
        </w:tc>
        <w:tc>
          <w:tcPr>
            <w:tcW w:w="1259" w:type="dxa"/>
          </w:tcPr>
          <w:p w14:paraId="39D4D7A9" w14:textId="2B011EA7" w:rsidR="001D0266" w:rsidRDefault="001D0266" w:rsidP="001D0266">
            <w:pPr>
              <w:pStyle w:val="BodyText"/>
              <w:keepNext/>
              <w:ind w:firstLine="0"/>
            </w:pPr>
            <w:r>
              <w:t>z</w:t>
            </w:r>
          </w:p>
        </w:tc>
        <w:tc>
          <w:tcPr>
            <w:tcW w:w="1260" w:type="dxa"/>
          </w:tcPr>
          <w:p w14:paraId="35623EF2" w14:textId="6501BDE3" w:rsidR="001D0266" w:rsidRDefault="001D0266" w:rsidP="001D0266">
            <w:pPr>
              <w:pStyle w:val="BodyText"/>
              <w:keepNext/>
              <w:ind w:firstLine="0"/>
            </w:pPr>
            <w:r>
              <w:t>Output</w:t>
            </w:r>
          </w:p>
        </w:tc>
      </w:tr>
      <w:tr w:rsidR="001D0266" w14:paraId="763BC2F3" w14:textId="77777777" w:rsidTr="001D0266">
        <w:tc>
          <w:tcPr>
            <w:tcW w:w="1259" w:type="dxa"/>
          </w:tcPr>
          <w:p w14:paraId="75FC458A" w14:textId="7F2A91B9" w:rsidR="001D0266" w:rsidRDefault="001D0266" w:rsidP="001D0266">
            <w:pPr>
              <w:pStyle w:val="BodyText"/>
              <w:keepNext/>
              <w:ind w:firstLine="0"/>
            </w:pPr>
            <w:r>
              <w:t>0</w:t>
            </w:r>
          </w:p>
        </w:tc>
        <w:tc>
          <w:tcPr>
            <w:tcW w:w="1259" w:type="dxa"/>
          </w:tcPr>
          <w:p w14:paraId="6A04ABA0" w14:textId="263E9C5C" w:rsidR="001D0266" w:rsidRDefault="001D0266" w:rsidP="001D0266">
            <w:pPr>
              <w:pStyle w:val="BodyText"/>
              <w:keepNext/>
              <w:ind w:firstLine="0"/>
            </w:pPr>
            <w:r>
              <w:t>0</w:t>
            </w:r>
          </w:p>
        </w:tc>
        <w:tc>
          <w:tcPr>
            <w:tcW w:w="1259" w:type="dxa"/>
          </w:tcPr>
          <w:p w14:paraId="503919ED" w14:textId="523FC7E0" w:rsidR="001D0266" w:rsidRDefault="001D0266" w:rsidP="001D0266">
            <w:pPr>
              <w:pStyle w:val="BodyText"/>
              <w:keepNext/>
              <w:ind w:firstLine="0"/>
            </w:pPr>
            <w:r>
              <w:t>0</w:t>
            </w:r>
          </w:p>
        </w:tc>
        <w:tc>
          <w:tcPr>
            <w:tcW w:w="1260" w:type="dxa"/>
          </w:tcPr>
          <w:p w14:paraId="39A47C27" w14:textId="0EDEA9C6" w:rsidR="001D0266" w:rsidRDefault="001D0266" w:rsidP="001D0266">
            <w:pPr>
              <w:pStyle w:val="BodyText"/>
              <w:keepNext/>
              <w:ind w:firstLine="0"/>
            </w:pPr>
            <w:r>
              <w:t>0</w:t>
            </w:r>
          </w:p>
        </w:tc>
      </w:tr>
      <w:tr w:rsidR="001D0266" w14:paraId="72340A09" w14:textId="77777777" w:rsidTr="001D0266">
        <w:tc>
          <w:tcPr>
            <w:tcW w:w="1259" w:type="dxa"/>
          </w:tcPr>
          <w:p w14:paraId="6DB2DBDC" w14:textId="20267A32" w:rsidR="001D0266" w:rsidRDefault="001D0266" w:rsidP="001D0266">
            <w:pPr>
              <w:pStyle w:val="BodyText"/>
              <w:keepNext/>
              <w:ind w:firstLine="0"/>
            </w:pPr>
            <w:r>
              <w:t>0</w:t>
            </w:r>
          </w:p>
        </w:tc>
        <w:tc>
          <w:tcPr>
            <w:tcW w:w="1259" w:type="dxa"/>
          </w:tcPr>
          <w:p w14:paraId="01A9833B" w14:textId="65499A5D" w:rsidR="001D0266" w:rsidRDefault="001D0266" w:rsidP="001D0266">
            <w:pPr>
              <w:pStyle w:val="BodyText"/>
              <w:keepNext/>
              <w:ind w:firstLine="0"/>
            </w:pPr>
            <w:r>
              <w:t>0</w:t>
            </w:r>
          </w:p>
        </w:tc>
        <w:tc>
          <w:tcPr>
            <w:tcW w:w="1259" w:type="dxa"/>
          </w:tcPr>
          <w:p w14:paraId="5F1C2F18" w14:textId="73E3CDD0" w:rsidR="001D0266" w:rsidRDefault="001D0266" w:rsidP="001D0266">
            <w:pPr>
              <w:pStyle w:val="BodyText"/>
              <w:keepNext/>
              <w:ind w:firstLine="0"/>
            </w:pPr>
            <w:r>
              <w:t>1</w:t>
            </w:r>
          </w:p>
        </w:tc>
        <w:tc>
          <w:tcPr>
            <w:tcW w:w="1260" w:type="dxa"/>
          </w:tcPr>
          <w:p w14:paraId="5747A28E" w14:textId="0F23D185" w:rsidR="001D0266" w:rsidRDefault="001D0266" w:rsidP="001D0266">
            <w:pPr>
              <w:pStyle w:val="BodyText"/>
              <w:keepNext/>
              <w:ind w:firstLine="0"/>
            </w:pPr>
            <w:r>
              <w:t>1</w:t>
            </w:r>
          </w:p>
        </w:tc>
      </w:tr>
      <w:tr w:rsidR="001D0266" w14:paraId="7E670BDF" w14:textId="77777777" w:rsidTr="001D0266">
        <w:tc>
          <w:tcPr>
            <w:tcW w:w="1259" w:type="dxa"/>
          </w:tcPr>
          <w:p w14:paraId="5171DD0D" w14:textId="69B6AD62" w:rsidR="001D0266" w:rsidRDefault="001D0266" w:rsidP="001D0266">
            <w:pPr>
              <w:pStyle w:val="BodyText"/>
              <w:keepNext/>
              <w:ind w:firstLine="0"/>
            </w:pPr>
            <w:r>
              <w:t>0</w:t>
            </w:r>
          </w:p>
        </w:tc>
        <w:tc>
          <w:tcPr>
            <w:tcW w:w="1259" w:type="dxa"/>
          </w:tcPr>
          <w:p w14:paraId="183A1736" w14:textId="53B3DA1E" w:rsidR="001D0266" w:rsidRDefault="001D0266" w:rsidP="001D0266">
            <w:pPr>
              <w:pStyle w:val="BodyText"/>
              <w:keepNext/>
              <w:ind w:firstLine="0"/>
            </w:pPr>
            <w:r>
              <w:t>1</w:t>
            </w:r>
          </w:p>
        </w:tc>
        <w:tc>
          <w:tcPr>
            <w:tcW w:w="1259" w:type="dxa"/>
          </w:tcPr>
          <w:p w14:paraId="07994425" w14:textId="055BA4EB" w:rsidR="001D0266" w:rsidRDefault="001D0266" w:rsidP="001D0266">
            <w:pPr>
              <w:pStyle w:val="BodyText"/>
              <w:keepNext/>
              <w:ind w:firstLine="0"/>
            </w:pPr>
            <w:r>
              <w:t>0</w:t>
            </w:r>
          </w:p>
        </w:tc>
        <w:tc>
          <w:tcPr>
            <w:tcW w:w="1260" w:type="dxa"/>
          </w:tcPr>
          <w:p w14:paraId="1DD7E489" w14:textId="6C29A4D2" w:rsidR="001D0266" w:rsidRDefault="001D0266" w:rsidP="001D0266">
            <w:pPr>
              <w:pStyle w:val="BodyText"/>
              <w:keepNext/>
              <w:ind w:firstLine="0"/>
            </w:pPr>
            <w:r>
              <w:t>0</w:t>
            </w:r>
          </w:p>
        </w:tc>
      </w:tr>
      <w:tr w:rsidR="001D0266" w14:paraId="371BE3BE" w14:textId="77777777" w:rsidTr="001D0266">
        <w:tc>
          <w:tcPr>
            <w:tcW w:w="1259" w:type="dxa"/>
          </w:tcPr>
          <w:p w14:paraId="523F5B61" w14:textId="661C60B3" w:rsidR="001D0266" w:rsidRDefault="001D0266" w:rsidP="001D0266">
            <w:pPr>
              <w:pStyle w:val="BodyText"/>
              <w:keepNext/>
              <w:ind w:firstLine="0"/>
            </w:pPr>
            <w:r>
              <w:t>0</w:t>
            </w:r>
          </w:p>
        </w:tc>
        <w:tc>
          <w:tcPr>
            <w:tcW w:w="1259" w:type="dxa"/>
          </w:tcPr>
          <w:p w14:paraId="63A16B55" w14:textId="35C3A62A" w:rsidR="001D0266" w:rsidRDefault="001D0266" w:rsidP="001D0266">
            <w:pPr>
              <w:pStyle w:val="BodyText"/>
              <w:keepNext/>
              <w:ind w:firstLine="0"/>
            </w:pPr>
            <w:r>
              <w:t>1</w:t>
            </w:r>
          </w:p>
        </w:tc>
        <w:tc>
          <w:tcPr>
            <w:tcW w:w="1259" w:type="dxa"/>
          </w:tcPr>
          <w:p w14:paraId="429F8694" w14:textId="27D284B1" w:rsidR="001D0266" w:rsidRDefault="001D0266" w:rsidP="001D0266">
            <w:pPr>
              <w:pStyle w:val="BodyText"/>
              <w:keepNext/>
              <w:ind w:firstLine="0"/>
            </w:pPr>
            <w:r>
              <w:t>1</w:t>
            </w:r>
          </w:p>
        </w:tc>
        <w:tc>
          <w:tcPr>
            <w:tcW w:w="1260" w:type="dxa"/>
          </w:tcPr>
          <w:p w14:paraId="7CFAA86A" w14:textId="14A4ED66" w:rsidR="001D0266" w:rsidRDefault="001D0266" w:rsidP="001D0266">
            <w:pPr>
              <w:pStyle w:val="BodyText"/>
              <w:keepNext/>
              <w:ind w:firstLine="0"/>
            </w:pPr>
            <w:r>
              <w:t>1</w:t>
            </w:r>
          </w:p>
        </w:tc>
      </w:tr>
      <w:tr w:rsidR="001D0266" w14:paraId="606147EF" w14:textId="77777777" w:rsidTr="001D0266">
        <w:tc>
          <w:tcPr>
            <w:tcW w:w="1259" w:type="dxa"/>
          </w:tcPr>
          <w:p w14:paraId="43FCC5F7" w14:textId="2E9A0772" w:rsidR="001D0266" w:rsidRDefault="001D0266" w:rsidP="001D0266">
            <w:pPr>
              <w:pStyle w:val="BodyText"/>
              <w:keepNext/>
              <w:ind w:firstLine="0"/>
            </w:pPr>
            <w:r>
              <w:t>1</w:t>
            </w:r>
          </w:p>
        </w:tc>
        <w:tc>
          <w:tcPr>
            <w:tcW w:w="1259" w:type="dxa"/>
          </w:tcPr>
          <w:p w14:paraId="53437BAE" w14:textId="2DCA5700" w:rsidR="001D0266" w:rsidRDefault="001D0266" w:rsidP="001D0266">
            <w:pPr>
              <w:pStyle w:val="BodyText"/>
              <w:keepNext/>
              <w:ind w:firstLine="0"/>
            </w:pPr>
            <w:r>
              <w:t>0</w:t>
            </w:r>
          </w:p>
        </w:tc>
        <w:tc>
          <w:tcPr>
            <w:tcW w:w="1259" w:type="dxa"/>
          </w:tcPr>
          <w:p w14:paraId="5EECB214" w14:textId="5239526A" w:rsidR="001D0266" w:rsidRDefault="001D0266" w:rsidP="001D0266">
            <w:pPr>
              <w:pStyle w:val="BodyText"/>
              <w:keepNext/>
              <w:ind w:firstLine="0"/>
            </w:pPr>
            <w:r>
              <w:t>0</w:t>
            </w:r>
          </w:p>
        </w:tc>
        <w:tc>
          <w:tcPr>
            <w:tcW w:w="1260" w:type="dxa"/>
          </w:tcPr>
          <w:p w14:paraId="39788A60" w14:textId="1634251E" w:rsidR="001D0266" w:rsidRDefault="001D0266" w:rsidP="001D0266">
            <w:pPr>
              <w:pStyle w:val="BodyText"/>
              <w:keepNext/>
              <w:ind w:firstLine="0"/>
            </w:pPr>
            <w:r>
              <w:t>1</w:t>
            </w:r>
          </w:p>
        </w:tc>
      </w:tr>
      <w:tr w:rsidR="001D0266" w14:paraId="770194DD" w14:textId="77777777" w:rsidTr="001D0266">
        <w:tc>
          <w:tcPr>
            <w:tcW w:w="1259" w:type="dxa"/>
          </w:tcPr>
          <w:p w14:paraId="0F118B78" w14:textId="0EB41BC5" w:rsidR="001D0266" w:rsidRDefault="001D0266" w:rsidP="001D0266">
            <w:pPr>
              <w:pStyle w:val="BodyText"/>
              <w:keepNext/>
              <w:ind w:firstLine="0"/>
            </w:pPr>
            <w:r>
              <w:t>1</w:t>
            </w:r>
          </w:p>
        </w:tc>
        <w:tc>
          <w:tcPr>
            <w:tcW w:w="1259" w:type="dxa"/>
          </w:tcPr>
          <w:p w14:paraId="2F2046CC" w14:textId="46786840" w:rsidR="001D0266" w:rsidRDefault="001D0266" w:rsidP="001D0266">
            <w:pPr>
              <w:pStyle w:val="BodyText"/>
              <w:keepNext/>
              <w:ind w:firstLine="0"/>
            </w:pPr>
            <w:r>
              <w:t>0</w:t>
            </w:r>
          </w:p>
        </w:tc>
        <w:tc>
          <w:tcPr>
            <w:tcW w:w="1259" w:type="dxa"/>
          </w:tcPr>
          <w:p w14:paraId="0448CF8A" w14:textId="7C1B9DB9" w:rsidR="001D0266" w:rsidRDefault="001D0266" w:rsidP="001D0266">
            <w:pPr>
              <w:pStyle w:val="BodyText"/>
              <w:keepNext/>
              <w:ind w:firstLine="0"/>
            </w:pPr>
            <w:r>
              <w:t>1</w:t>
            </w:r>
          </w:p>
        </w:tc>
        <w:tc>
          <w:tcPr>
            <w:tcW w:w="1260" w:type="dxa"/>
          </w:tcPr>
          <w:p w14:paraId="784E82EC" w14:textId="6980B92D" w:rsidR="001D0266" w:rsidRDefault="001D0266" w:rsidP="001D0266">
            <w:pPr>
              <w:pStyle w:val="BodyText"/>
              <w:keepNext/>
              <w:ind w:firstLine="0"/>
            </w:pPr>
            <w:r>
              <w:t>1</w:t>
            </w:r>
          </w:p>
        </w:tc>
      </w:tr>
      <w:tr w:rsidR="001D0266" w14:paraId="62B725F8" w14:textId="77777777" w:rsidTr="001D0266">
        <w:tc>
          <w:tcPr>
            <w:tcW w:w="1259" w:type="dxa"/>
          </w:tcPr>
          <w:p w14:paraId="12B8C951" w14:textId="7480DD3B" w:rsidR="001D0266" w:rsidRDefault="001D0266" w:rsidP="001D0266">
            <w:pPr>
              <w:pStyle w:val="BodyText"/>
              <w:keepNext/>
              <w:ind w:firstLine="0"/>
            </w:pPr>
            <w:r>
              <w:t>1</w:t>
            </w:r>
          </w:p>
        </w:tc>
        <w:tc>
          <w:tcPr>
            <w:tcW w:w="1259" w:type="dxa"/>
          </w:tcPr>
          <w:p w14:paraId="560FD29C" w14:textId="14444382" w:rsidR="001D0266" w:rsidRDefault="001D0266" w:rsidP="001D0266">
            <w:pPr>
              <w:pStyle w:val="BodyText"/>
              <w:keepNext/>
              <w:ind w:firstLine="0"/>
            </w:pPr>
            <w:r>
              <w:t>1</w:t>
            </w:r>
          </w:p>
        </w:tc>
        <w:tc>
          <w:tcPr>
            <w:tcW w:w="1259" w:type="dxa"/>
          </w:tcPr>
          <w:p w14:paraId="380F8EA1" w14:textId="4A7EADA7" w:rsidR="001D0266" w:rsidRDefault="001D0266" w:rsidP="001D0266">
            <w:pPr>
              <w:pStyle w:val="BodyText"/>
              <w:keepNext/>
              <w:ind w:firstLine="0"/>
            </w:pPr>
            <w:r>
              <w:t>0</w:t>
            </w:r>
          </w:p>
        </w:tc>
        <w:tc>
          <w:tcPr>
            <w:tcW w:w="1260" w:type="dxa"/>
          </w:tcPr>
          <w:p w14:paraId="47DF75CD" w14:textId="0A4CE5EB" w:rsidR="001D0266" w:rsidRDefault="001D0266" w:rsidP="001D0266">
            <w:pPr>
              <w:pStyle w:val="BodyText"/>
              <w:keepNext/>
              <w:ind w:firstLine="0"/>
            </w:pPr>
            <w:r>
              <w:t>0</w:t>
            </w:r>
          </w:p>
        </w:tc>
      </w:tr>
      <w:tr w:rsidR="001D0266" w14:paraId="6DD89A12" w14:textId="77777777" w:rsidTr="001D0266">
        <w:tc>
          <w:tcPr>
            <w:tcW w:w="1259" w:type="dxa"/>
          </w:tcPr>
          <w:p w14:paraId="47976991" w14:textId="08EFD9BD" w:rsidR="001D0266" w:rsidRDefault="001D0266" w:rsidP="001D0266">
            <w:pPr>
              <w:pStyle w:val="BodyText"/>
              <w:keepNext/>
              <w:ind w:firstLine="0"/>
            </w:pPr>
            <w:r>
              <w:t>1</w:t>
            </w:r>
          </w:p>
        </w:tc>
        <w:tc>
          <w:tcPr>
            <w:tcW w:w="1259" w:type="dxa"/>
          </w:tcPr>
          <w:p w14:paraId="16B9C4E8" w14:textId="19DE870E" w:rsidR="001D0266" w:rsidRDefault="001D0266" w:rsidP="001D0266">
            <w:pPr>
              <w:pStyle w:val="BodyText"/>
              <w:keepNext/>
              <w:ind w:firstLine="0"/>
            </w:pPr>
            <w:r>
              <w:t>1</w:t>
            </w:r>
          </w:p>
        </w:tc>
        <w:tc>
          <w:tcPr>
            <w:tcW w:w="1259" w:type="dxa"/>
          </w:tcPr>
          <w:p w14:paraId="6FC3BAF7" w14:textId="78D8CBC9" w:rsidR="001D0266" w:rsidRDefault="001D0266" w:rsidP="001D0266">
            <w:pPr>
              <w:pStyle w:val="BodyText"/>
              <w:keepNext/>
              <w:ind w:firstLine="0"/>
            </w:pPr>
            <w:r>
              <w:t>1</w:t>
            </w:r>
          </w:p>
        </w:tc>
        <w:tc>
          <w:tcPr>
            <w:tcW w:w="1260" w:type="dxa"/>
          </w:tcPr>
          <w:p w14:paraId="42E888E5" w14:textId="299B9F6C" w:rsidR="001D0266" w:rsidRDefault="001D0266" w:rsidP="001D0266">
            <w:pPr>
              <w:pStyle w:val="BodyText"/>
              <w:keepNext/>
              <w:ind w:firstLine="0"/>
            </w:pPr>
            <w:r>
              <w:t>1</w:t>
            </w:r>
          </w:p>
        </w:tc>
      </w:tr>
    </w:tbl>
    <w:p w14:paraId="700A2A70" w14:textId="77777777" w:rsidR="001D0266" w:rsidRDefault="001D0266" w:rsidP="001D0266">
      <w:pPr>
        <w:pStyle w:val="BodyText"/>
        <w:keepNext/>
        <w:ind w:firstLine="0"/>
      </w:pPr>
    </w:p>
    <w:p w14:paraId="73A9D246" w14:textId="54F4CED3" w:rsidR="001D0266" w:rsidRPr="00BA2385" w:rsidRDefault="001D0266" w:rsidP="00BA2385">
      <w:pPr>
        <w:pStyle w:val="BodyText"/>
        <w:keepNext/>
        <w:ind w:firstLine="0"/>
      </w:pPr>
    </w:p>
    <w:p w14:paraId="794BE039" w14:textId="77777777" w:rsidR="006A7360" w:rsidRDefault="00B25868" w:rsidP="006A7360">
      <w:pPr>
        <w:pStyle w:val="Heading1"/>
      </w:pPr>
      <w:r>
        <w:t>Conclusion</w:t>
      </w:r>
    </w:p>
    <w:p w14:paraId="6EE5DB19" w14:textId="365A7A23" w:rsidR="009711C3" w:rsidRDefault="00570AF0">
      <w:pPr>
        <w:pStyle w:val="BodyText"/>
      </w:pPr>
      <w:r>
        <w:t>This lab served as an intro to the logic behind the common chips found on our Elvis boards.  In order to build ever-</w:t>
      </w:r>
      <w:r>
        <w:lastRenderedPageBreak/>
        <w:t xml:space="preserve">increasingly complex circuits and functions, it is imperative that we understand the basic operations of the different logic chips.  These are the foundations for the more complex functions.  By testing the output of each chip with various input, I was able to ascertain the common language terms for each chip (and, or, nand). </w:t>
      </w:r>
    </w:p>
    <w:p w14:paraId="0313399C" w14:textId="77777777" w:rsidR="009711C3" w:rsidRDefault="00A1705E">
      <w:pPr>
        <w:pStyle w:val="Heading1"/>
        <w:numPr>
          <w:ilvl w:val="0"/>
          <w:numId w:val="0"/>
        </w:numPr>
      </w:pPr>
      <w:r>
        <w:t>References</w:t>
      </w:r>
    </w:p>
    <w:p w14:paraId="1395BBF7" w14:textId="7C074D0D" w:rsidR="00F759F7" w:rsidRDefault="00570AF0" w:rsidP="00F759F7">
      <w:pPr>
        <w:pStyle w:val="BodyText"/>
      </w:pPr>
      <w:r>
        <w:rPr>
          <w:i/>
        </w:rPr>
        <w:t>No references were used (other than handouts) in the creation of this laboratory report.</w:t>
      </w:r>
    </w:p>
    <w:p w14:paraId="72589F3D" w14:textId="77777777" w:rsidR="009711C3" w:rsidRDefault="009711C3" w:rsidP="00F759F7">
      <w:pPr>
        <w:pStyle w:val="BodyText"/>
      </w:pPr>
    </w:p>
    <w:p w14:paraId="47ECA154" w14:textId="77777777" w:rsidR="006A7360" w:rsidRDefault="006A7360" w:rsidP="006A7360">
      <w:pPr>
        <w:pStyle w:val="references"/>
        <w:sectPr w:rsidR="006A7360">
          <w:type w:val="continuous"/>
          <w:pgSz w:w="12240" w:h="15840"/>
          <w:pgMar w:top="1080" w:right="893" w:bottom="1440" w:left="893" w:header="720" w:footer="720" w:gutter="0"/>
          <w:cols w:num="2" w:space="360"/>
          <w:docGrid w:linePitch="360"/>
        </w:sectPr>
      </w:pPr>
    </w:p>
    <w:p w14:paraId="5BF5DEF8" w14:textId="77777777" w:rsidR="00A1705E" w:rsidRDefault="00A1705E"/>
    <w:sectPr w:rsidR="00A1705E">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62F9F" w14:textId="77777777" w:rsidR="00AC4A8B" w:rsidRDefault="00AC4A8B" w:rsidP="00A365E8">
      <w:r>
        <w:separator/>
      </w:r>
    </w:p>
  </w:endnote>
  <w:endnote w:type="continuationSeparator" w:id="0">
    <w:p w14:paraId="3A3F6A7A" w14:textId="77777777" w:rsidR="00AC4A8B" w:rsidRDefault="00AC4A8B"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E2260" w14:textId="77777777" w:rsidR="00AC4A8B" w:rsidRDefault="00AC4A8B" w:rsidP="00A365E8">
      <w:r>
        <w:separator/>
      </w:r>
    </w:p>
  </w:footnote>
  <w:footnote w:type="continuationSeparator" w:id="0">
    <w:p w14:paraId="53162A3C" w14:textId="77777777" w:rsidR="00AC4A8B" w:rsidRDefault="00AC4A8B"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1A4D9A"/>
    <w:rsid w:val="001D0266"/>
    <w:rsid w:val="001F1A4C"/>
    <w:rsid w:val="003C4EDA"/>
    <w:rsid w:val="0049736B"/>
    <w:rsid w:val="00552BD3"/>
    <w:rsid w:val="00570AF0"/>
    <w:rsid w:val="00592489"/>
    <w:rsid w:val="005C2440"/>
    <w:rsid w:val="005C6084"/>
    <w:rsid w:val="00604B40"/>
    <w:rsid w:val="00631128"/>
    <w:rsid w:val="006323A1"/>
    <w:rsid w:val="00656F53"/>
    <w:rsid w:val="00695A0B"/>
    <w:rsid w:val="006A7360"/>
    <w:rsid w:val="006B2C21"/>
    <w:rsid w:val="00777720"/>
    <w:rsid w:val="007A4C15"/>
    <w:rsid w:val="00800DC2"/>
    <w:rsid w:val="00837824"/>
    <w:rsid w:val="00841F38"/>
    <w:rsid w:val="00844888"/>
    <w:rsid w:val="008647A1"/>
    <w:rsid w:val="009711C3"/>
    <w:rsid w:val="009A280D"/>
    <w:rsid w:val="009D4A29"/>
    <w:rsid w:val="00A1291D"/>
    <w:rsid w:val="00A1705E"/>
    <w:rsid w:val="00A365E8"/>
    <w:rsid w:val="00AC4A8B"/>
    <w:rsid w:val="00B0408E"/>
    <w:rsid w:val="00B17A82"/>
    <w:rsid w:val="00B25868"/>
    <w:rsid w:val="00B749D6"/>
    <w:rsid w:val="00B77D03"/>
    <w:rsid w:val="00BA2385"/>
    <w:rsid w:val="00BD083E"/>
    <w:rsid w:val="00D04FA5"/>
    <w:rsid w:val="00D1670B"/>
    <w:rsid w:val="00D43EE9"/>
    <w:rsid w:val="00D74D17"/>
    <w:rsid w:val="00DB5995"/>
    <w:rsid w:val="00EB4C43"/>
    <w:rsid w:val="00F2463B"/>
    <w:rsid w:val="00F759F7"/>
    <w:rsid w:val="00FB0E63"/>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58449080-6E45-41D4-9C00-F36DF35B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8E527-C87C-437C-A2A8-C814EFA8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Johnson, Brent C</cp:lastModifiedBy>
  <cp:revision>2</cp:revision>
  <cp:lastPrinted>2014-02-10T03:25:00Z</cp:lastPrinted>
  <dcterms:created xsi:type="dcterms:W3CDTF">2015-02-24T17:28:00Z</dcterms:created>
  <dcterms:modified xsi:type="dcterms:W3CDTF">2015-02-24T17:28:00Z</dcterms:modified>
</cp:coreProperties>
</file>