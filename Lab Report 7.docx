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5544863" w14:textId="66FCAB06" w:rsidR="00552BD3" w:rsidRDefault="00C40D73">
      <w:pPr>
        <w:pStyle w:val="papersubtitle"/>
        <w:rPr>
          <w:sz w:val="48"/>
          <w:szCs w:val="48"/>
        </w:rPr>
      </w:pPr>
      <w:r>
        <w:rPr>
          <w:sz w:val="48"/>
          <w:szCs w:val="48"/>
        </w:rPr>
        <w:t xml:space="preserve">LAB </w:t>
      </w:r>
      <w:r w:rsidR="00A77D0C">
        <w:rPr>
          <w:sz w:val="48"/>
          <w:szCs w:val="48"/>
        </w:rPr>
        <w:t>7</w:t>
      </w:r>
    </w:p>
    <w:p w14:paraId="7D69D926" w14:textId="514C5CDD" w:rsidR="00A365E8" w:rsidRDefault="00552BD3" w:rsidP="00A365E8">
      <w:pPr>
        <w:pStyle w:val="papersubtitle"/>
      </w:pPr>
      <w:r>
        <w:t>Labora</w:t>
      </w:r>
      <w:r w:rsidR="00A365E8">
        <w:t xml:space="preserve">tory Report for </w:t>
      </w:r>
      <w:r w:rsidR="00B749D6">
        <w:t>CS 2420</w:t>
      </w:r>
    </w:p>
    <w:p w14:paraId="60BC892E" w14:textId="77777777" w:rsidR="009711C3" w:rsidRDefault="009711C3" w:rsidP="008647A1">
      <w:pPr>
        <w:jc w:val="both"/>
        <w:sectPr w:rsidR="009711C3">
          <w:pgSz w:w="12240" w:h="15840"/>
          <w:pgMar w:top="1080" w:right="893" w:bottom="1440" w:left="893" w:header="720" w:footer="720" w:gutter="0"/>
          <w:cols w:space="720"/>
          <w:docGrid w:linePitch="360"/>
        </w:sectPr>
      </w:pPr>
    </w:p>
    <w:p w14:paraId="3BE785A6" w14:textId="26101939" w:rsidR="009711C3" w:rsidRDefault="009D4A29">
      <w:pPr>
        <w:pStyle w:val="Author"/>
        <w:rPr>
          <w:rFonts w:eastAsia="Times New Roman"/>
        </w:rPr>
      </w:pPr>
      <w:r>
        <w:lastRenderedPageBreak/>
        <w:t>Brent Johnson</w:t>
      </w:r>
    </w:p>
    <w:p w14:paraId="3BFF0646" w14:textId="7CEEA152" w:rsidR="009711C3" w:rsidRPr="009D4A29" w:rsidRDefault="009D4A29">
      <w:pPr>
        <w:pStyle w:val="Affiliation"/>
        <w:rPr>
          <w:rFonts w:eastAsia="Times New Roman"/>
        </w:rPr>
      </w:pPr>
      <w:r>
        <w:rPr>
          <w:rFonts w:eastAsia="Times New Roman"/>
        </w:rPr>
        <w:t>Computer Science</w:t>
      </w:r>
    </w:p>
    <w:p w14:paraId="4608BB08" w14:textId="12BA97B4" w:rsidR="009711C3" w:rsidRDefault="007A4C15">
      <w:pPr>
        <w:pStyle w:val="Affiliation"/>
        <w:rPr>
          <w:rFonts w:eastAsia="Times New Roman"/>
        </w:rPr>
      </w:pPr>
      <w:r>
        <w:rPr>
          <w:rFonts w:eastAsia="Times New Roman"/>
        </w:rPr>
        <w:t>Texas State University</w:t>
      </w:r>
    </w:p>
    <w:p w14:paraId="0E3B445F" w14:textId="1B5A87CB" w:rsidR="007A4C15" w:rsidRDefault="007A4C15">
      <w:pPr>
        <w:pStyle w:val="Affiliation"/>
      </w:pPr>
      <w:r>
        <w:rPr>
          <w:rFonts w:eastAsia="Times New Roman"/>
        </w:rPr>
        <w:t>Department of Computer Science</w:t>
      </w:r>
    </w:p>
    <w:p w14:paraId="57FBFE24" w14:textId="2B7BF340" w:rsidR="009711C3" w:rsidRDefault="009D4A29">
      <w:pPr>
        <w:pStyle w:val="Affiliation"/>
      </w:pPr>
      <w:r>
        <w:t>Bj1107</w:t>
      </w:r>
      <w:r w:rsidR="00552BD3">
        <w:t>@</w:t>
      </w:r>
      <w:r w:rsidR="007A4C15">
        <w:t>txstate</w:t>
      </w:r>
      <w:r w:rsidR="00552BD3">
        <w:t>.edu</w:t>
      </w:r>
    </w:p>
    <w:p w14:paraId="79519BEB" w14:textId="77777777" w:rsidR="009711C3" w:rsidRDefault="009711C3">
      <w:pPr>
        <w:pStyle w:val="Affiliation"/>
      </w:pPr>
    </w:p>
    <w:p w14:paraId="4AD77557" w14:textId="77777777" w:rsidR="00552BD3" w:rsidRDefault="00552BD3">
      <w:pPr>
        <w:sectPr w:rsidR="00552BD3" w:rsidSect="00552BD3">
          <w:type w:val="continuous"/>
          <w:pgSz w:w="12240" w:h="15840"/>
          <w:pgMar w:top="1080" w:right="893" w:bottom="1440" w:left="893" w:header="720" w:footer="720" w:gutter="0"/>
          <w:cols w:space="720"/>
          <w:docGrid w:linePitch="360"/>
        </w:sectPr>
      </w:pPr>
    </w:p>
    <w:p w14:paraId="46BD64E5" w14:textId="77777777" w:rsidR="009711C3" w:rsidRDefault="009711C3"/>
    <w:p w14:paraId="6AD47A4F" w14:textId="77777777" w:rsidR="009711C3" w:rsidRDefault="009711C3">
      <w:pPr>
        <w:sectPr w:rsidR="009711C3">
          <w:type w:val="continuous"/>
          <w:pgSz w:w="12240" w:h="15840"/>
          <w:pgMar w:top="1080" w:right="893" w:bottom="1440" w:left="893" w:header="720" w:footer="720" w:gutter="0"/>
          <w:cols w:space="720"/>
          <w:docGrid w:linePitch="360"/>
        </w:sectPr>
      </w:pPr>
    </w:p>
    <w:p w14:paraId="74650FB9" w14:textId="395BBB20" w:rsidR="009711C3" w:rsidRDefault="00A1705E">
      <w:pPr>
        <w:pStyle w:val="Abstract"/>
        <w:rPr>
          <w:rFonts w:eastAsia="Times New Roman"/>
        </w:rPr>
      </w:pPr>
      <w:r>
        <w:rPr>
          <w:i/>
          <w:iCs/>
        </w:rPr>
        <w:lastRenderedPageBreak/>
        <w:t>Abstract</w:t>
      </w:r>
      <w:r w:rsidR="009D4A29">
        <w:rPr>
          <w:rFonts w:eastAsia="Times New Roman"/>
        </w:rPr>
        <w:t xml:space="preserve"> – </w:t>
      </w:r>
      <w:r w:rsidR="0049581F" w:rsidRPr="0049581F">
        <w:rPr>
          <w:rFonts w:eastAsia="Times New Roman"/>
        </w:rPr>
        <w:t> </w:t>
      </w:r>
      <w:r w:rsidR="00F07246">
        <w:rPr>
          <w:rFonts w:eastAsia="Times New Roman"/>
        </w:rPr>
        <w:t>This lab served as a crash-course in latches and flip-flops.  Latches and flip-flops are important because they serve as the building blocks for all digital memory.  Without memory, our digital devices would be practically useless, databases could not exist, and the mode</w:t>
      </w:r>
      <w:r w:rsidR="00FE77DD">
        <w:rPr>
          <w:rFonts w:eastAsia="Times New Roman"/>
        </w:rPr>
        <w:t>rn computer would be</w:t>
      </w:r>
      <w:r w:rsidR="00F07246">
        <w:rPr>
          <w:rFonts w:eastAsia="Times New Roman"/>
        </w:rPr>
        <w:t xml:space="preserve"> impossible to implement.</w:t>
      </w:r>
    </w:p>
    <w:p w14:paraId="6419231E" w14:textId="77777777" w:rsidR="009711C3" w:rsidRDefault="00A1705E">
      <w:pPr>
        <w:pStyle w:val="Heading1"/>
      </w:pPr>
      <w:r>
        <w:t>Introduction</w:t>
      </w:r>
    </w:p>
    <w:p w14:paraId="0F267F6A" w14:textId="77777777" w:rsidR="00FE77DD" w:rsidRDefault="00FE77DD" w:rsidP="009D4A29">
      <w:pPr>
        <w:pStyle w:val="BodyText"/>
      </w:pPr>
      <w:r>
        <w:t xml:space="preserve">The theme of this lab is memory.  Memory is important because without long-term storage (or short term storage for that matter), modern hardware and software would not be possible.  Variables in program memory could not exist.  Arguments in program functions could not exist.  Programs themselves could not exist because there would be no physical place to store the code for later execution.  </w:t>
      </w:r>
    </w:p>
    <w:p w14:paraId="4339BE08" w14:textId="71CF73A8" w:rsidR="00FE77DD" w:rsidRDefault="00FE77DD" w:rsidP="009D4A29">
      <w:pPr>
        <w:pStyle w:val="BodyText"/>
      </w:pPr>
      <w:r>
        <w:t>In order to gain an understanding of memory, today’s lab involved the creation truth tables for sequential logic, diagrams with flip-flops, and diagrams u</w:t>
      </w:r>
      <w:r w:rsidR="008B4996">
        <w:t xml:space="preserve">sing switches implemented with </w:t>
      </w:r>
      <w:r>
        <w:t>only nand gates.</w:t>
      </w:r>
    </w:p>
    <w:p w14:paraId="5137B266" w14:textId="41B7E593" w:rsidR="00552BD3" w:rsidRDefault="00552BD3" w:rsidP="00552BD3">
      <w:pPr>
        <w:pStyle w:val="BodyText"/>
      </w:pPr>
    </w:p>
    <w:p w14:paraId="52BD9D2E" w14:textId="77777777" w:rsidR="009711C3" w:rsidRDefault="00FE2204">
      <w:pPr>
        <w:pStyle w:val="Heading1"/>
      </w:pPr>
      <w:r>
        <w:t>Experimental Method</w:t>
      </w:r>
    </w:p>
    <w:p w14:paraId="2CAF089A" w14:textId="77777777" w:rsidR="0049581F" w:rsidRDefault="0049581F" w:rsidP="0049581F">
      <w:pPr>
        <w:pStyle w:val="BodyText"/>
        <w:rPr>
          <w:lang w:eastAsia="en-US"/>
        </w:rPr>
      </w:pPr>
    </w:p>
    <w:p w14:paraId="1F9E0E8E" w14:textId="76970A4D" w:rsidR="00CD59EA" w:rsidRDefault="00CD59EA" w:rsidP="00156E72">
      <w:pPr>
        <w:pStyle w:val="BodyText"/>
        <w:rPr>
          <w:lang w:eastAsia="en-US"/>
        </w:rPr>
      </w:pPr>
      <w:r>
        <w:rPr>
          <w:lang w:eastAsia="en-US"/>
        </w:rPr>
        <w:t>I began the lab by constructing the following diagram in DSCH.</w:t>
      </w:r>
    </w:p>
    <w:p w14:paraId="0DA10DB1" w14:textId="77777777" w:rsidR="00CD59EA" w:rsidRDefault="00CD59EA" w:rsidP="00156E72">
      <w:pPr>
        <w:pStyle w:val="BodyText"/>
        <w:rPr>
          <w:lang w:eastAsia="en-US"/>
        </w:rPr>
      </w:pPr>
    </w:p>
    <w:p w14:paraId="220C771A" w14:textId="0D093FC1" w:rsidR="00CD59EA" w:rsidRDefault="00CD59EA" w:rsidP="00CD59EA">
      <w:pPr>
        <w:pStyle w:val="BodyText"/>
        <w:rPr>
          <w:noProof/>
          <w:lang w:eastAsia="en-US"/>
        </w:rPr>
      </w:pPr>
      <w:r>
        <w:rPr>
          <w:noProof/>
          <w:lang w:eastAsia="en-US"/>
        </w:rPr>
        <w:drawing>
          <wp:inline distT="0" distB="0" distL="0" distR="0" wp14:anchorId="36DF806B" wp14:editId="517510B8">
            <wp:extent cx="2587925" cy="1731231"/>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9192" cy="1778906"/>
                    </a:xfrm>
                    <a:prstGeom prst="rect">
                      <a:avLst/>
                    </a:prstGeom>
                  </pic:spPr>
                </pic:pic>
              </a:graphicData>
            </a:graphic>
          </wp:inline>
        </w:drawing>
      </w:r>
    </w:p>
    <w:p w14:paraId="1C1947C1" w14:textId="77777777" w:rsidR="00CD59EA" w:rsidRDefault="00CD59EA" w:rsidP="00CD59EA">
      <w:pPr>
        <w:pStyle w:val="BodyText"/>
        <w:rPr>
          <w:lang w:eastAsia="en-US"/>
        </w:rPr>
      </w:pPr>
    </w:p>
    <w:p w14:paraId="334FF427" w14:textId="58ADA3E5" w:rsidR="00CD59EA" w:rsidRDefault="00CD59EA" w:rsidP="00156E72">
      <w:pPr>
        <w:pStyle w:val="BodyText"/>
        <w:rPr>
          <w:lang w:eastAsia="en-US"/>
        </w:rPr>
      </w:pPr>
      <w:r>
        <w:rPr>
          <w:lang w:eastAsia="en-US"/>
        </w:rPr>
        <w:t>I then tested the results against expected results by populating a truth table with the results obtained by experimentation.</w:t>
      </w:r>
    </w:p>
    <w:p w14:paraId="4B6AB0C8" w14:textId="1A4B32E5" w:rsidR="00CD59EA" w:rsidRDefault="00CD59EA" w:rsidP="00156E72">
      <w:pPr>
        <w:pStyle w:val="BodyText"/>
        <w:rPr>
          <w:lang w:eastAsia="en-US"/>
        </w:rPr>
      </w:pPr>
      <w:r>
        <w:rPr>
          <w:lang w:eastAsia="en-US"/>
        </w:rPr>
        <w:t xml:space="preserve">Next I created a SR latch with an enable button that activates or deactivates the input.  I then used that schematic to test my </w:t>
      </w:r>
      <w:r>
        <w:rPr>
          <w:lang w:eastAsia="en-US"/>
        </w:rPr>
        <w:lastRenderedPageBreak/>
        <w:t>predicted results against the obtained results from the experiment.  Here is a copy of the diagram that I implemented.</w:t>
      </w:r>
    </w:p>
    <w:p w14:paraId="130F31F9" w14:textId="77777777" w:rsidR="00CD59EA" w:rsidRDefault="00CD59EA" w:rsidP="00156E72">
      <w:pPr>
        <w:pStyle w:val="BodyText"/>
        <w:rPr>
          <w:lang w:eastAsia="en-US"/>
        </w:rPr>
      </w:pPr>
    </w:p>
    <w:p w14:paraId="24D43EEA" w14:textId="4955938D" w:rsidR="00CD59EA" w:rsidRDefault="00CD59EA" w:rsidP="00156E72">
      <w:pPr>
        <w:pStyle w:val="BodyText"/>
        <w:rPr>
          <w:lang w:eastAsia="en-US"/>
        </w:rPr>
      </w:pPr>
      <w:r>
        <w:rPr>
          <w:noProof/>
          <w:lang w:eastAsia="en-US"/>
        </w:rPr>
        <w:drawing>
          <wp:inline distT="0" distB="0" distL="0" distR="0" wp14:anchorId="730A577E" wp14:editId="6ECB83B7">
            <wp:extent cx="1914525" cy="2524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4525" cy="2524125"/>
                    </a:xfrm>
                    <a:prstGeom prst="rect">
                      <a:avLst/>
                    </a:prstGeom>
                  </pic:spPr>
                </pic:pic>
              </a:graphicData>
            </a:graphic>
          </wp:inline>
        </w:drawing>
      </w:r>
    </w:p>
    <w:p w14:paraId="4952ED9A" w14:textId="6A30620D" w:rsidR="00CD59EA" w:rsidRDefault="00CD59EA" w:rsidP="00CD59EA">
      <w:pPr>
        <w:pStyle w:val="BodyText"/>
        <w:ind w:firstLine="0"/>
        <w:rPr>
          <w:lang w:eastAsia="en-US"/>
        </w:rPr>
      </w:pPr>
    </w:p>
    <w:p w14:paraId="40B3BF0F" w14:textId="42C43EBD" w:rsidR="00612448" w:rsidRDefault="00CD59EA" w:rsidP="00CD59EA">
      <w:pPr>
        <w:pStyle w:val="BodyText"/>
        <w:ind w:firstLine="0"/>
        <w:rPr>
          <w:lang w:eastAsia="en-US"/>
        </w:rPr>
      </w:pPr>
      <w:r>
        <w:rPr>
          <w:lang w:eastAsia="en-US"/>
        </w:rPr>
        <w:t xml:space="preserve">      Next I created a D-</w:t>
      </w:r>
      <w:r w:rsidR="00612448">
        <w:rPr>
          <w:lang w:eastAsia="en-US"/>
        </w:rPr>
        <w:t>latch with a pull-up resistor.  I did the same procedure of comparing expected results against obtained results with the help of a truth table.  Here is a diagram of the schematic I implemented.</w:t>
      </w:r>
    </w:p>
    <w:p w14:paraId="34DAA3A2" w14:textId="77777777" w:rsidR="00612448" w:rsidRDefault="00612448" w:rsidP="00CD59EA">
      <w:pPr>
        <w:pStyle w:val="BodyText"/>
        <w:ind w:firstLine="0"/>
        <w:rPr>
          <w:lang w:eastAsia="en-US"/>
        </w:rPr>
      </w:pPr>
    </w:p>
    <w:p w14:paraId="7DA7BE09" w14:textId="38BB3E22" w:rsidR="00612448" w:rsidRDefault="00612448" w:rsidP="00CD59EA">
      <w:pPr>
        <w:pStyle w:val="BodyText"/>
        <w:ind w:firstLine="0"/>
        <w:rPr>
          <w:lang w:eastAsia="en-US"/>
        </w:rPr>
      </w:pPr>
      <w:r>
        <w:rPr>
          <w:noProof/>
          <w:lang w:eastAsia="en-US"/>
        </w:rPr>
        <w:drawing>
          <wp:inline distT="0" distB="0" distL="0" distR="0" wp14:anchorId="024B6011" wp14:editId="4007A341">
            <wp:extent cx="2542791" cy="2251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9055" cy="2301313"/>
                    </a:xfrm>
                    <a:prstGeom prst="rect">
                      <a:avLst/>
                    </a:prstGeom>
                  </pic:spPr>
                </pic:pic>
              </a:graphicData>
            </a:graphic>
          </wp:inline>
        </w:drawing>
      </w:r>
    </w:p>
    <w:p w14:paraId="27325642" w14:textId="77777777" w:rsidR="00612448" w:rsidRDefault="00612448" w:rsidP="00CD59EA">
      <w:pPr>
        <w:pStyle w:val="BodyText"/>
        <w:ind w:firstLine="0"/>
        <w:rPr>
          <w:lang w:eastAsia="en-US"/>
        </w:rPr>
      </w:pPr>
    </w:p>
    <w:p w14:paraId="2F8D9322" w14:textId="2F573D7C" w:rsidR="00612448" w:rsidRDefault="00612448" w:rsidP="00CD59EA">
      <w:pPr>
        <w:pStyle w:val="BodyText"/>
        <w:ind w:firstLine="0"/>
        <w:rPr>
          <w:lang w:eastAsia="en-US"/>
        </w:rPr>
      </w:pPr>
      <w:r>
        <w:rPr>
          <w:lang w:eastAsia="en-US"/>
        </w:rPr>
        <w:lastRenderedPageBreak/>
        <w:t xml:space="preserve">     Finally, I created a circuit with flip flops.  I created a schematic of the following diagram:</w:t>
      </w:r>
    </w:p>
    <w:p w14:paraId="0AA9CE2D" w14:textId="77777777" w:rsidR="00612448" w:rsidRDefault="00612448" w:rsidP="00CD59EA">
      <w:pPr>
        <w:pStyle w:val="BodyText"/>
        <w:ind w:firstLine="0"/>
        <w:rPr>
          <w:lang w:eastAsia="en-US"/>
        </w:rPr>
      </w:pPr>
    </w:p>
    <w:p w14:paraId="40DE8D2C" w14:textId="005A1300" w:rsidR="00612448" w:rsidRDefault="00612448" w:rsidP="00CD59EA">
      <w:pPr>
        <w:pStyle w:val="BodyText"/>
        <w:ind w:firstLine="0"/>
        <w:rPr>
          <w:lang w:eastAsia="en-US"/>
        </w:rPr>
      </w:pPr>
      <w:r>
        <w:rPr>
          <w:noProof/>
          <w:lang w:eastAsia="en-US"/>
        </w:rPr>
        <w:drawing>
          <wp:inline distT="0" distB="0" distL="0" distR="0" wp14:anchorId="1A978EB7" wp14:editId="5A1AF5DE">
            <wp:extent cx="3204845" cy="1967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4845" cy="1967865"/>
                    </a:xfrm>
                    <a:prstGeom prst="rect">
                      <a:avLst/>
                    </a:prstGeom>
                  </pic:spPr>
                </pic:pic>
              </a:graphicData>
            </a:graphic>
          </wp:inline>
        </w:drawing>
      </w:r>
    </w:p>
    <w:p w14:paraId="168CFF62" w14:textId="207CA14E" w:rsidR="00B301B0" w:rsidRPr="00B301B0" w:rsidRDefault="00612448" w:rsidP="00612448">
      <w:pPr>
        <w:pStyle w:val="BodyText"/>
        <w:ind w:firstLine="0"/>
        <w:rPr>
          <w:lang w:eastAsia="en-US"/>
        </w:rPr>
      </w:pPr>
      <w:r>
        <w:rPr>
          <w:lang w:eastAsia="en-US"/>
        </w:rPr>
        <w:t xml:space="preserve">     By attaching a hex display to two positive-edge triggered D flip-flops, I was able to implement a counter.</w:t>
      </w:r>
    </w:p>
    <w:p w14:paraId="4A9BE32B" w14:textId="77777777" w:rsidR="00656F53" w:rsidRDefault="006B2C21" w:rsidP="00B0408E">
      <w:pPr>
        <w:pStyle w:val="Heading1"/>
      </w:pPr>
      <w:r>
        <w:t>Results</w:t>
      </w:r>
    </w:p>
    <w:p w14:paraId="3DF1073F" w14:textId="6644A534" w:rsidR="00156E72" w:rsidRDefault="00073EA5" w:rsidP="00156E72">
      <w:pPr>
        <w:pStyle w:val="BodyText"/>
        <w:rPr>
          <w:lang w:eastAsia="en-US"/>
        </w:rPr>
      </w:pPr>
      <w:r>
        <w:rPr>
          <w:lang w:eastAsia="en-US"/>
        </w:rPr>
        <w:t>For the first part of this lab, I constructed a circuit from the provided diagram and filled in its respective truth values on a truth table.  Here are the derived truth table results</w:t>
      </w:r>
      <w:r w:rsidR="006F362B">
        <w:rPr>
          <w:lang w:eastAsia="en-US"/>
        </w:rPr>
        <w:t xml:space="preserve"> and the schematic</w:t>
      </w:r>
      <w:r>
        <w:rPr>
          <w:lang w:eastAsia="en-US"/>
        </w:rPr>
        <w:t>:</w:t>
      </w:r>
    </w:p>
    <w:p w14:paraId="7C2FD808" w14:textId="77777777" w:rsidR="00073EA5" w:rsidRDefault="00073EA5" w:rsidP="00156E72">
      <w:pPr>
        <w:pStyle w:val="BodyText"/>
        <w:rPr>
          <w:lang w:eastAsia="en-US"/>
        </w:rPr>
      </w:pPr>
    </w:p>
    <w:p w14:paraId="527F9B13" w14:textId="19185D31" w:rsidR="00073EA5" w:rsidRDefault="006F362B" w:rsidP="00156E72">
      <w:pPr>
        <w:pStyle w:val="BodyText"/>
        <w:rPr>
          <w:lang w:eastAsia="en-US"/>
        </w:rPr>
      </w:pPr>
      <w:r>
        <w:rPr>
          <w:noProof/>
          <w:lang w:eastAsia="en-US"/>
        </w:rPr>
        <w:drawing>
          <wp:inline distT="0" distB="0" distL="0" distR="0" wp14:anchorId="56BBDCAB" wp14:editId="6FDB20B3">
            <wp:extent cx="1981200" cy="178610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1.PNG"/>
                    <pic:cNvPicPr/>
                  </pic:nvPicPr>
                  <pic:blipFill>
                    <a:blip r:embed="rId12">
                      <a:extLst>
                        <a:ext uri="{28A0092B-C50C-407E-A947-70E740481C1C}">
                          <a14:useLocalDpi xmlns:a14="http://schemas.microsoft.com/office/drawing/2010/main" val="0"/>
                        </a:ext>
                      </a:extLst>
                    </a:blip>
                    <a:stretch>
                      <a:fillRect/>
                    </a:stretch>
                  </pic:blipFill>
                  <pic:spPr>
                    <a:xfrm>
                      <a:off x="0" y="0"/>
                      <a:ext cx="1991825" cy="1795682"/>
                    </a:xfrm>
                    <a:prstGeom prst="rect">
                      <a:avLst/>
                    </a:prstGeom>
                  </pic:spPr>
                </pic:pic>
              </a:graphicData>
            </a:graphic>
          </wp:inline>
        </w:drawing>
      </w:r>
    </w:p>
    <w:p w14:paraId="046CFE99" w14:textId="77777777" w:rsidR="00073EA5" w:rsidRDefault="00073EA5" w:rsidP="00156E72">
      <w:pPr>
        <w:pStyle w:val="BodyText"/>
        <w:rPr>
          <w:lang w:eastAsia="en-US"/>
        </w:rPr>
      </w:pPr>
    </w:p>
    <w:tbl>
      <w:tblPr>
        <w:tblStyle w:val="TableGrid"/>
        <w:tblW w:w="0" w:type="auto"/>
        <w:tblLook w:val="04A0" w:firstRow="1" w:lastRow="0" w:firstColumn="1" w:lastColumn="0" w:noHBand="0" w:noVBand="1"/>
      </w:tblPr>
      <w:tblGrid>
        <w:gridCol w:w="839"/>
        <w:gridCol w:w="839"/>
        <w:gridCol w:w="839"/>
        <w:gridCol w:w="840"/>
        <w:gridCol w:w="840"/>
        <w:gridCol w:w="840"/>
      </w:tblGrid>
      <w:tr w:rsidR="00073EA5" w14:paraId="2CC8CCE7" w14:textId="77777777" w:rsidTr="00F536C3">
        <w:tc>
          <w:tcPr>
            <w:tcW w:w="1678" w:type="dxa"/>
            <w:gridSpan w:val="2"/>
          </w:tcPr>
          <w:p w14:paraId="0A580EED" w14:textId="10E33FFD" w:rsidR="00073EA5" w:rsidRDefault="00073EA5" w:rsidP="00156E72">
            <w:pPr>
              <w:pStyle w:val="BodyText"/>
              <w:ind w:firstLine="0"/>
              <w:rPr>
                <w:lang w:eastAsia="en-US"/>
              </w:rPr>
            </w:pPr>
            <w:r>
              <w:rPr>
                <w:lang w:eastAsia="en-US"/>
              </w:rPr>
              <w:t>Input</w:t>
            </w:r>
          </w:p>
        </w:tc>
        <w:tc>
          <w:tcPr>
            <w:tcW w:w="1679" w:type="dxa"/>
            <w:gridSpan w:val="2"/>
          </w:tcPr>
          <w:p w14:paraId="36F675D3" w14:textId="791A88A0" w:rsidR="00073EA5" w:rsidRDefault="00073EA5" w:rsidP="00156E72">
            <w:pPr>
              <w:pStyle w:val="BodyText"/>
              <w:ind w:firstLine="0"/>
              <w:rPr>
                <w:lang w:eastAsia="en-US"/>
              </w:rPr>
            </w:pPr>
            <w:r>
              <w:rPr>
                <w:lang w:eastAsia="en-US"/>
              </w:rPr>
              <w:t>Observed Output</w:t>
            </w:r>
          </w:p>
        </w:tc>
        <w:tc>
          <w:tcPr>
            <w:tcW w:w="1680" w:type="dxa"/>
            <w:gridSpan w:val="2"/>
          </w:tcPr>
          <w:p w14:paraId="7B956175" w14:textId="09F8596A" w:rsidR="00073EA5" w:rsidRDefault="00073EA5" w:rsidP="00156E72">
            <w:pPr>
              <w:pStyle w:val="BodyText"/>
              <w:ind w:firstLine="0"/>
              <w:rPr>
                <w:lang w:eastAsia="en-US"/>
              </w:rPr>
            </w:pPr>
            <w:r>
              <w:rPr>
                <w:lang w:eastAsia="en-US"/>
              </w:rPr>
              <w:t>Predicted Output</w:t>
            </w:r>
          </w:p>
        </w:tc>
      </w:tr>
      <w:tr w:rsidR="00073EA5" w14:paraId="73E0E47D" w14:textId="77777777" w:rsidTr="00073EA5">
        <w:tc>
          <w:tcPr>
            <w:tcW w:w="839" w:type="dxa"/>
          </w:tcPr>
          <w:p w14:paraId="2E697616" w14:textId="021392E8" w:rsidR="00073EA5" w:rsidRDefault="00073EA5" w:rsidP="00156E72">
            <w:pPr>
              <w:pStyle w:val="BodyText"/>
              <w:ind w:firstLine="0"/>
              <w:rPr>
                <w:lang w:eastAsia="en-US"/>
              </w:rPr>
            </w:pPr>
            <w:r>
              <w:rPr>
                <w:lang w:eastAsia="en-US"/>
              </w:rPr>
              <w:t>S\</w:t>
            </w:r>
          </w:p>
        </w:tc>
        <w:tc>
          <w:tcPr>
            <w:tcW w:w="839" w:type="dxa"/>
          </w:tcPr>
          <w:p w14:paraId="1EE3FE5D" w14:textId="3C832A34" w:rsidR="00073EA5" w:rsidRDefault="00073EA5" w:rsidP="00156E72">
            <w:pPr>
              <w:pStyle w:val="BodyText"/>
              <w:ind w:firstLine="0"/>
              <w:rPr>
                <w:lang w:eastAsia="en-US"/>
              </w:rPr>
            </w:pPr>
            <w:r>
              <w:rPr>
                <w:lang w:eastAsia="en-US"/>
              </w:rPr>
              <w:t>R\</w:t>
            </w:r>
          </w:p>
        </w:tc>
        <w:tc>
          <w:tcPr>
            <w:tcW w:w="839" w:type="dxa"/>
          </w:tcPr>
          <w:p w14:paraId="2BA1FD7E" w14:textId="32ECCF5D" w:rsidR="00073EA5" w:rsidRDefault="00073EA5" w:rsidP="00156E72">
            <w:pPr>
              <w:pStyle w:val="BodyText"/>
              <w:ind w:firstLine="0"/>
              <w:rPr>
                <w:lang w:eastAsia="en-US"/>
              </w:rPr>
            </w:pPr>
            <w:r>
              <w:rPr>
                <w:lang w:eastAsia="en-US"/>
              </w:rPr>
              <w:t>Q</w:t>
            </w:r>
          </w:p>
        </w:tc>
        <w:tc>
          <w:tcPr>
            <w:tcW w:w="840" w:type="dxa"/>
          </w:tcPr>
          <w:p w14:paraId="00869E19" w14:textId="41DBE9E4" w:rsidR="00073EA5" w:rsidRDefault="00073EA5" w:rsidP="00156E72">
            <w:pPr>
              <w:pStyle w:val="BodyText"/>
              <w:ind w:firstLine="0"/>
              <w:rPr>
                <w:lang w:eastAsia="en-US"/>
              </w:rPr>
            </w:pPr>
            <w:r>
              <w:rPr>
                <w:lang w:eastAsia="en-US"/>
              </w:rPr>
              <w:t>Q\</w:t>
            </w:r>
          </w:p>
        </w:tc>
        <w:tc>
          <w:tcPr>
            <w:tcW w:w="840" w:type="dxa"/>
          </w:tcPr>
          <w:p w14:paraId="476BD7F5" w14:textId="2CA8B821" w:rsidR="00073EA5" w:rsidRDefault="00073EA5" w:rsidP="00156E72">
            <w:pPr>
              <w:pStyle w:val="BodyText"/>
              <w:ind w:firstLine="0"/>
              <w:rPr>
                <w:lang w:eastAsia="en-US"/>
              </w:rPr>
            </w:pPr>
            <w:r>
              <w:rPr>
                <w:lang w:eastAsia="en-US"/>
              </w:rPr>
              <w:t>Q</w:t>
            </w:r>
          </w:p>
        </w:tc>
        <w:tc>
          <w:tcPr>
            <w:tcW w:w="840" w:type="dxa"/>
          </w:tcPr>
          <w:p w14:paraId="0F48B8A9" w14:textId="5FAC9DD5" w:rsidR="00073EA5" w:rsidRDefault="00073EA5" w:rsidP="00156E72">
            <w:pPr>
              <w:pStyle w:val="BodyText"/>
              <w:ind w:firstLine="0"/>
              <w:rPr>
                <w:lang w:eastAsia="en-US"/>
              </w:rPr>
            </w:pPr>
            <w:r>
              <w:rPr>
                <w:lang w:eastAsia="en-US"/>
              </w:rPr>
              <w:t>Q\</w:t>
            </w:r>
          </w:p>
        </w:tc>
      </w:tr>
      <w:tr w:rsidR="00073EA5" w14:paraId="2CA732D7" w14:textId="77777777" w:rsidTr="00073EA5">
        <w:tc>
          <w:tcPr>
            <w:tcW w:w="839" w:type="dxa"/>
          </w:tcPr>
          <w:p w14:paraId="15AA78FD" w14:textId="646FED20" w:rsidR="00073EA5" w:rsidRDefault="00073EA5" w:rsidP="00156E72">
            <w:pPr>
              <w:pStyle w:val="BodyText"/>
              <w:ind w:firstLine="0"/>
              <w:rPr>
                <w:lang w:eastAsia="en-US"/>
              </w:rPr>
            </w:pPr>
            <w:r>
              <w:rPr>
                <w:lang w:eastAsia="en-US"/>
              </w:rPr>
              <w:t>1</w:t>
            </w:r>
          </w:p>
        </w:tc>
        <w:tc>
          <w:tcPr>
            <w:tcW w:w="839" w:type="dxa"/>
          </w:tcPr>
          <w:p w14:paraId="47F032D7" w14:textId="4DE17968" w:rsidR="00073EA5" w:rsidRDefault="00073EA5" w:rsidP="00156E72">
            <w:pPr>
              <w:pStyle w:val="BodyText"/>
              <w:ind w:firstLine="0"/>
              <w:rPr>
                <w:lang w:eastAsia="en-US"/>
              </w:rPr>
            </w:pPr>
            <w:r>
              <w:rPr>
                <w:lang w:eastAsia="en-US"/>
              </w:rPr>
              <w:t>0</w:t>
            </w:r>
          </w:p>
        </w:tc>
        <w:tc>
          <w:tcPr>
            <w:tcW w:w="839" w:type="dxa"/>
          </w:tcPr>
          <w:p w14:paraId="64DB2D08" w14:textId="07BAE85A" w:rsidR="00073EA5" w:rsidRDefault="00073EA5" w:rsidP="00156E72">
            <w:pPr>
              <w:pStyle w:val="BodyText"/>
              <w:ind w:firstLine="0"/>
              <w:rPr>
                <w:lang w:eastAsia="en-US"/>
              </w:rPr>
            </w:pPr>
            <w:r>
              <w:rPr>
                <w:lang w:eastAsia="en-US"/>
              </w:rPr>
              <w:t>0</w:t>
            </w:r>
          </w:p>
        </w:tc>
        <w:tc>
          <w:tcPr>
            <w:tcW w:w="840" w:type="dxa"/>
          </w:tcPr>
          <w:p w14:paraId="475B7E52" w14:textId="70C5BAC4" w:rsidR="00073EA5" w:rsidRDefault="00073EA5" w:rsidP="00156E72">
            <w:pPr>
              <w:pStyle w:val="BodyText"/>
              <w:ind w:firstLine="0"/>
              <w:rPr>
                <w:lang w:eastAsia="en-US"/>
              </w:rPr>
            </w:pPr>
            <w:r>
              <w:rPr>
                <w:lang w:eastAsia="en-US"/>
              </w:rPr>
              <w:t>1</w:t>
            </w:r>
          </w:p>
        </w:tc>
        <w:tc>
          <w:tcPr>
            <w:tcW w:w="840" w:type="dxa"/>
          </w:tcPr>
          <w:p w14:paraId="1C09F7A4" w14:textId="2A449264" w:rsidR="00073EA5" w:rsidRDefault="00073EA5" w:rsidP="00156E72">
            <w:pPr>
              <w:pStyle w:val="BodyText"/>
              <w:ind w:firstLine="0"/>
              <w:rPr>
                <w:lang w:eastAsia="en-US"/>
              </w:rPr>
            </w:pPr>
            <w:r>
              <w:rPr>
                <w:lang w:eastAsia="en-US"/>
              </w:rPr>
              <w:t>0</w:t>
            </w:r>
          </w:p>
        </w:tc>
        <w:tc>
          <w:tcPr>
            <w:tcW w:w="840" w:type="dxa"/>
          </w:tcPr>
          <w:p w14:paraId="456E1EFA" w14:textId="1C86783A" w:rsidR="00073EA5" w:rsidRDefault="00073EA5" w:rsidP="00156E72">
            <w:pPr>
              <w:pStyle w:val="BodyText"/>
              <w:ind w:firstLine="0"/>
              <w:rPr>
                <w:lang w:eastAsia="en-US"/>
              </w:rPr>
            </w:pPr>
            <w:r>
              <w:rPr>
                <w:lang w:eastAsia="en-US"/>
              </w:rPr>
              <w:t>1</w:t>
            </w:r>
          </w:p>
        </w:tc>
      </w:tr>
      <w:tr w:rsidR="00073EA5" w14:paraId="1232AD66" w14:textId="77777777" w:rsidTr="00073EA5">
        <w:tc>
          <w:tcPr>
            <w:tcW w:w="839" w:type="dxa"/>
          </w:tcPr>
          <w:p w14:paraId="255629AA" w14:textId="34E8D1A6" w:rsidR="00073EA5" w:rsidRDefault="00073EA5" w:rsidP="00156E72">
            <w:pPr>
              <w:pStyle w:val="BodyText"/>
              <w:ind w:firstLine="0"/>
              <w:rPr>
                <w:lang w:eastAsia="en-US"/>
              </w:rPr>
            </w:pPr>
            <w:r>
              <w:rPr>
                <w:lang w:eastAsia="en-US"/>
              </w:rPr>
              <w:t>1</w:t>
            </w:r>
          </w:p>
        </w:tc>
        <w:tc>
          <w:tcPr>
            <w:tcW w:w="839" w:type="dxa"/>
          </w:tcPr>
          <w:p w14:paraId="75892423" w14:textId="5DFB727B" w:rsidR="00073EA5" w:rsidRDefault="00073EA5" w:rsidP="00156E72">
            <w:pPr>
              <w:pStyle w:val="BodyText"/>
              <w:ind w:firstLine="0"/>
              <w:rPr>
                <w:lang w:eastAsia="en-US"/>
              </w:rPr>
            </w:pPr>
            <w:r>
              <w:rPr>
                <w:lang w:eastAsia="en-US"/>
              </w:rPr>
              <w:t>1</w:t>
            </w:r>
          </w:p>
        </w:tc>
        <w:tc>
          <w:tcPr>
            <w:tcW w:w="839" w:type="dxa"/>
          </w:tcPr>
          <w:p w14:paraId="293C5A90" w14:textId="2870763A" w:rsidR="00073EA5" w:rsidRDefault="00073EA5" w:rsidP="00156E72">
            <w:pPr>
              <w:pStyle w:val="BodyText"/>
              <w:ind w:firstLine="0"/>
              <w:rPr>
                <w:lang w:eastAsia="en-US"/>
              </w:rPr>
            </w:pPr>
            <w:r>
              <w:rPr>
                <w:lang w:eastAsia="en-US"/>
              </w:rPr>
              <w:t>0</w:t>
            </w:r>
          </w:p>
        </w:tc>
        <w:tc>
          <w:tcPr>
            <w:tcW w:w="840" w:type="dxa"/>
          </w:tcPr>
          <w:p w14:paraId="0B6B05EE" w14:textId="6C9AF453" w:rsidR="00073EA5" w:rsidRDefault="00073EA5" w:rsidP="00156E72">
            <w:pPr>
              <w:pStyle w:val="BodyText"/>
              <w:ind w:firstLine="0"/>
              <w:rPr>
                <w:lang w:eastAsia="en-US"/>
              </w:rPr>
            </w:pPr>
            <w:r>
              <w:rPr>
                <w:lang w:eastAsia="en-US"/>
              </w:rPr>
              <w:t>1</w:t>
            </w:r>
          </w:p>
        </w:tc>
        <w:tc>
          <w:tcPr>
            <w:tcW w:w="840" w:type="dxa"/>
          </w:tcPr>
          <w:p w14:paraId="23CF371B" w14:textId="23B0CE90" w:rsidR="00073EA5" w:rsidRDefault="00073EA5" w:rsidP="00156E72">
            <w:pPr>
              <w:pStyle w:val="BodyText"/>
              <w:ind w:firstLine="0"/>
              <w:rPr>
                <w:lang w:eastAsia="en-US"/>
              </w:rPr>
            </w:pPr>
            <w:r>
              <w:rPr>
                <w:lang w:eastAsia="en-US"/>
              </w:rPr>
              <w:t>0</w:t>
            </w:r>
          </w:p>
        </w:tc>
        <w:tc>
          <w:tcPr>
            <w:tcW w:w="840" w:type="dxa"/>
          </w:tcPr>
          <w:p w14:paraId="5F81D0C3" w14:textId="6DBEF8DF" w:rsidR="00073EA5" w:rsidRDefault="00073EA5" w:rsidP="00156E72">
            <w:pPr>
              <w:pStyle w:val="BodyText"/>
              <w:ind w:firstLine="0"/>
              <w:rPr>
                <w:lang w:eastAsia="en-US"/>
              </w:rPr>
            </w:pPr>
            <w:r>
              <w:rPr>
                <w:lang w:eastAsia="en-US"/>
              </w:rPr>
              <w:t>1</w:t>
            </w:r>
          </w:p>
        </w:tc>
      </w:tr>
      <w:tr w:rsidR="00073EA5" w14:paraId="1B0CCFB0" w14:textId="77777777" w:rsidTr="00073EA5">
        <w:tc>
          <w:tcPr>
            <w:tcW w:w="839" w:type="dxa"/>
          </w:tcPr>
          <w:p w14:paraId="3D32CC64" w14:textId="62BF8BCB" w:rsidR="00073EA5" w:rsidRDefault="00073EA5" w:rsidP="00156E72">
            <w:pPr>
              <w:pStyle w:val="BodyText"/>
              <w:ind w:firstLine="0"/>
              <w:rPr>
                <w:lang w:eastAsia="en-US"/>
              </w:rPr>
            </w:pPr>
            <w:r>
              <w:rPr>
                <w:lang w:eastAsia="en-US"/>
              </w:rPr>
              <w:t>0</w:t>
            </w:r>
          </w:p>
        </w:tc>
        <w:tc>
          <w:tcPr>
            <w:tcW w:w="839" w:type="dxa"/>
          </w:tcPr>
          <w:p w14:paraId="60D7E3DB" w14:textId="1263C183" w:rsidR="00073EA5" w:rsidRDefault="00073EA5" w:rsidP="00156E72">
            <w:pPr>
              <w:pStyle w:val="BodyText"/>
              <w:ind w:firstLine="0"/>
              <w:rPr>
                <w:lang w:eastAsia="en-US"/>
              </w:rPr>
            </w:pPr>
            <w:r>
              <w:rPr>
                <w:lang w:eastAsia="en-US"/>
              </w:rPr>
              <w:t>1</w:t>
            </w:r>
          </w:p>
        </w:tc>
        <w:tc>
          <w:tcPr>
            <w:tcW w:w="839" w:type="dxa"/>
          </w:tcPr>
          <w:p w14:paraId="554D25FE" w14:textId="7D744504" w:rsidR="00073EA5" w:rsidRDefault="00073EA5" w:rsidP="00156E72">
            <w:pPr>
              <w:pStyle w:val="BodyText"/>
              <w:ind w:firstLine="0"/>
              <w:rPr>
                <w:lang w:eastAsia="en-US"/>
              </w:rPr>
            </w:pPr>
            <w:r>
              <w:rPr>
                <w:lang w:eastAsia="en-US"/>
              </w:rPr>
              <w:t>1</w:t>
            </w:r>
          </w:p>
        </w:tc>
        <w:tc>
          <w:tcPr>
            <w:tcW w:w="840" w:type="dxa"/>
          </w:tcPr>
          <w:p w14:paraId="0BB76E86" w14:textId="0F9C0F90" w:rsidR="00073EA5" w:rsidRDefault="00073EA5" w:rsidP="00156E72">
            <w:pPr>
              <w:pStyle w:val="BodyText"/>
              <w:ind w:firstLine="0"/>
              <w:rPr>
                <w:lang w:eastAsia="en-US"/>
              </w:rPr>
            </w:pPr>
            <w:r>
              <w:rPr>
                <w:lang w:eastAsia="en-US"/>
              </w:rPr>
              <w:t>0</w:t>
            </w:r>
          </w:p>
        </w:tc>
        <w:tc>
          <w:tcPr>
            <w:tcW w:w="840" w:type="dxa"/>
          </w:tcPr>
          <w:p w14:paraId="1717B7B7" w14:textId="50F121AF" w:rsidR="00073EA5" w:rsidRDefault="00073EA5" w:rsidP="00156E72">
            <w:pPr>
              <w:pStyle w:val="BodyText"/>
              <w:ind w:firstLine="0"/>
              <w:rPr>
                <w:lang w:eastAsia="en-US"/>
              </w:rPr>
            </w:pPr>
            <w:r>
              <w:rPr>
                <w:lang w:eastAsia="en-US"/>
              </w:rPr>
              <w:t>1</w:t>
            </w:r>
          </w:p>
        </w:tc>
        <w:tc>
          <w:tcPr>
            <w:tcW w:w="840" w:type="dxa"/>
          </w:tcPr>
          <w:p w14:paraId="03EFA154" w14:textId="525E7EDE" w:rsidR="00073EA5" w:rsidRDefault="00073EA5" w:rsidP="00156E72">
            <w:pPr>
              <w:pStyle w:val="BodyText"/>
              <w:ind w:firstLine="0"/>
              <w:rPr>
                <w:lang w:eastAsia="en-US"/>
              </w:rPr>
            </w:pPr>
            <w:r>
              <w:rPr>
                <w:lang w:eastAsia="en-US"/>
              </w:rPr>
              <w:t>0</w:t>
            </w:r>
          </w:p>
        </w:tc>
      </w:tr>
      <w:tr w:rsidR="00073EA5" w14:paraId="3F32076E" w14:textId="77777777" w:rsidTr="00073EA5">
        <w:tc>
          <w:tcPr>
            <w:tcW w:w="839" w:type="dxa"/>
          </w:tcPr>
          <w:p w14:paraId="283BFD62" w14:textId="6962D751" w:rsidR="00073EA5" w:rsidRDefault="00073EA5" w:rsidP="00156E72">
            <w:pPr>
              <w:pStyle w:val="BodyText"/>
              <w:ind w:firstLine="0"/>
              <w:rPr>
                <w:lang w:eastAsia="en-US"/>
              </w:rPr>
            </w:pPr>
            <w:r>
              <w:rPr>
                <w:lang w:eastAsia="en-US"/>
              </w:rPr>
              <w:t>1</w:t>
            </w:r>
          </w:p>
        </w:tc>
        <w:tc>
          <w:tcPr>
            <w:tcW w:w="839" w:type="dxa"/>
          </w:tcPr>
          <w:p w14:paraId="207458F8" w14:textId="1803767D" w:rsidR="00073EA5" w:rsidRDefault="00073EA5" w:rsidP="00156E72">
            <w:pPr>
              <w:pStyle w:val="BodyText"/>
              <w:ind w:firstLine="0"/>
              <w:rPr>
                <w:lang w:eastAsia="en-US"/>
              </w:rPr>
            </w:pPr>
            <w:r>
              <w:rPr>
                <w:lang w:eastAsia="en-US"/>
              </w:rPr>
              <w:t>1</w:t>
            </w:r>
          </w:p>
        </w:tc>
        <w:tc>
          <w:tcPr>
            <w:tcW w:w="839" w:type="dxa"/>
          </w:tcPr>
          <w:p w14:paraId="2A85D6B2" w14:textId="7088A243" w:rsidR="00073EA5" w:rsidRDefault="00073EA5" w:rsidP="00156E72">
            <w:pPr>
              <w:pStyle w:val="BodyText"/>
              <w:ind w:firstLine="0"/>
              <w:rPr>
                <w:lang w:eastAsia="en-US"/>
              </w:rPr>
            </w:pPr>
            <w:r>
              <w:rPr>
                <w:lang w:eastAsia="en-US"/>
              </w:rPr>
              <w:t>1</w:t>
            </w:r>
          </w:p>
        </w:tc>
        <w:tc>
          <w:tcPr>
            <w:tcW w:w="840" w:type="dxa"/>
          </w:tcPr>
          <w:p w14:paraId="6B8A31C5" w14:textId="710DC114" w:rsidR="00073EA5" w:rsidRDefault="00073EA5" w:rsidP="00156E72">
            <w:pPr>
              <w:pStyle w:val="BodyText"/>
              <w:ind w:firstLine="0"/>
              <w:rPr>
                <w:lang w:eastAsia="en-US"/>
              </w:rPr>
            </w:pPr>
            <w:r>
              <w:rPr>
                <w:lang w:eastAsia="en-US"/>
              </w:rPr>
              <w:t>0</w:t>
            </w:r>
          </w:p>
        </w:tc>
        <w:tc>
          <w:tcPr>
            <w:tcW w:w="840" w:type="dxa"/>
          </w:tcPr>
          <w:p w14:paraId="2FA43ADE" w14:textId="4DA61954" w:rsidR="00073EA5" w:rsidRDefault="00073EA5" w:rsidP="00156E72">
            <w:pPr>
              <w:pStyle w:val="BodyText"/>
              <w:ind w:firstLine="0"/>
              <w:rPr>
                <w:lang w:eastAsia="en-US"/>
              </w:rPr>
            </w:pPr>
            <w:r>
              <w:rPr>
                <w:lang w:eastAsia="en-US"/>
              </w:rPr>
              <w:t>1</w:t>
            </w:r>
          </w:p>
        </w:tc>
        <w:tc>
          <w:tcPr>
            <w:tcW w:w="840" w:type="dxa"/>
          </w:tcPr>
          <w:p w14:paraId="4A732A7E" w14:textId="0E35EE3B" w:rsidR="00073EA5" w:rsidRDefault="00073EA5" w:rsidP="00156E72">
            <w:pPr>
              <w:pStyle w:val="BodyText"/>
              <w:ind w:firstLine="0"/>
              <w:rPr>
                <w:lang w:eastAsia="en-US"/>
              </w:rPr>
            </w:pPr>
            <w:r>
              <w:rPr>
                <w:lang w:eastAsia="en-US"/>
              </w:rPr>
              <w:t>1</w:t>
            </w:r>
          </w:p>
        </w:tc>
      </w:tr>
      <w:tr w:rsidR="00073EA5" w14:paraId="337F3D53" w14:textId="77777777" w:rsidTr="00073EA5">
        <w:tc>
          <w:tcPr>
            <w:tcW w:w="839" w:type="dxa"/>
          </w:tcPr>
          <w:p w14:paraId="558840F1" w14:textId="0FEB1FD6" w:rsidR="00073EA5" w:rsidRDefault="00073EA5" w:rsidP="00156E72">
            <w:pPr>
              <w:pStyle w:val="BodyText"/>
              <w:ind w:firstLine="0"/>
              <w:rPr>
                <w:lang w:eastAsia="en-US"/>
              </w:rPr>
            </w:pPr>
            <w:r>
              <w:rPr>
                <w:lang w:eastAsia="en-US"/>
              </w:rPr>
              <w:t>1</w:t>
            </w:r>
          </w:p>
        </w:tc>
        <w:tc>
          <w:tcPr>
            <w:tcW w:w="839" w:type="dxa"/>
          </w:tcPr>
          <w:p w14:paraId="67304B9E" w14:textId="57E56037" w:rsidR="00073EA5" w:rsidRDefault="00073EA5" w:rsidP="00156E72">
            <w:pPr>
              <w:pStyle w:val="BodyText"/>
              <w:ind w:firstLine="0"/>
              <w:rPr>
                <w:lang w:eastAsia="en-US"/>
              </w:rPr>
            </w:pPr>
            <w:r>
              <w:rPr>
                <w:lang w:eastAsia="en-US"/>
              </w:rPr>
              <w:t>0</w:t>
            </w:r>
          </w:p>
        </w:tc>
        <w:tc>
          <w:tcPr>
            <w:tcW w:w="839" w:type="dxa"/>
          </w:tcPr>
          <w:p w14:paraId="42D1E615" w14:textId="44C5CF43" w:rsidR="00073EA5" w:rsidRDefault="00073EA5" w:rsidP="00156E72">
            <w:pPr>
              <w:pStyle w:val="BodyText"/>
              <w:ind w:firstLine="0"/>
              <w:rPr>
                <w:lang w:eastAsia="en-US"/>
              </w:rPr>
            </w:pPr>
            <w:r>
              <w:rPr>
                <w:lang w:eastAsia="en-US"/>
              </w:rPr>
              <w:t>0</w:t>
            </w:r>
          </w:p>
        </w:tc>
        <w:tc>
          <w:tcPr>
            <w:tcW w:w="840" w:type="dxa"/>
          </w:tcPr>
          <w:p w14:paraId="09748CDF" w14:textId="37B51E31" w:rsidR="00073EA5" w:rsidRDefault="00073EA5" w:rsidP="00156E72">
            <w:pPr>
              <w:pStyle w:val="BodyText"/>
              <w:ind w:firstLine="0"/>
              <w:rPr>
                <w:lang w:eastAsia="en-US"/>
              </w:rPr>
            </w:pPr>
            <w:r>
              <w:rPr>
                <w:lang w:eastAsia="en-US"/>
              </w:rPr>
              <w:t>1</w:t>
            </w:r>
          </w:p>
        </w:tc>
        <w:tc>
          <w:tcPr>
            <w:tcW w:w="840" w:type="dxa"/>
          </w:tcPr>
          <w:p w14:paraId="574D074D" w14:textId="782694C9" w:rsidR="00073EA5" w:rsidRDefault="00073EA5" w:rsidP="00156E72">
            <w:pPr>
              <w:pStyle w:val="BodyText"/>
              <w:ind w:firstLine="0"/>
              <w:rPr>
                <w:lang w:eastAsia="en-US"/>
              </w:rPr>
            </w:pPr>
            <w:r>
              <w:rPr>
                <w:lang w:eastAsia="en-US"/>
              </w:rPr>
              <w:t>0</w:t>
            </w:r>
          </w:p>
        </w:tc>
        <w:tc>
          <w:tcPr>
            <w:tcW w:w="840" w:type="dxa"/>
          </w:tcPr>
          <w:p w14:paraId="411DE8F8" w14:textId="46011045" w:rsidR="00073EA5" w:rsidRDefault="00073EA5" w:rsidP="00156E72">
            <w:pPr>
              <w:pStyle w:val="BodyText"/>
              <w:ind w:firstLine="0"/>
              <w:rPr>
                <w:lang w:eastAsia="en-US"/>
              </w:rPr>
            </w:pPr>
            <w:r>
              <w:rPr>
                <w:lang w:eastAsia="en-US"/>
              </w:rPr>
              <w:t>1</w:t>
            </w:r>
          </w:p>
        </w:tc>
      </w:tr>
      <w:tr w:rsidR="00073EA5" w14:paraId="6D5F7101" w14:textId="77777777" w:rsidTr="00073EA5">
        <w:tc>
          <w:tcPr>
            <w:tcW w:w="839" w:type="dxa"/>
          </w:tcPr>
          <w:p w14:paraId="33605AB7" w14:textId="4A310D50" w:rsidR="00073EA5" w:rsidRDefault="00073EA5" w:rsidP="00156E72">
            <w:pPr>
              <w:pStyle w:val="BodyText"/>
              <w:ind w:firstLine="0"/>
              <w:rPr>
                <w:lang w:eastAsia="en-US"/>
              </w:rPr>
            </w:pPr>
            <w:r>
              <w:rPr>
                <w:lang w:eastAsia="en-US"/>
              </w:rPr>
              <w:t>0</w:t>
            </w:r>
          </w:p>
        </w:tc>
        <w:tc>
          <w:tcPr>
            <w:tcW w:w="839" w:type="dxa"/>
          </w:tcPr>
          <w:p w14:paraId="1284F5DA" w14:textId="15A910C6" w:rsidR="00073EA5" w:rsidRDefault="00073EA5" w:rsidP="00156E72">
            <w:pPr>
              <w:pStyle w:val="BodyText"/>
              <w:ind w:firstLine="0"/>
              <w:rPr>
                <w:lang w:eastAsia="en-US"/>
              </w:rPr>
            </w:pPr>
            <w:r>
              <w:rPr>
                <w:lang w:eastAsia="en-US"/>
              </w:rPr>
              <w:t>0</w:t>
            </w:r>
          </w:p>
        </w:tc>
        <w:tc>
          <w:tcPr>
            <w:tcW w:w="839" w:type="dxa"/>
          </w:tcPr>
          <w:p w14:paraId="11D857BB" w14:textId="73AD1EF8" w:rsidR="00073EA5" w:rsidRDefault="00073EA5" w:rsidP="00156E72">
            <w:pPr>
              <w:pStyle w:val="BodyText"/>
              <w:ind w:firstLine="0"/>
              <w:rPr>
                <w:lang w:eastAsia="en-US"/>
              </w:rPr>
            </w:pPr>
            <w:r>
              <w:rPr>
                <w:lang w:eastAsia="en-US"/>
              </w:rPr>
              <w:t>1</w:t>
            </w:r>
          </w:p>
        </w:tc>
        <w:tc>
          <w:tcPr>
            <w:tcW w:w="840" w:type="dxa"/>
          </w:tcPr>
          <w:p w14:paraId="33AA68DE" w14:textId="3A541671" w:rsidR="00073EA5" w:rsidRDefault="00073EA5" w:rsidP="00156E72">
            <w:pPr>
              <w:pStyle w:val="BodyText"/>
              <w:ind w:firstLine="0"/>
              <w:rPr>
                <w:lang w:eastAsia="en-US"/>
              </w:rPr>
            </w:pPr>
            <w:r>
              <w:rPr>
                <w:lang w:eastAsia="en-US"/>
              </w:rPr>
              <w:t>1</w:t>
            </w:r>
          </w:p>
        </w:tc>
        <w:tc>
          <w:tcPr>
            <w:tcW w:w="840" w:type="dxa"/>
          </w:tcPr>
          <w:p w14:paraId="2B85CE83" w14:textId="7B26EB16" w:rsidR="00073EA5" w:rsidRDefault="00073EA5" w:rsidP="00156E72">
            <w:pPr>
              <w:pStyle w:val="BodyText"/>
              <w:ind w:firstLine="0"/>
              <w:rPr>
                <w:lang w:eastAsia="en-US"/>
              </w:rPr>
            </w:pPr>
            <w:r>
              <w:rPr>
                <w:lang w:eastAsia="en-US"/>
              </w:rPr>
              <w:t>1</w:t>
            </w:r>
          </w:p>
        </w:tc>
        <w:tc>
          <w:tcPr>
            <w:tcW w:w="840" w:type="dxa"/>
          </w:tcPr>
          <w:p w14:paraId="47504477" w14:textId="31DA01CE" w:rsidR="00073EA5" w:rsidRDefault="00073EA5" w:rsidP="00156E72">
            <w:pPr>
              <w:pStyle w:val="BodyText"/>
              <w:ind w:firstLine="0"/>
              <w:rPr>
                <w:lang w:eastAsia="en-US"/>
              </w:rPr>
            </w:pPr>
            <w:r>
              <w:rPr>
                <w:lang w:eastAsia="en-US"/>
              </w:rPr>
              <w:t>1</w:t>
            </w:r>
          </w:p>
        </w:tc>
      </w:tr>
      <w:tr w:rsidR="00073EA5" w14:paraId="2B3CD2C9" w14:textId="77777777" w:rsidTr="00073EA5">
        <w:tc>
          <w:tcPr>
            <w:tcW w:w="839" w:type="dxa"/>
          </w:tcPr>
          <w:p w14:paraId="017F2329" w14:textId="56D89538" w:rsidR="00073EA5" w:rsidRDefault="00073EA5" w:rsidP="00156E72">
            <w:pPr>
              <w:pStyle w:val="BodyText"/>
              <w:ind w:firstLine="0"/>
              <w:rPr>
                <w:lang w:eastAsia="en-US"/>
              </w:rPr>
            </w:pPr>
            <w:r>
              <w:rPr>
                <w:lang w:eastAsia="en-US"/>
              </w:rPr>
              <w:t>0</w:t>
            </w:r>
          </w:p>
        </w:tc>
        <w:tc>
          <w:tcPr>
            <w:tcW w:w="839" w:type="dxa"/>
          </w:tcPr>
          <w:p w14:paraId="05748FAD" w14:textId="11F539E6" w:rsidR="00073EA5" w:rsidRDefault="00073EA5" w:rsidP="00156E72">
            <w:pPr>
              <w:pStyle w:val="BodyText"/>
              <w:ind w:firstLine="0"/>
              <w:rPr>
                <w:lang w:eastAsia="en-US"/>
              </w:rPr>
            </w:pPr>
            <w:r>
              <w:rPr>
                <w:lang w:eastAsia="en-US"/>
              </w:rPr>
              <w:t>1</w:t>
            </w:r>
          </w:p>
        </w:tc>
        <w:tc>
          <w:tcPr>
            <w:tcW w:w="839" w:type="dxa"/>
          </w:tcPr>
          <w:p w14:paraId="63B880AA" w14:textId="538A03EF" w:rsidR="00073EA5" w:rsidRDefault="00073EA5" w:rsidP="00156E72">
            <w:pPr>
              <w:pStyle w:val="BodyText"/>
              <w:ind w:firstLine="0"/>
              <w:rPr>
                <w:lang w:eastAsia="en-US"/>
              </w:rPr>
            </w:pPr>
            <w:r>
              <w:rPr>
                <w:lang w:eastAsia="en-US"/>
              </w:rPr>
              <w:t>1</w:t>
            </w:r>
          </w:p>
        </w:tc>
        <w:tc>
          <w:tcPr>
            <w:tcW w:w="840" w:type="dxa"/>
          </w:tcPr>
          <w:p w14:paraId="382CF486" w14:textId="46EDC252" w:rsidR="00073EA5" w:rsidRDefault="00073EA5" w:rsidP="00156E72">
            <w:pPr>
              <w:pStyle w:val="BodyText"/>
              <w:ind w:firstLine="0"/>
              <w:rPr>
                <w:lang w:eastAsia="en-US"/>
              </w:rPr>
            </w:pPr>
            <w:r>
              <w:rPr>
                <w:lang w:eastAsia="en-US"/>
              </w:rPr>
              <w:t>0</w:t>
            </w:r>
          </w:p>
        </w:tc>
        <w:tc>
          <w:tcPr>
            <w:tcW w:w="840" w:type="dxa"/>
          </w:tcPr>
          <w:p w14:paraId="2FAD8F73" w14:textId="1F15A5CD" w:rsidR="00073EA5" w:rsidRDefault="00073EA5" w:rsidP="00156E72">
            <w:pPr>
              <w:pStyle w:val="BodyText"/>
              <w:ind w:firstLine="0"/>
              <w:rPr>
                <w:lang w:eastAsia="en-US"/>
              </w:rPr>
            </w:pPr>
            <w:r>
              <w:rPr>
                <w:lang w:eastAsia="en-US"/>
              </w:rPr>
              <w:t>0</w:t>
            </w:r>
          </w:p>
        </w:tc>
        <w:tc>
          <w:tcPr>
            <w:tcW w:w="840" w:type="dxa"/>
          </w:tcPr>
          <w:p w14:paraId="3064EF4B" w14:textId="13841467" w:rsidR="00073EA5" w:rsidRDefault="00073EA5" w:rsidP="00156E72">
            <w:pPr>
              <w:pStyle w:val="BodyText"/>
              <w:ind w:firstLine="0"/>
              <w:rPr>
                <w:lang w:eastAsia="en-US"/>
              </w:rPr>
            </w:pPr>
            <w:r>
              <w:rPr>
                <w:lang w:eastAsia="en-US"/>
              </w:rPr>
              <w:t>0</w:t>
            </w:r>
          </w:p>
        </w:tc>
      </w:tr>
    </w:tbl>
    <w:p w14:paraId="5CA9222F" w14:textId="07198FEC" w:rsidR="00073EA5" w:rsidRDefault="00073EA5" w:rsidP="00156E72">
      <w:pPr>
        <w:pStyle w:val="BodyText"/>
        <w:rPr>
          <w:lang w:eastAsia="en-US"/>
        </w:rPr>
      </w:pPr>
      <w:r>
        <w:rPr>
          <w:lang w:eastAsia="en-US"/>
        </w:rPr>
        <w:t>As observed, some of my predicted outputs were incorrect.  I did not have a complete understanding of the nature of flip flops and latches before the lab began.  After receiving instruction during lab, I have a better understanding.</w:t>
      </w:r>
    </w:p>
    <w:p w14:paraId="3F370E7D" w14:textId="67A15458" w:rsidR="00073EA5" w:rsidRDefault="00073EA5" w:rsidP="00156E72">
      <w:pPr>
        <w:pStyle w:val="BodyText"/>
        <w:rPr>
          <w:lang w:eastAsia="en-US"/>
        </w:rPr>
      </w:pPr>
      <w:r>
        <w:rPr>
          <w:lang w:eastAsia="en-US"/>
        </w:rPr>
        <w:t>Next I created a circuit from a given diagram.  This circuit was slightly different than the first because it has an enable switch that enables or disallows changes to the output when activated.  I recorded the output results of the circuit in the following truth table.</w:t>
      </w:r>
    </w:p>
    <w:p w14:paraId="44825FD3" w14:textId="7E1B7383" w:rsidR="006F362B" w:rsidRDefault="006F362B" w:rsidP="00156E72">
      <w:pPr>
        <w:pStyle w:val="BodyText"/>
        <w:rPr>
          <w:lang w:eastAsia="en-US"/>
        </w:rPr>
      </w:pPr>
      <w:r>
        <w:rPr>
          <w:noProof/>
          <w:lang w:eastAsia="en-US"/>
        </w:rPr>
        <w:lastRenderedPageBreak/>
        <w:drawing>
          <wp:inline distT="0" distB="0" distL="0" distR="0" wp14:anchorId="7E2B6F3C" wp14:editId="7C15FB01">
            <wp:extent cx="2752725" cy="274447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2.PNG"/>
                    <pic:cNvPicPr/>
                  </pic:nvPicPr>
                  <pic:blipFill>
                    <a:blip r:embed="rId13">
                      <a:extLst>
                        <a:ext uri="{28A0092B-C50C-407E-A947-70E740481C1C}">
                          <a14:useLocalDpi xmlns:a14="http://schemas.microsoft.com/office/drawing/2010/main" val="0"/>
                        </a:ext>
                      </a:extLst>
                    </a:blip>
                    <a:stretch>
                      <a:fillRect/>
                    </a:stretch>
                  </pic:blipFill>
                  <pic:spPr>
                    <a:xfrm>
                      <a:off x="0" y="0"/>
                      <a:ext cx="2767304" cy="2759005"/>
                    </a:xfrm>
                    <a:prstGeom prst="rect">
                      <a:avLst/>
                    </a:prstGeom>
                  </pic:spPr>
                </pic:pic>
              </a:graphicData>
            </a:graphic>
          </wp:inline>
        </w:drawing>
      </w:r>
    </w:p>
    <w:p w14:paraId="650E10A4" w14:textId="77777777" w:rsidR="00073EA5" w:rsidRDefault="00073EA5" w:rsidP="00156E72">
      <w:pPr>
        <w:pStyle w:val="BodyText"/>
        <w:rPr>
          <w:lang w:eastAsia="en-US"/>
        </w:rPr>
      </w:pPr>
    </w:p>
    <w:tbl>
      <w:tblPr>
        <w:tblStyle w:val="TableGrid"/>
        <w:tblW w:w="0" w:type="auto"/>
        <w:tblLook w:val="04A0" w:firstRow="1" w:lastRow="0" w:firstColumn="1" w:lastColumn="0" w:noHBand="0" w:noVBand="1"/>
      </w:tblPr>
      <w:tblGrid>
        <w:gridCol w:w="719"/>
        <w:gridCol w:w="719"/>
        <w:gridCol w:w="719"/>
        <w:gridCol w:w="720"/>
        <w:gridCol w:w="720"/>
        <w:gridCol w:w="720"/>
        <w:gridCol w:w="720"/>
      </w:tblGrid>
      <w:tr w:rsidR="000619D2" w14:paraId="4AC5FDF0" w14:textId="77777777" w:rsidTr="00B020AA">
        <w:tc>
          <w:tcPr>
            <w:tcW w:w="2157" w:type="dxa"/>
            <w:gridSpan w:val="3"/>
          </w:tcPr>
          <w:p w14:paraId="1EEA99FF" w14:textId="59507DEA" w:rsidR="000619D2" w:rsidRDefault="000619D2" w:rsidP="00156E72">
            <w:pPr>
              <w:pStyle w:val="BodyText"/>
              <w:ind w:firstLine="0"/>
              <w:rPr>
                <w:lang w:eastAsia="en-US"/>
              </w:rPr>
            </w:pPr>
            <w:r>
              <w:rPr>
                <w:lang w:eastAsia="en-US"/>
              </w:rPr>
              <w:t>Input</w:t>
            </w:r>
          </w:p>
        </w:tc>
        <w:tc>
          <w:tcPr>
            <w:tcW w:w="1440" w:type="dxa"/>
            <w:gridSpan w:val="2"/>
          </w:tcPr>
          <w:p w14:paraId="2D33B909" w14:textId="7FFB5677" w:rsidR="000619D2" w:rsidRDefault="000619D2" w:rsidP="00156E72">
            <w:pPr>
              <w:pStyle w:val="BodyText"/>
              <w:ind w:firstLine="0"/>
              <w:rPr>
                <w:lang w:eastAsia="en-US"/>
              </w:rPr>
            </w:pPr>
            <w:r>
              <w:rPr>
                <w:lang w:eastAsia="en-US"/>
              </w:rPr>
              <w:t>Actual Output</w:t>
            </w:r>
          </w:p>
        </w:tc>
        <w:tc>
          <w:tcPr>
            <w:tcW w:w="1440" w:type="dxa"/>
            <w:gridSpan w:val="2"/>
          </w:tcPr>
          <w:p w14:paraId="3A903ECC" w14:textId="683118FA" w:rsidR="000619D2" w:rsidRDefault="000619D2" w:rsidP="00156E72">
            <w:pPr>
              <w:pStyle w:val="BodyText"/>
              <w:ind w:firstLine="0"/>
              <w:rPr>
                <w:lang w:eastAsia="en-US"/>
              </w:rPr>
            </w:pPr>
            <w:r>
              <w:rPr>
                <w:lang w:eastAsia="en-US"/>
              </w:rPr>
              <w:t>Expected Output</w:t>
            </w:r>
          </w:p>
        </w:tc>
      </w:tr>
      <w:tr w:rsidR="000619D2" w14:paraId="363F912E" w14:textId="77777777" w:rsidTr="000619D2">
        <w:tc>
          <w:tcPr>
            <w:tcW w:w="719" w:type="dxa"/>
          </w:tcPr>
          <w:p w14:paraId="008AD88B" w14:textId="3E981180" w:rsidR="000619D2" w:rsidRDefault="000619D2" w:rsidP="00156E72">
            <w:pPr>
              <w:pStyle w:val="BodyText"/>
              <w:ind w:firstLine="0"/>
              <w:rPr>
                <w:lang w:eastAsia="en-US"/>
              </w:rPr>
            </w:pPr>
            <w:r>
              <w:rPr>
                <w:lang w:eastAsia="en-US"/>
              </w:rPr>
              <w:t>E</w:t>
            </w:r>
          </w:p>
        </w:tc>
        <w:tc>
          <w:tcPr>
            <w:tcW w:w="719" w:type="dxa"/>
          </w:tcPr>
          <w:p w14:paraId="69A20105" w14:textId="6AE43DCE" w:rsidR="000619D2" w:rsidRDefault="000619D2" w:rsidP="00156E72">
            <w:pPr>
              <w:pStyle w:val="BodyText"/>
              <w:ind w:firstLine="0"/>
              <w:rPr>
                <w:lang w:eastAsia="en-US"/>
              </w:rPr>
            </w:pPr>
            <w:r>
              <w:rPr>
                <w:lang w:eastAsia="en-US"/>
              </w:rPr>
              <w:t>S</w:t>
            </w:r>
          </w:p>
        </w:tc>
        <w:tc>
          <w:tcPr>
            <w:tcW w:w="719" w:type="dxa"/>
          </w:tcPr>
          <w:p w14:paraId="070E0353" w14:textId="5123EDAA" w:rsidR="000619D2" w:rsidRDefault="000619D2" w:rsidP="00156E72">
            <w:pPr>
              <w:pStyle w:val="BodyText"/>
              <w:ind w:firstLine="0"/>
              <w:rPr>
                <w:lang w:eastAsia="en-US"/>
              </w:rPr>
            </w:pPr>
            <w:r>
              <w:rPr>
                <w:lang w:eastAsia="en-US"/>
              </w:rPr>
              <w:t>R</w:t>
            </w:r>
          </w:p>
        </w:tc>
        <w:tc>
          <w:tcPr>
            <w:tcW w:w="720" w:type="dxa"/>
          </w:tcPr>
          <w:p w14:paraId="3FA23250" w14:textId="6A6166E6" w:rsidR="000619D2" w:rsidRDefault="000619D2" w:rsidP="00156E72">
            <w:pPr>
              <w:pStyle w:val="BodyText"/>
              <w:ind w:firstLine="0"/>
              <w:rPr>
                <w:lang w:eastAsia="en-US"/>
              </w:rPr>
            </w:pPr>
            <w:r>
              <w:rPr>
                <w:lang w:eastAsia="en-US"/>
              </w:rPr>
              <w:t>Q</w:t>
            </w:r>
          </w:p>
        </w:tc>
        <w:tc>
          <w:tcPr>
            <w:tcW w:w="720" w:type="dxa"/>
          </w:tcPr>
          <w:p w14:paraId="4C70F284" w14:textId="35B58515" w:rsidR="000619D2" w:rsidRDefault="000619D2" w:rsidP="00156E72">
            <w:pPr>
              <w:pStyle w:val="BodyText"/>
              <w:ind w:firstLine="0"/>
              <w:rPr>
                <w:lang w:eastAsia="en-US"/>
              </w:rPr>
            </w:pPr>
            <w:r>
              <w:rPr>
                <w:lang w:eastAsia="en-US"/>
              </w:rPr>
              <w:t>Q\</w:t>
            </w:r>
          </w:p>
        </w:tc>
        <w:tc>
          <w:tcPr>
            <w:tcW w:w="720" w:type="dxa"/>
          </w:tcPr>
          <w:p w14:paraId="2414886C" w14:textId="0FBF5651" w:rsidR="000619D2" w:rsidRDefault="000619D2" w:rsidP="00156E72">
            <w:pPr>
              <w:pStyle w:val="BodyText"/>
              <w:ind w:firstLine="0"/>
              <w:rPr>
                <w:lang w:eastAsia="en-US"/>
              </w:rPr>
            </w:pPr>
            <w:r>
              <w:rPr>
                <w:lang w:eastAsia="en-US"/>
              </w:rPr>
              <w:t>Q</w:t>
            </w:r>
          </w:p>
        </w:tc>
        <w:tc>
          <w:tcPr>
            <w:tcW w:w="720" w:type="dxa"/>
          </w:tcPr>
          <w:p w14:paraId="42C2623D" w14:textId="3A5F132E" w:rsidR="000619D2" w:rsidRDefault="000619D2" w:rsidP="00156E72">
            <w:pPr>
              <w:pStyle w:val="BodyText"/>
              <w:ind w:firstLine="0"/>
              <w:rPr>
                <w:lang w:eastAsia="en-US"/>
              </w:rPr>
            </w:pPr>
            <w:r>
              <w:rPr>
                <w:lang w:eastAsia="en-US"/>
              </w:rPr>
              <w:t>Q\</w:t>
            </w:r>
          </w:p>
        </w:tc>
      </w:tr>
      <w:tr w:rsidR="000619D2" w14:paraId="7CC4F966" w14:textId="77777777" w:rsidTr="000619D2">
        <w:tc>
          <w:tcPr>
            <w:tcW w:w="719" w:type="dxa"/>
          </w:tcPr>
          <w:p w14:paraId="257313A3" w14:textId="6C6F9690" w:rsidR="000619D2" w:rsidRDefault="000619D2" w:rsidP="00156E72">
            <w:pPr>
              <w:pStyle w:val="BodyText"/>
              <w:ind w:firstLine="0"/>
              <w:rPr>
                <w:lang w:eastAsia="en-US"/>
              </w:rPr>
            </w:pPr>
            <w:r>
              <w:rPr>
                <w:lang w:eastAsia="en-US"/>
              </w:rPr>
              <w:t>0</w:t>
            </w:r>
          </w:p>
        </w:tc>
        <w:tc>
          <w:tcPr>
            <w:tcW w:w="719" w:type="dxa"/>
          </w:tcPr>
          <w:p w14:paraId="4AC50824" w14:textId="77EA2AE7" w:rsidR="000619D2" w:rsidRDefault="000619D2" w:rsidP="00156E72">
            <w:pPr>
              <w:pStyle w:val="BodyText"/>
              <w:ind w:firstLine="0"/>
              <w:rPr>
                <w:lang w:eastAsia="en-US"/>
              </w:rPr>
            </w:pPr>
            <w:r>
              <w:rPr>
                <w:lang w:eastAsia="en-US"/>
              </w:rPr>
              <w:t>0</w:t>
            </w:r>
          </w:p>
        </w:tc>
        <w:tc>
          <w:tcPr>
            <w:tcW w:w="719" w:type="dxa"/>
          </w:tcPr>
          <w:p w14:paraId="03D62233" w14:textId="619871B4" w:rsidR="000619D2" w:rsidRDefault="000619D2" w:rsidP="00156E72">
            <w:pPr>
              <w:pStyle w:val="BodyText"/>
              <w:ind w:firstLine="0"/>
              <w:rPr>
                <w:lang w:eastAsia="en-US"/>
              </w:rPr>
            </w:pPr>
            <w:r>
              <w:rPr>
                <w:lang w:eastAsia="en-US"/>
              </w:rPr>
              <w:t>0</w:t>
            </w:r>
          </w:p>
        </w:tc>
        <w:tc>
          <w:tcPr>
            <w:tcW w:w="720" w:type="dxa"/>
          </w:tcPr>
          <w:p w14:paraId="48EABF31" w14:textId="66D9679B" w:rsidR="000619D2" w:rsidRDefault="00081059" w:rsidP="00156E72">
            <w:pPr>
              <w:pStyle w:val="BodyText"/>
              <w:ind w:firstLine="0"/>
              <w:rPr>
                <w:lang w:eastAsia="en-US"/>
              </w:rPr>
            </w:pPr>
            <w:r>
              <w:rPr>
                <w:lang w:eastAsia="en-US"/>
              </w:rPr>
              <w:t>0</w:t>
            </w:r>
          </w:p>
        </w:tc>
        <w:tc>
          <w:tcPr>
            <w:tcW w:w="720" w:type="dxa"/>
          </w:tcPr>
          <w:p w14:paraId="70B58B45" w14:textId="2215A4B9" w:rsidR="000619D2" w:rsidRDefault="00081059" w:rsidP="00156E72">
            <w:pPr>
              <w:pStyle w:val="BodyText"/>
              <w:ind w:firstLine="0"/>
              <w:rPr>
                <w:lang w:eastAsia="en-US"/>
              </w:rPr>
            </w:pPr>
            <w:r>
              <w:rPr>
                <w:lang w:eastAsia="en-US"/>
              </w:rPr>
              <w:t>1</w:t>
            </w:r>
          </w:p>
        </w:tc>
        <w:tc>
          <w:tcPr>
            <w:tcW w:w="720" w:type="dxa"/>
          </w:tcPr>
          <w:p w14:paraId="7FACD96A" w14:textId="28CE8E79" w:rsidR="000619D2" w:rsidRDefault="00081059" w:rsidP="00156E72">
            <w:pPr>
              <w:pStyle w:val="BodyText"/>
              <w:ind w:firstLine="0"/>
              <w:rPr>
                <w:lang w:eastAsia="en-US"/>
              </w:rPr>
            </w:pPr>
            <w:r>
              <w:rPr>
                <w:lang w:eastAsia="en-US"/>
              </w:rPr>
              <w:t>1</w:t>
            </w:r>
          </w:p>
        </w:tc>
        <w:tc>
          <w:tcPr>
            <w:tcW w:w="720" w:type="dxa"/>
          </w:tcPr>
          <w:p w14:paraId="251DA162" w14:textId="6EB0FD55" w:rsidR="000619D2" w:rsidRDefault="00081059" w:rsidP="00156E72">
            <w:pPr>
              <w:pStyle w:val="BodyText"/>
              <w:ind w:firstLine="0"/>
              <w:rPr>
                <w:lang w:eastAsia="en-US"/>
              </w:rPr>
            </w:pPr>
            <w:r>
              <w:rPr>
                <w:lang w:eastAsia="en-US"/>
              </w:rPr>
              <w:t>0</w:t>
            </w:r>
          </w:p>
        </w:tc>
      </w:tr>
      <w:tr w:rsidR="000619D2" w14:paraId="19C469AF" w14:textId="77777777" w:rsidTr="000619D2">
        <w:tc>
          <w:tcPr>
            <w:tcW w:w="719" w:type="dxa"/>
          </w:tcPr>
          <w:p w14:paraId="28ABB442" w14:textId="0FEFFDC3" w:rsidR="000619D2" w:rsidRDefault="000619D2" w:rsidP="00156E72">
            <w:pPr>
              <w:pStyle w:val="BodyText"/>
              <w:ind w:firstLine="0"/>
              <w:rPr>
                <w:lang w:eastAsia="en-US"/>
              </w:rPr>
            </w:pPr>
            <w:r>
              <w:rPr>
                <w:lang w:eastAsia="en-US"/>
              </w:rPr>
              <w:t>0</w:t>
            </w:r>
          </w:p>
        </w:tc>
        <w:tc>
          <w:tcPr>
            <w:tcW w:w="719" w:type="dxa"/>
          </w:tcPr>
          <w:p w14:paraId="5E2F1A2C" w14:textId="6D7CE31D" w:rsidR="000619D2" w:rsidRDefault="000619D2" w:rsidP="00156E72">
            <w:pPr>
              <w:pStyle w:val="BodyText"/>
              <w:ind w:firstLine="0"/>
              <w:rPr>
                <w:lang w:eastAsia="en-US"/>
              </w:rPr>
            </w:pPr>
            <w:r>
              <w:rPr>
                <w:lang w:eastAsia="en-US"/>
              </w:rPr>
              <w:t>1</w:t>
            </w:r>
          </w:p>
        </w:tc>
        <w:tc>
          <w:tcPr>
            <w:tcW w:w="719" w:type="dxa"/>
          </w:tcPr>
          <w:p w14:paraId="500BEDCA" w14:textId="304EEBFF" w:rsidR="000619D2" w:rsidRDefault="000619D2" w:rsidP="00156E72">
            <w:pPr>
              <w:pStyle w:val="BodyText"/>
              <w:ind w:firstLine="0"/>
              <w:rPr>
                <w:lang w:eastAsia="en-US"/>
              </w:rPr>
            </w:pPr>
            <w:r>
              <w:rPr>
                <w:lang w:eastAsia="en-US"/>
              </w:rPr>
              <w:t>0</w:t>
            </w:r>
          </w:p>
        </w:tc>
        <w:tc>
          <w:tcPr>
            <w:tcW w:w="720" w:type="dxa"/>
          </w:tcPr>
          <w:p w14:paraId="74AE361F" w14:textId="3D68A4B0" w:rsidR="000619D2" w:rsidRDefault="00081059" w:rsidP="00156E72">
            <w:pPr>
              <w:pStyle w:val="BodyText"/>
              <w:ind w:firstLine="0"/>
              <w:rPr>
                <w:lang w:eastAsia="en-US"/>
              </w:rPr>
            </w:pPr>
            <w:r>
              <w:rPr>
                <w:lang w:eastAsia="en-US"/>
              </w:rPr>
              <w:t>0</w:t>
            </w:r>
          </w:p>
        </w:tc>
        <w:tc>
          <w:tcPr>
            <w:tcW w:w="720" w:type="dxa"/>
          </w:tcPr>
          <w:p w14:paraId="5A5F3800" w14:textId="335D0D59" w:rsidR="000619D2" w:rsidRDefault="00081059" w:rsidP="00156E72">
            <w:pPr>
              <w:pStyle w:val="BodyText"/>
              <w:ind w:firstLine="0"/>
              <w:rPr>
                <w:lang w:eastAsia="en-US"/>
              </w:rPr>
            </w:pPr>
            <w:r>
              <w:rPr>
                <w:lang w:eastAsia="en-US"/>
              </w:rPr>
              <w:t>1</w:t>
            </w:r>
          </w:p>
        </w:tc>
        <w:tc>
          <w:tcPr>
            <w:tcW w:w="720" w:type="dxa"/>
          </w:tcPr>
          <w:p w14:paraId="11F431D8" w14:textId="173C71A8" w:rsidR="000619D2" w:rsidRDefault="00081059" w:rsidP="00156E72">
            <w:pPr>
              <w:pStyle w:val="BodyText"/>
              <w:ind w:firstLine="0"/>
              <w:rPr>
                <w:lang w:eastAsia="en-US"/>
              </w:rPr>
            </w:pPr>
            <w:r>
              <w:rPr>
                <w:lang w:eastAsia="en-US"/>
              </w:rPr>
              <w:t>1</w:t>
            </w:r>
          </w:p>
        </w:tc>
        <w:tc>
          <w:tcPr>
            <w:tcW w:w="720" w:type="dxa"/>
          </w:tcPr>
          <w:p w14:paraId="6028D6C7" w14:textId="16F393E0" w:rsidR="000619D2" w:rsidRDefault="00081059" w:rsidP="00156E72">
            <w:pPr>
              <w:pStyle w:val="BodyText"/>
              <w:ind w:firstLine="0"/>
              <w:rPr>
                <w:lang w:eastAsia="en-US"/>
              </w:rPr>
            </w:pPr>
            <w:r>
              <w:rPr>
                <w:lang w:eastAsia="en-US"/>
              </w:rPr>
              <w:t>0</w:t>
            </w:r>
          </w:p>
        </w:tc>
      </w:tr>
      <w:tr w:rsidR="000619D2" w14:paraId="4DC2D105" w14:textId="77777777" w:rsidTr="000619D2">
        <w:tc>
          <w:tcPr>
            <w:tcW w:w="719" w:type="dxa"/>
          </w:tcPr>
          <w:p w14:paraId="1F172CCD" w14:textId="04E6E79A" w:rsidR="000619D2" w:rsidRDefault="000619D2" w:rsidP="00156E72">
            <w:pPr>
              <w:pStyle w:val="BodyText"/>
              <w:ind w:firstLine="0"/>
              <w:rPr>
                <w:lang w:eastAsia="en-US"/>
              </w:rPr>
            </w:pPr>
            <w:r>
              <w:rPr>
                <w:lang w:eastAsia="en-US"/>
              </w:rPr>
              <w:t>0</w:t>
            </w:r>
          </w:p>
        </w:tc>
        <w:tc>
          <w:tcPr>
            <w:tcW w:w="719" w:type="dxa"/>
          </w:tcPr>
          <w:p w14:paraId="571E8039" w14:textId="6B21D1D5" w:rsidR="000619D2" w:rsidRDefault="000619D2" w:rsidP="00156E72">
            <w:pPr>
              <w:pStyle w:val="BodyText"/>
              <w:ind w:firstLine="0"/>
              <w:rPr>
                <w:lang w:eastAsia="en-US"/>
              </w:rPr>
            </w:pPr>
            <w:r>
              <w:rPr>
                <w:lang w:eastAsia="en-US"/>
              </w:rPr>
              <w:t>1</w:t>
            </w:r>
          </w:p>
        </w:tc>
        <w:tc>
          <w:tcPr>
            <w:tcW w:w="719" w:type="dxa"/>
          </w:tcPr>
          <w:p w14:paraId="4829FD0C" w14:textId="5EC054CD" w:rsidR="000619D2" w:rsidRDefault="000619D2" w:rsidP="00156E72">
            <w:pPr>
              <w:pStyle w:val="BodyText"/>
              <w:ind w:firstLine="0"/>
              <w:rPr>
                <w:lang w:eastAsia="en-US"/>
              </w:rPr>
            </w:pPr>
            <w:r>
              <w:rPr>
                <w:lang w:eastAsia="en-US"/>
              </w:rPr>
              <w:t>1</w:t>
            </w:r>
          </w:p>
        </w:tc>
        <w:tc>
          <w:tcPr>
            <w:tcW w:w="720" w:type="dxa"/>
          </w:tcPr>
          <w:p w14:paraId="0DDD963F" w14:textId="7282C5AE" w:rsidR="000619D2" w:rsidRDefault="00081059" w:rsidP="00156E72">
            <w:pPr>
              <w:pStyle w:val="BodyText"/>
              <w:ind w:firstLine="0"/>
              <w:rPr>
                <w:lang w:eastAsia="en-US"/>
              </w:rPr>
            </w:pPr>
            <w:r>
              <w:rPr>
                <w:lang w:eastAsia="en-US"/>
              </w:rPr>
              <w:t>0</w:t>
            </w:r>
          </w:p>
        </w:tc>
        <w:tc>
          <w:tcPr>
            <w:tcW w:w="720" w:type="dxa"/>
          </w:tcPr>
          <w:p w14:paraId="08D99D0C" w14:textId="13D5D565" w:rsidR="000619D2" w:rsidRDefault="00081059" w:rsidP="00156E72">
            <w:pPr>
              <w:pStyle w:val="BodyText"/>
              <w:ind w:firstLine="0"/>
              <w:rPr>
                <w:lang w:eastAsia="en-US"/>
              </w:rPr>
            </w:pPr>
            <w:r>
              <w:rPr>
                <w:lang w:eastAsia="en-US"/>
              </w:rPr>
              <w:t>1</w:t>
            </w:r>
          </w:p>
        </w:tc>
        <w:tc>
          <w:tcPr>
            <w:tcW w:w="720" w:type="dxa"/>
          </w:tcPr>
          <w:p w14:paraId="1F6A84A4" w14:textId="04E0E844" w:rsidR="000619D2" w:rsidRDefault="00081059" w:rsidP="00156E72">
            <w:pPr>
              <w:pStyle w:val="BodyText"/>
              <w:ind w:firstLine="0"/>
              <w:rPr>
                <w:lang w:eastAsia="en-US"/>
              </w:rPr>
            </w:pPr>
            <w:r>
              <w:rPr>
                <w:lang w:eastAsia="en-US"/>
              </w:rPr>
              <w:t>1</w:t>
            </w:r>
          </w:p>
        </w:tc>
        <w:tc>
          <w:tcPr>
            <w:tcW w:w="720" w:type="dxa"/>
          </w:tcPr>
          <w:p w14:paraId="546F52A8" w14:textId="197CC4BB" w:rsidR="000619D2" w:rsidRDefault="00081059" w:rsidP="00156E72">
            <w:pPr>
              <w:pStyle w:val="BodyText"/>
              <w:ind w:firstLine="0"/>
              <w:rPr>
                <w:lang w:eastAsia="en-US"/>
              </w:rPr>
            </w:pPr>
            <w:r>
              <w:rPr>
                <w:lang w:eastAsia="en-US"/>
              </w:rPr>
              <w:t>0</w:t>
            </w:r>
          </w:p>
        </w:tc>
      </w:tr>
      <w:tr w:rsidR="000619D2" w14:paraId="050D1445" w14:textId="77777777" w:rsidTr="000619D2">
        <w:tc>
          <w:tcPr>
            <w:tcW w:w="719" w:type="dxa"/>
          </w:tcPr>
          <w:p w14:paraId="45D98C6D" w14:textId="294FB68B" w:rsidR="000619D2" w:rsidRDefault="000619D2" w:rsidP="00156E72">
            <w:pPr>
              <w:pStyle w:val="BodyText"/>
              <w:ind w:firstLine="0"/>
              <w:rPr>
                <w:lang w:eastAsia="en-US"/>
              </w:rPr>
            </w:pPr>
            <w:r>
              <w:rPr>
                <w:lang w:eastAsia="en-US"/>
              </w:rPr>
              <w:t>0</w:t>
            </w:r>
          </w:p>
        </w:tc>
        <w:tc>
          <w:tcPr>
            <w:tcW w:w="719" w:type="dxa"/>
          </w:tcPr>
          <w:p w14:paraId="45ED02BF" w14:textId="0B7BD3CA" w:rsidR="000619D2" w:rsidRDefault="000619D2" w:rsidP="00156E72">
            <w:pPr>
              <w:pStyle w:val="BodyText"/>
              <w:ind w:firstLine="0"/>
              <w:rPr>
                <w:lang w:eastAsia="en-US"/>
              </w:rPr>
            </w:pPr>
            <w:r>
              <w:rPr>
                <w:lang w:eastAsia="en-US"/>
              </w:rPr>
              <w:t>0</w:t>
            </w:r>
          </w:p>
        </w:tc>
        <w:tc>
          <w:tcPr>
            <w:tcW w:w="719" w:type="dxa"/>
          </w:tcPr>
          <w:p w14:paraId="308F285D" w14:textId="13821B09" w:rsidR="000619D2" w:rsidRDefault="000619D2" w:rsidP="00156E72">
            <w:pPr>
              <w:pStyle w:val="BodyText"/>
              <w:ind w:firstLine="0"/>
              <w:rPr>
                <w:lang w:eastAsia="en-US"/>
              </w:rPr>
            </w:pPr>
            <w:r>
              <w:rPr>
                <w:lang w:eastAsia="en-US"/>
              </w:rPr>
              <w:t>1</w:t>
            </w:r>
          </w:p>
        </w:tc>
        <w:tc>
          <w:tcPr>
            <w:tcW w:w="720" w:type="dxa"/>
          </w:tcPr>
          <w:p w14:paraId="7F0C3C7E" w14:textId="1DE6AAEF" w:rsidR="000619D2" w:rsidRDefault="00081059" w:rsidP="00156E72">
            <w:pPr>
              <w:pStyle w:val="BodyText"/>
              <w:ind w:firstLine="0"/>
              <w:rPr>
                <w:lang w:eastAsia="en-US"/>
              </w:rPr>
            </w:pPr>
            <w:r>
              <w:rPr>
                <w:lang w:eastAsia="en-US"/>
              </w:rPr>
              <w:t>0</w:t>
            </w:r>
          </w:p>
        </w:tc>
        <w:tc>
          <w:tcPr>
            <w:tcW w:w="720" w:type="dxa"/>
          </w:tcPr>
          <w:p w14:paraId="13799D45" w14:textId="0D6830CD" w:rsidR="000619D2" w:rsidRDefault="00081059" w:rsidP="00156E72">
            <w:pPr>
              <w:pStyle w:val="BodyText"/>
              <w:ind w:firstLine="0"/>
              <w:rPr>
                <w:lang w:eastAsia="en-US"/>
              </w:rPr>
            </w:pPr>
            <w:r>
              <w:rPr>
                <w:lang w:eastAsia="en-US"/>
              </w:rPr>
              <w:t>1</w:t>
            </w:r>
          </w:p>
        </w:tc>
        <w:tc>
          <w:tcPr>
            <w:tcW w:w="720" w:type="dxa"/>
          </w:tcPr>
          <w:p w14:paraId="3B931E55" w14:textId="433B2EF4" w:rsidR="000619D2" w:rsidRDefault="00081059" w:rsidP="00156E72">
            <w:pPr>
              <w:pStyle w:val="BodyText"/>
              <w:ind w:firstLine="0"/>
              <w:rPr>
                <w:lang w:eastAsia="en-US"/>
              </w:rPr>
            </w:pPr>
            <w:r>
              <w:rPr>
                <w:lang w:eastAsia="en-US"/>
              </w:rPr>
              <w:t>0</w:t>
            </w:r>
          </w:p>
        </w:tc>
        <w:tc>
          <w:tcPr>
            <w:tcW w:w="720" w:type="dxa"/>
          </w:tcPr>
          <w:p w14:paraId="15FF7A8C" w14:textId="6293F0EE" w:rsidR="000619D2" w:rsidRDefault="00081059" w:rsidP="00156E72">
            <w:pPr>
              <w:pStyle w:val="BodyText"/>
              <w:ind w:firstLine="0"/>
              <w:rPr>
                <w:lang w:eastAsia="en-US"/>
              </w:rPr>
            </w:pPr>
            <w:r>
              <w:rPr>
                <w:lang w:eastAsia="en-US"/>
              </w:rPr>
              <w:t>1</w:t>
            </w:r>
          </w:p>
        </w:tc>
      </w:tr>
      <w:tr w:rsidR="000619D2" w14:paraId="6BED50BB" w14:textId="77777777" w:rsidTr="000619D2">
        <w:tc>
          <w:tcPr>
            <w:tcW w:w="719" w:type="dxa"/>
          </w:tcPr>
          <w:p w14:paraId="61CF5283" w14:textId="721AC3CA" w:rsidR="000619D2" w:rsidRDefault="000619D2" w:rsidP="00156E72">
            <w:pPr>
              <w:pStyle w:val="BodyText"/>
              <w:ind w:firstLine="0"/>
              <w:rPr>
                <w:lang w:eastAsia="en-US"/>
              </w:rPr>
            </w:pPr>
            <w:r>
              <w:rPr>
                <w:lang w:eastAsia="en-US"/>
              </w:rPr>
              <w:t>1</w:t>
            </w:r>
          </w:p>
        </w:tc>
        <w:tc>
          <w:tcPr>
            <w:tcW w:w="719" w:type="dxa"/>
          </w:tcPr>
          <w:p w14:paraId="699D5550" w14:textId="2878A627" w:rsidR="000619D2" w:rsidRDefault="000619D2" w:rsidP="00156E72">
            <w:pPr>
              <w:pStyle w:val="BodyText"/>
              <w:ind w:firstLine="0"/>
              <w:rPr>
                <w:lang w:eastAsia="en-US"/>
              </w:rPr>
            </w:pPr>
            <w:r>
              <w:rPr>
                <w:lang w:eastAsia="en-US"/>
              </w:rPr>
              <w:t>0</w:t>
            </w:r>
          </w:p>
        </w:tc>
        <w:tc>
          <w:tcPr>
            <w:tcW w:w="719" w:type="dxa"/>
          </w:tcPr>
          <w:p w14:paraId="53DEC337" w14:textId="0153E497" w:rsidR="000619D2" w:rsidRDefault="000619D2" w:rsidP="00156E72">
            <w:pPr>
              <w:pStyle w:val="BodyText"/>
              <w:ind w:firstLine="0"/>
              <w:rPr>
                <w:lang w:eastAsia="en-US"/>
              </w:rPr>
            </w:pPr>
            <w:r>
              <w:rPr>
                <w:lang w:eastAsia="en-US"/>
              </w:rPr>
              <w:t>1</w:t>
            </w:r>
          </w:p>
        </w:tc>
        <w:tc>
          <w:tcPr>
            <w:tcW w:w="720" w:type="dxa"/>
          </w:tcPr>
          <w:p w14:paraId="23F3F710" w14:textId="35385D14" w:rsidR="000619D2" w:rsidRDefault="00081059" w:rsidP="00156E72">
            <w:pPr>
              <w:pStyle w:val="BodyText"/>
              <w:ind w:firstLine="0"/>
              <w:rPr>
                <w:lang w:eastAsia="en-US"/>
              </w:rPr>
            </w:pPr>
            <w:r>
              <w:rPr>
                <w:lang w:eastAsia="en-US"/>
              </w:rPr>
              <w:t>0</w:t>
            </w:r>
          </w:p>
        </w:tc>
        <w:tc>
          <w:tcPr>
            <w:tcW w:w="720" w:type="dxa"/>
          </w:tcPr>
          <w:p w14:paraId="6159F1BC" w14:textId="7124E948" w:rsidR="000619D2" w:rsidRDefault="00081059" w:rsidP="00156E72">
            <w:pPr>
              <w:pStyle w:val="BodyText"/>
              <w:ind w:firstLine="0"/>
              <w:rPr>
                <w:lang w:eastAsia="en-US"/>
              </w:rPr>
            </w:pPr>
            <w:r>
              <w:rPr>
                <w:lang w:eastAsia="en-US"/>
              </w:rPr>
              <w:t>1</w:t>
            </w:r>
          </w:p>
        </w:tc>
        <w:tc>
          <w:tcPr>
            <w:tcW w:w="720" w:type="dxa"/>
          </w:tcPr>
          <w:p w14:paraId="529B99BB" w14:textId="50850D99" w:rsidR="000619D2" w:rsidRDefault="00081059" w:rsidP="00156E72">
            <w:pPr>
              <w:pStyle w:val="BodyText"/>
              <w:ind w:firstLine="0"/>
              <w:rPr>
                <w:lang w:eastAsia="en-US"/>
              </w:rPr>
            </w:pPr>
            <w:r>
              <w:rPr>
                <w:lang w:eastAsia="en-US"/>
              </w:rPr>
              <w:t>0</w:t>
            </w:r>
          </w:p>
        </w:tc>
        <w:tc>
          <w:tcPr>
            <w:tcW w:w="720" w:type="dxa"/>
          </w:tcPr>
          <w:p w14:paraId="36656C02" w14:textId="608EC0BD" w:rsidR="000619D2" w:rsidRDefault="00081059" w:rsidP="00156E72">
            <w:pPr>
              <w:pStyle w:val="BodyText"/>
              <w:ind w:firstLine="0"/>
              <w:rPr>
                <w:lang w:eastAsia="en-US"/>
              </w:rPr>
            </w:pPr>
            <w:r>
              <w:rPr>
                <w:lang w:eastAsia="en-US"/>
              </w:rPr>
              <w:t>1</w:t>
            </w:r>
          </w:p>
        </w:tc>
      </w:tr>
      <w:tr w:rsidR="000619D2" w14:paraId="468B75BB" w14:textId="77777777" w:rsidTr="000619D2">
        <w:tc>
          <w:tcPr>
            <w:tcW w:w="719" w:type="dxa"/>
          </w:tcPr>
          <w:p w14:paraId="0A3F0521" w14:textId="07D61FA9" w:rsidR="000619D2" w:rsidRDefault="000619D2" w:rsidP="00156E72">
            <w:pPr>
              <w:pStyle w:val="BodyText"/>
              <w:ind w:firstLine="0"/>
              <w:rPr>
                <w:lang w:eastAsia="en-US"/>
              </w:rPr>
            </w:pPr>
            <w:r>
              <w:rPr>
                <w:lang w:eastAsia="en-US"/>
              </w:rPr>
              <w:t>1</w:t>
            </w:r>
          </w:p>
        </w:tc>
        <w:tc>
          <w:tcPr>
            <w:tcW w:w="719" w:type="dxa"/>
          </w:tcPr>
          <w:p w14:paraId="2EB48BBF" w14:textId="378B01BB" w:rsidR="000619D2" w:rsidRDefault="000619D2" w:rsidP="00156E72">
            <w:pPr>
              <w:pStyle w:val="BodyText"/>
              <w:ind w:firstLine="0"/>
              <w:rPr>
                <w:lang w:eastAsia="en-US"/>
              </w:rPr>
            </w:pPr>
            <w:r>
              <w:rPr>
                <w:lang w:eastAsia="en-US"/>
              </w:rPr>
              <w:t>0</w:t>
            </w:r>
          </w:p>
        </w:tc>
        <w:tc>
          <w:tcPr>
            <w:tcW w:w="719" w:type="dxa"/>
          </w:tcPr>
          <w:p w14:paraId="5F61E02C" w14:textId="0A7530CD" w:rsidR="000619D2" w:rsidRDefault="000619D2" w:rsidP="00156E72">
            <w:pPr>
              <w:pStyle w:val="BodyText"/>
              <w:ind w:firstLine="0"/>
              <w:rPr>
                <w:lang w:eastAsia="en-US"/>
              </w:rPr>
            </w:pPr>
            <w:r>
              <w:rPr>
                <w:lang w:eastAsia="en-US"/>
              </w:rPr>
              <w:t>0</w:t>
            </w:r>
          </w:p>
        </w:tc>
        <w:tc>
          <w:tcPr>
            <w:tcW w:w="720" w:type="dxa"/>
          </w:tcPr>
          <w:p w14:paraId="48E1E441" w14:textId="4E57A254" w:rsidR="000619D2" w:rsidRDefault="00081059" w:rsidP="00156E72">
            <w:pPr>
              <w:pStyle w:val="BodyText"/>
              <w:ind w:firstLine="0"/>
              <w:rPr>
                <w:lang w:eastAsia="en-US"/>
              </w:rPr>
            </w:pPr>
            <w:r>
              <w:rPr>
                <w:lang w:eastAsia="en-US"/>
              </w:rPr>
              <w:t>0</w:t>
            </w:r>
          </w:p>
        </w:tc>
        <w:tc>
          <w:tcPr>
            <w:tcW w:w="720" w:type="dxa"/>
          </w:tcPr>
          <w:p w14:paraId="1CFE7D83" w14:textId="301673EE" w:rsidR="000619D2" w:rsidRDefault="00081059" w:rsidP="00156E72">
            <w:pPr>
              <w:pStyle w:val="BodyText"/>
              <w:ind w:firstLine="0"/>
              <w:rPr>
                <w:lang w:eastAsia="en-US"/>
              </w:rPr>
            </w:pPr>
            <w:r>
              <w:rPr>
                <w:lang w:eastAsia="en-US"/>
              </w:rPr>
              <w:t>1</w:t>
            </w:r>
          </w:p>
        </w:tc>
        <w:tc>
          <w:tcPr>
            <w:tcW w:w="720" w:type="dxa"/>
          </w:tcPr>
          <w:p w14:paraId="6A21D3A5" w14:textId="1B6780F3" w:rsidR="000619D2" w:rsidRDefault="00081059" w:rsidP="00156E72">
            <w:pPr>
              <w:pStyle w:val="BodyText"/>
              <w:ind w:firstLine="0"/>
              <w:rPr>
                <w:lang w:eastAsia="en-US"/>
              </w:rPr>
            </w:pPr>
            <w:r>
              <w:rPr>
                <w:lang w:eastAsia="en-US"/>
              </w:rPr>
              <w:t>1</w:t>
            </w:r>
          </w:p>
        </w:tc>
        <w:tc>
          <w:tcPr>
            <w:tcW w:w="720" w:type="dxa"/>
          </w:tcPr>
          <w:p w14:paraId="2EC13E9A" w14:textId="5F84EA2D" w:rsidR="000619D2" w:rsidRDefault="00081059" w:rsidP="00156E72">
            <w:pPr>
              <w:pStyle w:val="BodyText"/>
              <w:ind w:firstLine="0"/>
              <w:rPr>
                <w:lang w:eastAsia="en-US"/>
              </w:rPr>
            </w:pPr>
            <w:r>
              <w:rPr>
                <w:lang w:eastAsia="en-US"/>
              </w:rPr>
              <w:t>0</w:t>
            </w:r>
          </w:p>
        </w:tc>
      </w:tr>
      <w:tr w:rsidR="000619D2" w14:paraId="4F26C77C" w14:textId="77777777" w:rsidTr="000619D2">
        <w:tc>
          <w:tcPr>
            <w:tcW w:w="719" w:type="dxa"/>
          </w:tcPr>
          <w:p w14:paraId="6F307454" w14:textId="3C8952DD" w:rsidR="000619D2" w:rsidRDefault="000619D2" w:rsidP="00156E72">
            <w:pPr>
              <w:pStyle w:val="BodyText"/>
              <w:ind w:firstLine="0"/>
              <w:rPr>
                <w:lang w:eastAsia="en-US"/>
              </w:rPr>
            </w:pPr>
            <w:r>
              <w:rPr>
                <w:lang w:eastAsia="en-US"/>
              </w:rPr>
              <w:t>1</w:t>
            </w:r>
          </w:p>
        </w:tc>
        <w:tc>
          <w:tcPr>
            <w:tcW w:w="719" w:type="dxa"/>
          </w:tcPr>
          <w:p w14:paraId="30EB9BD9" w14:textId="6ACE3B6C" w:rsidR="000619D2" w:rsidRDefault="000619D2" w:rsidP="00156E72">
            <w:pPr>
              <w:pStyle w:val="BodyText"/>
              <w:ind w:firstLine="0"/>
              <w:rPr>
                <w:lang w:eastAsia="en-US"/>
              </w:rPr>
            </w:pPr>
            <w:r>
              <w:rPr>
                <w:lang w:eastAsia="en-US"/>
              </w:rPr>
              <w:t>1</w:t>
            </w:r>
          </w:p>
        </w:tc>
        <w:tc>
          <w:tcPr>
            <w:tcW w:w="719" w:type="dxa"/>
          </w:tcPr>
          <w:p w14:paraId="59C6ABDF" w14:textId="4CDDE7F0" w:rsidR="000619D2" w:rsidRDefault="000619D2" w:rsidP="00156E72">
            <w:pPr>
              <w:pStyle w:val="BodyText"/>
              <w:ind w:firstLine="0"/>
              <w:rPr>
                <w:lang w:eastAsia="en-US"/>
              </w:rPr>
            </w:pPr>
            <w:r>
              <w:rPr>
                <w:lang w:eastAsia="en-US"/>
              </w:rPr>
              <w:t>0</w:t>
            </w:r>
          </w:p>
        </w:tc>
        <w:tc>
          <w:tcPr>
            <w:tcW w:w="720" w:type="dxa"/>
          </w:tcPr>
          <w:p w14:paraId="35BC7443" w14:textId="12FB5718" w:rsidR="000619D2" w:rsidRDefault="00081059" w:rsidP="00156E72">
            <w:pPr>
              <w:pStyle w:val="BodyText"/>
              <w:ind w:firstLine="0"/>
              <w:rPr>
                <w:lang w:eastAsia="en-US"/>
              </w:rPr>
            </w:pPr>
            <w:r>
              <w:rPr>
                <w:lang w:eastAsia="en-US"/>
              </w:rPr>
              <w:t>1</w:t>
            </w:r>
          </w:p>
        </w:tc>
        <w:tc>
          <w:tcPr>
            <w:tcW w:w="720" w:type="dxa"/>
          </w:tcPr>
          <w:p w14:paraId="19C4F78C" w14:textId="686A4634" w:rsidR="000619D2" w:rsidRDefault="00081059" w:rsidP="00156E72">
            <w:pPr>
              <w:pStyle w:val="BodyText"/>
              <w:ind w:firstLine="0"/>
              <w:rPr>
                <w:lang w:eastAsia="en-US"/>
              </w:rPr>
            </w:pPr>
            <w:r>
              <w:rPr>
                <w:lang w:eastAsia="en-US"/>
              </w:rPr>
              <w:t>0</w:t>
            </w:r>
          </w:p>
        </w:tc>
        <w:tc>
          <w:tcPr>
            <w:tcW w:w="720" w:type="dxa"/>
          </w:tcPr>
          <w:p w14:paraId="34597B18" w14:textId="6CCAA000" w:rsidR="000619D2" w:rsidRDefault="00081059" w:rsidP="00156E72">
            <w:pPr>
              <w:pStyle w:val="BodyText"/>
              <w:ind w:firstLine="0"/>
              <w:rPr>
                <w:lang w:eastAsia="en-US"/>
              </w:rPr>
            </w:pPr>
            <w:r>
              <w:rPr>
                <w:lang w:eastAsia="en-US"/>
              </w:rPr>
              <w:t>0</w:t>
            </w:r>
          </w:p>
        </w:tc>
        <w:tc>
          <w:tcPr>
            <w:tcW w:w="720" w:type="dxa"/>
          </w:tcPr>
          <w:p w14:paraId="67D41B43" w14:textId="0918A02F" w:rsidR="000619D2" w:rsidRDefault="00081059" w:rsidP="00156E72">
            <w:pPr>
              <w:pStyle w:val="BodyText"/>
              <w:ind w:firstLine="0"/>
              <w:rPr>
                <w:lang w:eastAsia="en-US"/>
              </w:rPr>
            </w:pPr>
            <w:r>
              <w:rPr>
                <w:lang w:eastAsia="en-US"/>
              </w:rPr>
              <w:t>1</w:t>
            </w:r>
          </w:p>
        </w:tc>
      </w:tr>
      <w:tr w:rsidR="000619D2" w14:paraId="48A23E1D" w14:textId="77777777" w:rsidTr="000619D2">
        <w:tc>
          <w:tcPr>
            <w:tcW w:w="719" w:type="dxa"/>
          </w:tcPr>
          <w:p w14:paraId="00565CD3" w14:textId="7B3CB229" w:rsidR="000619D2" w:rsidRDefault="000619D2" w:rsidP="00156E72">
            <w:pPr>
              <w:pStyle w:val="BodyText"/>
              <w:ind w:firstLine="0"/>
              <w:rPr>
                <w:lang w:eastAsia="en-US"/>
              </w:rPr>
            </w:pPr>
            <w:r>
              <w:rPr>
                <w:lang w:eastAsia="en-US"/>
              </w:rPr>
              <w:t>1</w:t>
            </w:r>
          </w:p>
        </w:tc>
        <w:tc>
          <w:tcPr>
            <w:tcW w:w="719" w:type="dxa"/>
          </w:tcPr>
          <w:p w14:paraId="0C33C16E" w14:textId="04CA8BEF" w:rsidR="000619D2" w:rsidRDefault="000619D2" w:rsidP="00156E72">
            <w:pPr>
              <w:pStyle w:val="BodyText"/>
              <w:ind w:firstLine="0"/>
              <w:rPr>
                <w:lang w:eastAsia="en-US"/>
              </w:rPr>
            </w:pPr>
            <w:r>
              <w:rPr>
                <w:lang w:eastAsia="en-US"/>
              </w:rPr>
              <w:t>1</w:t>
            </w:r>
          </w:p>
        </w:tc>
        <w:tc>
          <w:tcPr>
            <w:tcW w:w="719" w:type="dxa"/>
          </w:tcPr>
          <w:p w14:paraId="389043F9" w14:textId="7817C1C1" w:rsidR="000619D2" w:rsidRDefault="000619D2" w:rsidP="00156E72">
            <w:pPr>
              <w:pStyle w:val="BodyText"/>
              <w:ind w:firstLine="0"/>
              <w:rPr>
                <w:lang w:eastAsia="en-US"/>
              </w:rPr>
            </w:pPr>
            <w:r>
              <w:rPr>
                <w:lang w:eastAsia="en-US"/>
              </w:rPr>
              <w:t>1</w:t>
            </w:r>
          </w:p>
        </w:tc>
        <w:tc>
          <w:tcPr>
            <w:tcW w:w="720" w:type="dxa"/>
          </w:tcPr>
          <w:p w14:paraId="118C735A" w14:textId="4F4900BF" w:rsidR="000619D2" w:rsidRDefault="00081059" w:rsidP="00156E72">
            <w:pPr>
              <w:pStyle w:val="BodyText"/>
              <w:ind w:firstLine="0"/>
              <w:rPr>
                <w:lang w:eastAsia="en-US"/>
              </w:rPr>
            </w:pPr>
            <w:r>
              <w:rPr>
                <w:lang w:eastAsia="en-US"/>
              </w:rPr>
              <w:t>1</w:t>
            </w:r>
          </w:p>
        </w:tc>
        <w:tc>
          <w:tcPr>
            <w:tcW w:w="720" w:type="dxa"/>
          </w:tcPr>
          <w:p w14:paraId="54320E53" w14:textId="50142370" w:rsidR="000619D2" w:rsidRDefault="00081059" w:rsidP="00156E72">
            <w:pPr>
              <w:pStyle w:val="BodyText"/>
              <w:ind w:firstLine="0"/>
              <w:rPr>
                <w:lang w:eastAsia="en-US"/>
              </w:rPr>
            </w:pPr>
            <w:r>
              <w:rPr>
                <w:lang w:eastAsia="en-US"/>
              </w:rPr>
              <w:t>1</w:t>
            </w:r>
          </w:p>
        </w:tc>
        <w:tc>
          <w:tcPr>
            <w:tcW w:w="720" w:type="dxa"/>
          </w:tcPr>
          <w:p w14:paraId="1F5C5CB2" w14:textId="346902E8" w:rsidR="000619D2" w:rsidRDefault="00081059" w:rsidP="00156E72">
            <w:pPr>
              <w:pStyle w:val="BodyText"/>
              <w:ind w:firstLine="0"/>
              <w:rPr>
                <w:lang w:eastAsia="en-US"/>
              </w:rPr>
            </w:pPr>
            <w:r>
              <w:rPr>
                <w:lang w:eastAsia="en-US"/>
              </w:rPr>
              <w:t>1</w:t>
            </w:r>
          </w:p>
        </w:tc>
        <w:tc>
          <w:tcPr>
            <w:tcW w:w="720" w:type="dxa"/>
          </w:tcPr>
          <w:p w14:paraId="355CEAA3" w14:textId="10C5EAC4" w:rsidR="000619D2" w:rsidRDefault="00081059" w:rsidP="00156E72">
            <w:pPr>
              <w:pStyle w:val="BodyText"/>
              <w:ind w:firstLine="0"/>
              <w:rPr>
                <w:lang w:eastAsia="en-US"/>
              </w:rPr>
            </w:pPr>
            <w:r>
              <w:rPr>
                <w:lang w:eastAsia="en-US"/>
              </w:rPr>
              <w:t>0</w:t>
            </w:r>
          </w:p>
        </w:tc>
      </w:tr>
      <w:tr w:rsidR="000619D2" w14:paraId="4F417F98" w14:textId="77777777" w:rsidTr="000619D2">
        <w:tc>
          <w:tcPr>
            <w:tcW w:w="719" w:type="dxa"/>
          </w:tcPr>
          <w:p w14:paraId="3CA177BF" w14:textId="628BD2D7" w:rsidR="000619D2" w:rsidRDefault="000619D2" w:rsidP="00156E72">
            <w:pPr>
              <w:pStyle w:val="BodyText"/>
              <w:ind w:firstLine="0"/>
              <w:rPr>
                <w:lang w:eastAsia="en-US"/>
              </w:rPr>
            </w:pPr>
            <w:r>
              <w:rPr>
                <w:lang w:eastAsia="en-US"/>
              </w:rPr>
              <w:t>1</w:t>
            </w:r>
          </w:p>
        </w:tc>
        <w:tc>
          <w:tcPr>
            <w:tcW w:w="719" w:type="dxa"/>
          </w:tcPr>
          <w:p w14:paraId="197BB31B" w14:textId="6967004D" w:rsidR="000619D2" w:rsidRDefault="000619D2" w:rsidP="00156E72">
            <w:pPr>
              <w:pStyle w:val="BodyText"/>
              <w:ind w:firstLine="0"/>
              <w:rPr>
                <w:lang w:eastAsia="en-US"/>
              </w:rPr>
            </w:pPr>
            <w:r>
              <w:rPr>
                <w:lang w:eastAsia="en-US"/>
              </w:rPr>
              <w:t>0</w:t>
            </w:r>
          </w:p>
        </w:tc>
        <w:tc>
          <w:tcPr>
            <w:tcW w:w="719" w:type="dxa"/>
          </w:tcPr>
          <w:p w14:paraId="3992C8AF" w14:textId="42711049" w:rsidR="000619D2" w:rsidRDefault="000619D2" w:rsidP="00156E72">
            <w:pPr>
              <w:pStyle w:val="BodyText"/>
              <w:ind w:firstLine="0"/>
              <w:rPr>
                <w:lang w:eastAsia="en-US"/>
              </w:rPr>
            </w:pPr>
            <w:r>
              <w:rPr>
                <w:lang w:eastAsia="en-US"/>
              </w:rPr>
              <w:t>1</w:t>
            </w:r>
          </w:p>
        </w:tc>
        <w:tc>
          <w:tcPr>
            <w:tcW w:w="720" w:type="dxa"/>
          </w:tcPr>
          <w:p w14:paraId="4F29AC0D" w14:textId="3EAE6EBC" w:rsidR="000619D2" w:rsidRDefault="00081059" w:rsidP="00156E72">
            <w:pPr>
              <w:pStyle w:val="BodyText"/>
              <w:ind w:firstLine="0"/>
              <w:rPr>
                <w:lang w:eastAsia="en-US"/>
              </w:rPr>
            </w:pPr>
            <w:r>
              <w:rPr>
                <w:lang w:eastAsia="en-US"/>
              </w:rPr>
              <w:t>0</w:t>
            </w:r>
          </w:p>
        </w:tc>
        <w:tc>
          <w:tcPr>
            <w:tcW w:w="720" w:type="dxa"/>
          </w:tcPr>
          <w:p w14:paraId="0CBA5DB2" w14:textId="2FA064C4" w:rsidR="000619D2" w:rsidRDefault="00081059" w:rsidP="00156E72">
            <w:pPr>
              <w:pStyle w:val="BodyText"/>
              <w:ind w:firstLine="0"/>
              <w:rPr>
                <w:lang w:eastAsia="en-US"/>
              </w:rPr>
            </w:pPr>
            <w:r>
              <w:rPr>
                <w:lang w:eastAsia="en-US"/>
              </w:rPr>
              <w:t>1</w:t>
            </w:r>
          </w:p>
        </w:tc>
        <w:tc>
          <w:tcPr>
            <w:tcW w:w="720" w:type="dxa"/>
          </w:tcPr>
          <w:p w14:paraId="64A92983" w14:textId="3BA14F21" w:rsidR="000619D2" w:rsidRDefault="00081059" w:rsidP="00156E72">
            <w:pPr>
              <w:pStyle w:val="BodyText"/>
              <w:ind w:firstLine="0"/>
              <w:rPr>
                <w:lang w:eastAsia="en-US"/>
              </w:rPr>
            </w:pPr>
            <w:r>
              <w:rPr>
                <w:lang w:eastAsia="en-US"/>
              </w:rPr>
              <w:t>1</w:t>
            </w:r>
          </w:p>
        </w:tc>
        <w:tc>
          <w:tcPr>
            <w:tcW w:w="720" w:type="dxa"/>
          </w:tcPr>
          <w:p w14:paraId="48AA7B1A" w14:textId="13CC23D1" w:rsidR="000619D2" w:rsidRDefault="00081059" w:rsidP="00156E72">
            <w:pPr>
              <w:pStyle w:val="BodyText"/>
              <w:ind w:firstLine="0"/>
              <w:rPr>
                <w:lang w:eastAsia="en-US"/>
              </w:rPr>
            </w:pPr>
            <w:r>
              <w:rPr>
                <w:lang w:eastAsia="en-US"/>
              </w:rPr>
              <w:t>1</w:t>
            </w:r>
          </w:p>
        </w:tc>
      </w:tr>
      <w:tr w:rsidR="000619D2" w14:paraId="0A7E27FA" w14:textId="77777777" w:rsidTr="000619D2">
        <w:tc>
          <w:tcPr>
            <w:tcW w:w="719" w:type="dxa"/>
          </w:tcPr>
          <w:p w14:paraId="1DBFBA56" w14:textId="29247D5D" w:rsidR="000619D2" w:rsidRDefault="000619D2" w:rsidP="00156E72">
            <w:pPr>
              <w:pStyle w:val="BodyText"/>
              <w:ind w:firstLine="0"/>
              <w:rPr>
                <w:lang w:eastAsia="en-US"/>
              </w:rPr>
            </w:pPr>
            <w:r>
              <w:rPr>
                <w:lang w:eastAsia="en-US"/>
              </w:rPr>
              <w:t>1</w:t>
            </w:r>
          </w:p>
        </w:tc>
        <w:tc>
          <w:tcPr>
            <w:tcW w:w="719" w:type="dxa"/>
          </w:tcPr>
          <w:p w14:paraId="5F5C4A5C" w14:textId="2F8377D2" w:rsidR="000619D2" w:rsidRDefault="000619D2" w:rsidP="00156E72">
            <w:pPr>
              <w:pStyle w:val="BodyText"/>
              <w:ind w:firstLine="0"/>
              <w:rPr>
                <w:lang w:eastAsia="en-US"/>
              </w:rPr>
            </w:pPr>
            <w:r>
              <w:rPr>
                <w:lang w:eastAsia="en-US"/>
              </w:rPr>
              <w:t>0</w:t>
            </w:r>
          </w:p>
        </w:tc>
        <w:tc>
          <w:tcPr>
            <w:tcW w:w="719" w:type="dxa"/>
          </w:tcPr>
          <w:p w14:paraId="729D9272" w14:textId="068A8E13" w:rsidR="000619D2" w:rsidRDefault="000619D2" w:rsidP="00156E72">
            <w:pPr>
              <w:pStyle w:val="BodyText"/>
              <w:ind w:firstLine="0"/>
              <w:rPr>
                <w:lang w:eastAsia="en-US"/>
              </w:rPr>
            </w:pPr>
            <w:r>
              <w:rPr>
                <w:lang w:eastAsia="en-US"/>
              </w:rPr>
              <w:t>0</w:t>
            </w:r>
          </w:p>
        </w:tc>
        <w:tc>
          <w:tcPr>
            <w:tcW w:w="720" w:type="dxa"/>
          </w:tcPr>
          <w:p w14:paraId="22081641" w14:textId="44DB09D9" w:rsidR="000619D2" w:rsidRDefault="00081059" w:rsidP="00156E72">
            <w:pPr>
              <w:pStyle w:val="BodyText"/>
              <w:ind w:firstLine="0"/>
              <w:rPr>
                <w:lang w:eastAsia="en-US"/>
              </w:rPr>
            </w:pPr>
            <w:r>
              <w:rPr>
                <w:lang w:eastAsia="en-US"/>
              </w:rPr>
              <w:t>0</w:t>
            </w:r>
          </w:p>
        </w:tc>
        <w:tc>
          <w:tcPr>
            <w:tcW w:w="720" w:type="dxa"/>
          </w:tcPr>
          <w:p w14:paraId="2B4A7263" w14:textId="37468E51" w:rsidR="000619D2" w:rsidRDefault="00081059" w:rsidP="00156E72">
            <w:pPr>
              <w:pStyle w:val="BodyText"/>
              <w:ind w:firstLine="0"/>
              <w:rPr>
                <w:lang w:eastAsia="en-US"/>
              </w:rPr>
            </w:pPr>
            <w:r>
              <w:rPr>
                <w:lang w:eastAsia="en-US"/>
              </w:rPr>
              <w:t>1</w:t>
            </w:r>
          </w:p>
        </w:tc>
        <w:tc>
          <w:tcPr>
            <w:tcW w:w="720" w:type="dxa"/>
          </w:tcPr>
          <w:p w14:paraId="62131156" w14:textId="36657E74" w:rsidR="000619D2" w:rsidRDefault="00081059" w:rsidP="00156E72">
            <w:pPr>
              <w:pStyle w:val="BodyText"/>
              <w:ind w:firstLine="0"/>
              <w:rPr>
                <w:lang w:eastAsia="en-US"/>
              </w:rPr>
            </w:pPr>
            <w:r>
              <w:rPr>
                <w:lang w:eastAsia="en-US"/>
              </w:rPr>
              <w:t>1</w:t>
            </w:r>
          </w:p>
        </w:tc>
        <w:tc>
          <w:tcPr>
            <w:tcW w:w="720" w:type="dxa"/>
          </w:tcPr>
          <w:p w14:paraId="108CF420" w14:textId="1986CEC3" w:rsidR="000619D2" w:rsidRDefault="00081059" w:rsidP="00156E72">
            <w:pPr>
              <w:pStyle w:val="BodyText"/>
              <w:ind w:firstLine="0"/>
              <w:rPr>
                <w:lang w:eastAsia="en-US"/>
              </w:rPr>
            </w:pPr>
            <w:r>
              <w:rPr>
                <w:lang w:eastAsia="en-US"/>
              </w:rPr>
              <w:t>0</w:t>
            </w:r>
          </w:p>
        </w:tc>
      </w:tr>
    </w:tbl>
    <w:p w14:paraId="332DA76F" w14:textId="76F2DBF4" w:rsidR="00073EA5" w:rsidRDefault="00081059" w:rsidP="00156E72">
      <w:pPr>
        <w:pStyle w:val="BodyText"/>
        <w:rPr>
          <w:lang w:eastAsia="en-US"/>
        </w:rPr>
      </w:pPr>
      <w:r>
        <w:rPr>
          <w:lang w:eastAsia="en-US"/>
        </w:rPr>
        <w:t>Once again, I was incorrect about my expected results due to a lack of understanding that has since been rectified.</w:t>
      </w:r>
    </w:p>
    <w:p w14:paraId="6D6FAD44" w14:textId="77777777" w:rsidR="00081059" w:rsidRDefault="00081059" w:rsidP="00156E72">
      <w:pPr>
        <w:pStyle w:val="BodyText"/>
        <w:rPr>
          <w:lang w:eastAsia="en-US"/>
        </w:rPr>
      </w:pPr>
    </w:p>
    <w:p w14:paraId="51B46E09" w14:textId="6E9F7D12" w:rsidR="00081059" w:rsidRDefault="00081059" w:rsidP="00081059">
      <w:pPr>
        <w:pStyle w:val="BodyText"/>
        <w:rPr>
          <w:lang w:eastAsia="en-US"/>
        </w:rPr>
      </w:pPr>
      <w:r>
        <w:rPr>
          <w:lang w:eastAsia="en-US"/>
        </w:rPr>
        <w:t>Next I created a diagram of a D-latch with a pull-up resistor.  Although DSCH does not represent sequential logic perfectly, I used DSCH to create this diagram.  The results of the truth table are as follows.</w:t>
      </w:r>
    </w:p>
    <w:p w14:paraId="724B5410" w14:textId="77777777" w:rsidR="006F362B" w:rsidRDefault="006F362B" w:rsidP="00081059">
      <w:pPr>
        <w:pStyle w:val="BodyText"/>
        <w:rPr>
          <w:lang w:eastAsia="en-US"/>
        </w:rPr>
      </w:pPr>
    </w:p>
    <w:p w14:paraId="3FD862DB" w14:textId="3EE467CA" w:rsidR="006F362B" w:rsidRDefault="006F362B" w:rsidP="00081059">
      <w:pPr>
        <w:pStyle w:val="BodyText"/>
        <w:rPr>
          <w:lang w:eastAsia="en-US"/>
        </w:rPr>
      </w:pPr>
      <w:r>
        <w:rPr>
          <w:noProof/>
          <w:lang w:eastAsia="en-US"/>
        </w:rPr>
        <w:drawing>
          <wp:inline distT="0" distB="0" distL="0" distR="0" wp14:anchorId="5B6E95C2" wp14:editId="60402102">
            <wp:extent cx="2733675" cy="215709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3.PNG"/>
                    <pic:cNvPicPr/>
                  </pic:nvPicPr>
                  <pic:blipFill>
                    <a:blip r:embed="rId14">
                      <a:extLst>
                        <a:ext uri="{28A0092B-C50C-407E-A947-70E740481C1C}">
                          <a14:useLocalDpi xmlns:a14="http://schemas.microsoft.com/office/drawing/2010/main" val="0"/>
                        </a:ext>
                      </a:extLst>
                    </a:blip>
                    <a:stretch>
                      <a:fillRect/>
                    </a:stretch>
                  </pic:blipFill>
                  <pic:spPr>
                    <a:xfrm>
                      <a:off x="0" y="0"/>
                      <a:ext cx="2750062" cy="2170026"/>
                    </a:xfrm>
                    <a:prstGeom prst="rect">
                      <a:avLst/>
                    </a:prstGeom>
                  </pic:spPr>
                </pic:pic>
              </a:graphicData>
            </a:graphic>
          </wp:inline>
        </w:drawing>
      </w:r>
    </w:p>
    <w:p w14:paraId="4EE4F002" w14:textId="77777777" w:rsidR="006F362B" w:rsidRDefault="006F362B" w:rsidP="00081059">
      <w:pPr>
        <w:pStyle w:val="BodyText"/>
        <w:rPr>
          <w:lang w:eastAsia="en-US"/>
        </w:rPr>
      </w:pPr>
    </w:p>
    <w:tbl>
      <w:tblPr>
        <w:tblStyle w:val="TableGrid"/>
        <w:tblW w:w="0" w:type="auto"/>
        <w:tblLook w:val="04A0" w:firstRow="1" w:lastRow="0" w:firstColumn="1" w:lastColumn="0" w:noHBand="0" w:noVBand="1"/>
      </w:tblPr>
      <w:tblGrid>
        <w:gridCol w:w="839"/>
        <w:gridCol w:w="839"/>
        <w:gridCol w:w="839"/>
        <w:gridCol w:w="840"/>
        <w:gridCol w:w="840"/>
      </w:tblGrid>
      <w:tr w:rsidR="00081059" w14:paraId="11871382" w14:textId="77777777" w:rsidTr="00D742F0">
        <w:tc>
          <w:tcPr>
            <w:tcW w:w="839" w:type="dxa"/>
          </w:tcPr>
          <w:p w14:paraId="2AA9622E" w14:textId="7AC40EBA" w:rsidR="00081059" w:rsidRDefault="00081059" w:rsidP="00081059">
            <w:pPr>
              <w:pStyle w:val="BodyText"/>
              <w:ind w:firstLine="0"/>
              <w:rPr>
                <w:lang w:eastAsia="en-US"/>
              </w:rPr>
            </w:pPr>
            <w:r>
              <w:rPr>
                <w:lang w:eastAsia="en-US"/>
              </w:rPr>
              <w:lastRenderedPageBreak/>
              <w:t>Input</w:t>
            </w:r>
          </w:p>
        </w:tc>
        <w:tc>
          <w:tcPr>
            <w:tcW w:w="1678" w:type="dxa"/>
            <w:gridSpan w:val="2"/>
          </w:tcPr>
          <w:p w14:paraId="09053478" w14:textId="4E75F9F8" w:rsidR="00081059" w:rsidRDefault="00081059" w:rsidP="00081059">
            <w:pPr>
              <w:pStyle w:val="BodyText"/>
              <w:ind w:firstLine="0"/>
              <w:rPr>
                <w:lang w:eastAsia="en-US"/>
              </w:rPr>
            </w:pPr>
            <w:r>
              <w:rPr>
                <w:lang w:eastAsia="en-US"/>
              </w:rPr>
              <w:t>Observed Output</w:t>
            </w:r>
          </w:p>
        </w:tc>
        <w:tc>
          <w:tcPr>
            <w:tcW w:w="1680" w:type="dxa"/>
            <w:gridSpan w:val="2"/>
          </w:tcPr>
          <w:p w14:paraId="212B4AC0" w14:textId="1F037770" w:rsidR="00081059" w:rsidRDefault="00081059" w:rsidP="00081059">
            <w:pPr>
              <w:pStyle w:val="BodyText"/>
              <w:ind w:firstLine="0"/>
              <w:rPr>
                <w:lang w:eastAsia="en-US"/>
              </w:rPr>
            </w:pPr>
            <w:r>
              <w:rPr>
                <w:lang w:eastAsia="en-US"/>
              </w:rPr>
              <w:t>Expected Output</w:t>
            </w:r>
          </w:p>
        </w:tc>
      </w:tr>
      <w:tr w:rsidR="00081059" w14:paraId="1A1DB938" w14:textId="77777777" w:rsidTr="00081059">
        <w:tc>
          <w:tcPr>
            <w:tcW w:w="839" w:type="dxa"/>
          </w:tcPr>
          <w:p w14:paraId="06042478" w14:textId="6309BD15" w:rsidR="00081059" w:rsidRDefault="00081059" w:rsidP="00081059">
            <w:pPr>
              <w:pStyle w:val="BodyText"/>
              <w:ind w:firstLine="0"/>
              <w:rPr>
                <w:lang w:eastAsia="en-US"/>
              </w:rPr>
            </w:pPr>
            <w:r>
              <w:rPr>
                <w:lang w:eastAsia="en-US"/>
              </w:rPr>
              <w:t>D</w:t>
            </w:r>
          </w:p>
        </w:tc>
        <w:tc>
          <w:tcPr>
            <w:tcW w:w="839" w:type="dxa"/>
          </w:tcPr>
          <w:p w14:paraId="67F7B295" w14:textId="0DF4730F" w:rsidR="00081059" w:rsidRDefault="00081059" w:rsidP="00081059">
            <w:pPr>
              <w:pStyle w:val="BodyText"/>
              <w:ind w:firstLine="0"/>
              <w:rPr>
                <w:lang w:eastAsia="en-US"/>
              </w:rPr>
            </w:pPr>
            <w:r>
              <w:rPr>
                <w:lang w:eastAsia="en-US"/>
              </w:rPr>
              <w:t>Q</w:t>
            </w:r>
          </w:p>
        </w:tc>
        <w:tc>
          <w:tcPr>
            <w:tcW w:w="839" w:type="dxa"/>
          </w:tcPr>
          <w:p w14:paraId="248AF7AA" w14:textId="75EEB640" w:rsidR="00081059" w:rsidRDefault="00081059" w:rsidP="00081059">
            <w:pPr>
              <w:pStyle w:val="BodyText"/>
              <w:ind w:firstLine="0"/>
              <w:rPr>
                <w:lang w:eastAsia="en-US"/>
              </w:rPr>
            </w:pPr>
            <w:r>
              <w:rPr>
                <w:lang w:eastAsia="en-US"/>
              </w:rPr>
              <w:t>Q\</w:t>
            </w:r>
          </w:p>
        </w:tc>
        <w:tc>
          <w:tcPr>
            <w:tcW w:w="840" w:type="dxa"/>
          </w:tcPr>
          <w:p w14:paraId="024C0011" w14:textId="61D2B11B" w:rsidR="00081059" w:rsidRDefault="00081059" w:rsidP="00081059">
            <w:pPr>
              <w:pStyle w:val="BodyText"/>
              <w:ind w:firstLine="0"/>
              <w:rPr>
                <w:lang w:eastAsia="en-US"/>
              </w:rPr>
            </w:pPr>
            <w:r>
              <w:rPr>
                <w:lang w:eastAsia="en-US"/>
              </w:rPr>
              <w:t>Q</w:t>
            </w:r>
          </w:p>
        </w:tc>
        <w:tc>
          <w:tcPr>
            <w:tcW w:w="840" w:type="dxa"/>
          </w:tcPr>
          <w:p w14:paraId="590622DE" w14:textId="6AE13C63" w:rsidR="00081059" w:rsidRDefault="00081059" w:rsidP="00081059">
            <w:pPr>
              <w:pStyle w:val="BodyText"/>
              <w:ind w:firstLine="0"/>
              <w:rPr>
                <w:lang w:eastAsia="en-US"/>
              </w:rPr>
            </w:pPr>
            <w:r>
              <w:rPr>
                <w:lang w:eastAsia="en-US"/>
              </w:rPr>
              <w:t>Q\</w:t>
            </w:r>
          </w:p>
        </w:tc>
      </w:tr>
      <w:tr w:rsidR="00081059" w14:paraId="21D8104D" w14:textId="77777777" w:rsidTr="00081059">
        <w:tc>
          <w:tcPr>
            <w:tcW w:w="839" w:type="dxa"/>
          </w:tcPr>
          <w:p w14:paraId="01575C42" w14:textId="07A7ADB7" w:rsidR="00081059" w:rsidRDefault="00081059" w:rsidP="00081059">
            <w:pPr>
              <w:pStyle w:val="BodyText"/>
              <w:ind w:firstLine="0"/>
              <w:rPr>
                <w:lang w:eastAsia="en-US"/>
              </w:rPr>
            </w:pPr>
            <w:r>
              <w:rPr>
                <w:lang w:eastAsia="en-US"/>
              </w:rPr>
              <w:t>0</w:t>
            </w:r>
          </w:p>
        </w:tc>
        <w:tc>
          <w:tcPr>
            <w:tcW w:w="839" w:type="dxa"/>
          </w:tcPr>
          <w:p w14:paraId="0F7B0B53" w14:textId="5DD68B2A" w:rsidR="00081059" w:rsidRDefault="00081059" w:rsidP="00081059">
            <w:pPr>
              <w:pStyle w:val="BodyText"/>
              <w:ind w:firstLine="0"/>
              <w:rPr>
                <w:lang w:eastAsia="en-US"/>
              </w:rPr>
            </w:pPr>
            <w:r>
              <w:rPr>
                <w:lang w:eastAsia="en-US"/>
              </w:rPr>
              <w:t>1</w:t>
            </w:r>
          </w:p>
        </w:tc>
        <w:tc>
          <w:tcPr>
            <w:tcW w:w="839" w:type="dxa"/>
          </w:tcPr>
          <w:p w14:paraId="7E6E1D3B" w14:textId="07CBBA86" w:rsidR="00081059" w:rsidRDefault="00081059" w:rsidP="00081059">
            <w:pPr>
              <w:pStyle w:val="BodyText"/>
              <w:ind w:firstLine="0"/>
              <w:rPr>
                <w:lang w:eastAsia="en-US"/>
              </w:rPr>
            </w:pPr>
            <w:r>
              <w:rPr>
                <w:lang w:eastAsia="en-US"/>
              </w:rPr>
              <w:t>0</w:t>
            </w:r>
          </w:p>
        </w:tc>
        <w:tc>
          <w:tcPr>
            <w:tcW w:w="840" w:type="dxa"/>
          </w:tcPr>
          <w:p w14:paraId="616460F9" w14:textId="69667588" w:rsidR="00081059" w:rsidRDefault="00081059" w:rsidP="00081059">
            <w:pPr>
              <w:pStyle w:val="BodyText"/>
              <w:ind w:firstLine="0"/>
              <w:rPr>
                <w:lang w:eastAsia="en-US"/>
              </w:rPr>
            </w:pPr>
            <w:r>
              <w:rPr>
                <w:lang w:eastAsia="en-US"/>
              </w:rPr>
              <w:t>1</w:t>
            </w:r>
          </w:p>
        </w:tc>
        <w:tc>
          <w:tcPr>
            <w:tcW w:w="840" w:type="dxa"/>
          </w:tcPr>
          <w:p w14:paraId="21E55B0E" w14:textId="641CA5C5" w:rsidR="00081059" w:rsidRDefault="00081059" w:rsidP="00081059">
            <w:pPr>
              <w:pStyle w:val="BodyText"/>
              <w:ind w:firstLine="0"/>
              <w:rPr>
                <w:lang w:eastAsia="en-US"/>
              </w:rPr>
            </w:pPr>
            <w:r>
              <w:rPr>
                <w:lang w:eastAsia="en-US"/>
              </w:rPr>
              <w:t>0</w:t>
            </w:r>
          </w:p>
        </w:tc>
      </w:tr>
      <w:tr w:rsidR="00081059" w14:paraId="0F2293E6" w14:textId="77777777" w:rsidTr="00081059">
        <w:tc>
          <w:tcPr>
            <w:tcW w:w="839" w:type="dxa"/>
          </w:tcPr>
          <w:p w14:paraId="78F614A3" w14:textId="46C00C36" w:rsidR="00081059" w:rsidRDefault="00081059" w:rsidP="00081059">
            <w:pPr>
              <w:pStyle w:val="BodyText"/>
              <w:ind w:firstLine="0"/>
              <w:rPr>
                <w:lang w:eastAsia="en-US"/>
              </w:rPr>
            </w:pPr>
            <w:r>
              <w:rPr>
                <w:lang w:eastAsia="en-US"/>
              </w:rPr>
              <w:t>1</w:t>
            </w:r>
          </w:p>
        </w:tc>
        <w:tc>
          <w:tcPr>
            <w:tcW w:w="839" w:type="dxa"/>
          </w:tcPr>
          <w:p w14:paraId="1382BA09" w14:textId="0AA5A500" w:rsidR="00081059" w:rsidRDefault="00081059" w:rsidP="00081059">
            <w:pPr>
              <w:pStyle w:val="BodyText"/>
              <w:ind w:firstLine="0"/>
              <w:rPr>
                <w:lang w:eastAsia="en-US"/>
              </w:rPr>
            </w:pPr>
            <w:r>
              <w:rPr>
                <w:lang w:eastAsia="en-US"/>
              </w:rPr>
              <w:t>0</w:t>
            </w:r>
          </w:p>
        </w:tc>
        <w:tc>
          <w:tcPr>
            <w:tcW w:w="839" w:type="dxa"/>
          </w:tcPr>
          <w:p w14:paraId="1927B8D3" w14:textId="2DBF6E8A" w:rsidR="00081059" w:rsidRDefault="00081059" w:rsidP="00081059">
            <w:pPr>
              <w:pStyle w:val="BodyText"/>
              <w:ind w:firstLine="0"/>
              <w:rPr>
                <w:lang w:eastAsia="en-US"/>
              </w:rPr>
            </w:pPr>
            <w:r>
              <w:rPr>
                <w:lang w:eastAsia="en-US"/>
              </w:rPr>
              <w:t>1</w:t>
            </w:r>
          </w:p>
        </w:tc>
        <w:tc>
          <w:tcPr>
            <w:tcW w:w="840" w:type="dxa"/>
          </w:tcPr>
          <w:p w14:paraId="23EA2A0E" w14:textId="1AB7D5B9" w:rsidR="00081059" w:rsidRDefault="00081059" w:rsidP="00081059">
            <w:pPr>
              <w:pStyle w:val="BodyText"/>
              <w:ind w:firstLine="0"/>
              <w:rPr>
                <w:lang w:eastAsia="en-US"/>
              </w:rPr>
            </w:pPr>
            <w:r>
              <w:rPr>
                <w:lang w:eastAsia="en-US"/>
              </w:rPr>
              <w:t>0</w:t>
            </w:r>
          </w:p>
        </w:tc>
        <w:tc>
          <w:tcPr>
            <w:tcW w:w="840" w:type="dxa"/>
          </w:tcPr>
          <w:p w14:paraId="787E0FF0" w14:textId="3A106097" w:rsidR="00081059" w:rsidRDefault="00081059" w:rsidP="00081059">
            <w:pPr>
              <w:pStyle w:val="BodyText"/>
              <w:ind w:firstLine="0"/>
              <w:rPr>
                <w:lang w:eastAsia="en-US"/>
              </w:rPr>
            </w:pPr>
            <w:r>
              <w:rPr>
                <w:lang w:eastAsia="en-US"/>
              </w:rPr>
              <w:t>0</w:t>
            </w:r>
          </w:p>
        </w:tc>
      </w:tr>
      <w:tr w:rsidR="00081059" w14:paraId="23F73562" w14:textId="77777777" w:rsidTr="00081059">
        <w:tc>
          <w:tcPr>
            <w:tcW w:w="839" w:type="dxa"/>
          </w:tcPr>
          <w:p w14:paraId="3C90860B" w14:textId="50A15F70" w:rsidR="00081059" w:rsidRDefault="00081059" w:rsidP="00081059">
            <w:pPr>
              <w:pStyle w:val="BodyText"/>
              <w:ind w:firstLine="0"/>
              <w:rPr>
                <w:lang w:eastAsia="en-US"/>
              </w:rPr>
            </w:pPr>
            <w:r>
              <w:rPr>
                <w:lang w:eastAsia="en-US"/>
              </w:rPr>
              <w:t>0</w:t>
            </w:r>
          </w:p>
        </w:tc>
        <w:tc>
          <w:tcPr>
            <w:tcW w:w="839" w:type="dxa"/>
          </w:tcPr>
          <w:p w14:paraId="0F732346" w14:textId="0FB7A335" w:rsidR="00081059" w:rsidRDefault="00081059" w:rsidP="00081059">
            <w:pPr>
              <w:pStyle w:val="BodyText"/>
              <w:ind w:firstLine="0"/>
              <w:rPr>
                <w:lang w:eastAsia="en-US"/>
              </w:rPr>
            </w:pPr>
            <w:r>
              <w:rPr>
                <w:lang w:eastAsia="en-US"/>
              </w:rPr>
              <w:t>1</w:t>
            </w:r>
          </w:p>
        </w:tc>
        <w:tc>
          <w:tcPr>
            <w:tcW w:w="839" w:type="dxa"/>
          </w:tcPr>
          <w:p w14:paraId="4F1CEEA6" w14:textId="24005F07" w:rsidR="00081059" w:rsidRDefault="00081059" w:rsidP="00081059">
            <w:pPr>
              <w:pStyle w:val="BodyText"/>
              <w:ind w:firstLine="0"/>
              <w:rPr>
                <w:lang w:eastAsia="en-US"/>
              </w:rPr>
            </w:pPr>
            <w:r>
              <w:rPr>
                <w:lang w:eastAsia="en-US"/>
              </w:rPr>
              <w:t>0</w:t>
            </w:r>
          </w:p>
        </w:tc>
        <w:tc>
          <w:tcPr>
            <w:tcW w:w="840" w:type="dxa"/>
          </w:tcPr>
          <w:p w14:paraId="23FC3551" w14:textId="198EE297" w:rsidR="00081059" w:rsidRDefault="00081059" w:rsidP="00081059">
            <w:pPr>
              <w:pStyle w:val="BodyText"/>
              <w:ind w:firstLine="0"/>
              <w:rPr>
                <w:lang w:eastAsia="en-US"/>
              </w:rPr>
            </w:pPr>
            <w:r>
              <w:rPr>
                <w:lang w:eastAsia="en-US"/>
              </w:rPr>
              <w:t>1</w:t>
            </w:r>
          </w:p>
        </w:tc>
        <w:tc>
          <w:tcPr>
            <w:tcW w:w="840" w:type="dxa"/>
          </w:tcPr>
          <w:p w14:paraId="1C771D45" w14:textId="21565B85" w:rsidR="00081059" w:rsidRDefault="00081059" w:rsidP="00081059">
            <w:pPr>
              <w:pStyle w:val="BodyText"/>
              <w:ind w:firstLine="0"/>
              <w:rPr>
                <w:lang w:eastAsia="en-US"/>
              </w:rPr>
            </w:pPr>
            <w:r>
              <w:rPr>
                <w:lang w:eastAsia="en-US"/>
              </w:rPr>
              <w:t>0</w:t>
            </w:r>
          </w:p>
        </w:tc>
      </w:tr>
      <w:tr w:rsidR="00081059" w14:paraId="2B2AC6B3" w14:textId="77777777" w:rsidTr="00081059">
        <w:tc>
          <w:tcPr>
            <w:tcW w:w="839" w:type="dxa"/>
          </w:tcPr>
          <w:p w14:paraId="77BFCDE3" w14:textId="231594A6" w:rsidR="00081059" w:rsidRDefault="00081059" w:rsidP="00081059">
            <w:pPr>
              <w:pStyle w:val="BodyText"/>
              <w:ind w:firstLine="0"/>
              <w:rPr>
                <w:lang w:eastAsia="en-US"/>
              </w:rPr>
            </w:pPr>
            <w:r>
              <w:rPr>
                <w:lang w:eastAsia="en-US"/>
              </w:rPr>
              <w:t>Z</w:t>
            </w:r>
          </w:p>
        </w:tc>
        <w:tc>
          <w:tcPr>
            <w:tcW w:w="839" w:type="dxa"/>
          </w:tcPr>
          <w:p w14:paraId="144A804B" w14:textId="12FCD032" w:rsidR="00081059" w:rsidRDefault="00081059" w:rsidP="00081059">
            <w:pPr>
              <w:pStyle w:val="BodyText"/>
              <w:ind w:firstLine="0"/>
              <w:rPr>
                <w:lang w:eastAsia="en-US"/>
              </w:rPr>
            </w:pPr>
            <w:r>
              <w:rPr>
                <w:lang w:eastAsia="en-US"/>
              </w:rPr>
              <w:t>0</w:t>
            </w:r>
          </w:p>
        </w:tc>
        <w:tc>
          <w:tcPr>
            <w:tcW w:w="839" w:type="dxa"/>
          </w:tcPr>
          <w:p w14:paraId="0928766C" w14:textId="3D4A608A" w:rsidR="00081059" w:rsidRDefault="00081059" w:rsidP="00081059">
            <w:pPr>
              <w:pStyle w:val="BodyText"/>
              <w:ind w:firstLine="0"/>
              <w:rPr>
                <w:lang w:eastAsia="en-US"/>
              </w:rPr>
            </w:pPr>
            <w:r>
              <w:rPr>
                <w:lang w:eastAsia="en-US"/>
              </w:rPr>
              <w:t>1</w:t>
            </w:r>
          </w:p>
        </w:tc>
        <w:tc>
          <w:tcPr>
            <w:tcW w:w="840" w:type="dxa"/>
          </w:tcPr>
          <w:p w14:paraId="7053B10C" w14:textId="1997802B" w:rsidR="00081059" w:rsidRDefault="00081059" w:rsidP="00081059">
            <w:pPr>
              <w:pStyle w:val="BodyText"/>
              <w:ind w:firstLine="0"/>
              <w:rPr>
                <w:lang w:eastAsia="en-US"/>
              </w:rPr>
            </w:pPr>
            <w:r>
              <w:rPr>
                <w:lang w:eastAsia="en-US"/>
              </w:rPr>
              <w:t>1</w:t>
            </w:r>
          </w:p>
        </w:tc>
        <w:tc>
          <w:tcPr>
            <w:tcW w:w="840" w:type="dxa"/>
          </w:tcPr>
          <w:p w14:paraId="55BC12D1" w14:textId="0901CEEB" w:rsidR="00081059" w:rsidRDefault="00081059" w:rsidP="00081059">
            <w:pPr>
              <w:pStyle w:val="BodyText"/>
              <w:ind w:firstLine="0"/>
              <w:rPr>
                <w:lang w:eastAsia="en-US"/>
              </w:rPr>
            </w:pPr>
            <w:r>
              <w:rPr>
                <w:lang w:eastAsia="en-US"/>
              </w:rPr>
              <w:t>1</w:t>
            </w:r>
          </w:p>
        </w:tc>
      </w:tr>
    </w:tbl>
    <w:p w14:paraId="30879981" w14:textId="63BFDE25" w:rsidR="00073EA5" w:rsidRDefault="00081059" w:rsidP="00081059">
      <w:pPr>
        <w:pStyle w:val="BodyText"/>
        <w:ind w:firstLine="0"/>
        <w:rPr>
          <w:lang w:eastAsia="en-US"/>
        </w:rPr>
      </w:pPr>
      <w:r>
        <w:rPr>
          <w:lang w:eastAsia="en-US"/>
        </w:rPr>
        <w:t xml:space="preserve">     The expected output was only included to demonstrate my previous ignorance.</w:t>
      </w:r>
    </w:p>
    <w:p w14:paraId="50AEFA29" w14:textId="77777777" w:rsidR="00081059" w:rsidRDefault="00081059" w:rsidP="00081059">
      <w:pPr>
        <w:pStyle w:val="BodyText"/>
        <w:ind w:firstLine="0"/>
        <w:rPr>
          <w:lang w:eastAsia="en-US"/>
        </w:rPr>
      </w:pPr>
    </w:p>
    <w:p w14:paraId="7A95B07F" w14:textId="77777777" w:rsidR="006F362B" w:rsidRDefault="00081059" w:rsidP="00081059">
      <w:pPr>
        <w:pStyle w:val="BodyText"/>
        <w:ind w:firstLine="0"/>
        <w:rPr>
          <w:lang w:eastAsia="en-US"/>
        </w:rPr>
      </w:pPr>
      <w:r>
        <w:rPr>
          <w:lang w:eastAsia="en-US"/>
        </w:rPr>
        <w:t xml:space="preserve">     Finally, I built a circuit with flip-flops using DSCH.  I used D-positive edged trigger flipflops.  This circuit was configured to act as a counter.  The hex display in the circuit counts each time clock is triggered and data is also </w:t>
      </w:r>
      <w:r w:rsidR="006F362B">
        <w:rPr>
          <w:lang w:eastAsia="en-US"/>
        </w:rPr>
        <w:t xml:space="preserve">active.  Here is a copy of my schematic.  </w:t>
      </w:r>
    </w:p>
    <w:p w14:paraId="173F2F2F" w14:textId="5BA0F57E" w:rsidR="006F362B" w:rsidRDefault="006F362B" w:rsidP="00081059">
      <w:pPr>
        <w:pStyle w:val="BodyText"/>
        <w:ind w:firstLine="0"/>
        <w:rPr>
          <w:lang w:eastAsia="en-US"/>
        </w:rPr>
      </w:pPr>
      <w:bookmarkStart w:id="0" w:name="_GoBack"/>
      <w:bookmarkEnd w:id="0"/>
      <w:r>
        <w:rPr>
          <w:noProof/>
          <w:lang w:eastAsia="en-US"/>
        </w:rPr>
        <w:lastRenderedPageBreak/>
        <w:drawing>
          <wp:inline distT="0" distB="0" distL="0" distR="0" wp14:anchorId="39E9C4DD" wp14:editId="26F25382">
            <wp:extent cx="3204845" cy="2099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4.PNG"/>
                    <pic:cNvPicPr/>
                  </pic:nvPicPr>
                  <pic:blipFill>
                    <a:blip r:embed="rId15">
                      <a:extLst>
                        <a:ext uri="{28A0092B-C50C-407E-A947-70E740481C1C}">
                          <a14:useLocalDpi xmlns:a14="http://schemas.microsoft.com/office/drawing/2010/main" val="0"/>
                        </a:ext>
                      </a:extLst>
                    </a:blip>
                    <a:stretch>
                      <a:fillRect/>
                    </a:stretch>
                  </pic:blipFill>
                  <pic:spPr>
                    <a:xfrm>
                      <a:off x="0" y="0"/>
                      <a:ext cx="3204845" cy="2099310"/>
                    </a:xfrm>
                    <a:prstGeom prst="rect">
                      <a:avLst/>
                    </a:prstGeom>
                  </pic:spPr>
                </pic:pic>
              </a:graphicData>
            </a:graphic>
          </wp:inline>
        </w:drawing>
      </w:r>
    </w:p>
    <w:p w14:paraId="224904AA" w14:textId="77777777" w:rsidR="006F362B" w:rsidRDefault="006F362B" w:rsidP="00081059">
      <w:pPr>
        <w:pStyle w:val="BodyText"/>
        <w:ind w:firstLine="0"/>
        <w:rPr>
          <w:lang w:eastAsia="en-US"/>
        </w:rPr>
      </w:pPr>
    </w:p>
    <w:p w14:paraId="5D18BC5C" w14:textId="77777777" w:rsidR="00073EA5" w:rsidRPr="00156E72" w:rsidRDefault="00073EA5" w:rsidP="00156E72">
      <w:pPr>
        <w:pStyle w:val="BodyText"/>
        <w:rPr>
          <w:lang w:eastAsia="en-US"/>
        </w:rPr>
      </w:pPr>
    </w:p>
    <w:p w14:paraId="03D57722" w14:textId="77777777" w:rsidR="00073EA5" w:rsidRDefault="00073EA5" w:rsidP="00BA2385">
      <w:pPr>
        <w:pStyle w:val="BodyText"/>
        <w:keepNext/>
        <w:ind w:firstLine="0"/>
        <w:rPr>
          <w:highlight w:val="yellow"/>
        </w:rPr>
      </w:pPr>
      <w:r>
        <w:rPr>
          <w:highlight w:val="yellow"/>
        </w:rPr>
        <w:t xml:space="preserve">     </w:t>
      </w:r>
    </w:p>
    <w:p w14:paraId="794BE039" w14:textId="77777777" w:rsidR="006A7360" w:rsidRDefault="00B25868" w:rsidP="006A7360">
      <w:pPr>
        <w:pStyle w:val="Heading1"/>
      </w:pPr>
      <w:r>
        <w:t>Conclusion</w:t>
      </w:r>
    </w:p>
    <w:p w14:paraId="6EE5DB19" w14:textId="4112F8D6" w:rsidR="009711C3" w:rsidRDefault="006F362B">
      <w:pPr>
        <w:pStyle w:val="BodyText"/>
      </w:pPr>
      <w:r>
        <w:t xml:space="preserve">Latches and flipflops are the foundational building-blocks of sequential logic.  It is important to understand there underpinnings in order to utilize our digital resources most efficiently.  There were several instances where my expected results varied widely from my actual results.  This is because I was operating without detailed knowledge concerning sequential logic.  This has since been corrected.  </w:t>
      </w:r>
    </w:p>
    <w:p w14:paraId="72589F3D" w14:textId="77777777" w:rsidR="009711C3" w:rsidRDefault="009711C3" w:rsidP="00F759F7">
      <w:pPr>
        <w:pStyle w:val="BodyText"/>
      </w:pPr>
    </w:p>
    <w:p w14:paraId="47ECA154" w14:textId="77777777" w:rsidR="006A7360" w:rsidRDefault="006A7360" w:rsidP="006A7360">
      <w:pPr>
        <w:pStyle w:val="references"/>
        <w:sectPr w:rsidR="006A7360">
          <w:type w:val="continuous"/>
          <w:pgSz w:w="12240" w:h="15840"/>
          <w:pgMar w:top="1080" w:right="893" w:bottom="1440" w:left="893" w:header="720" w:footer="720" w:gutter="0"/>
          <w:cols w:num="2" w:space="360"/>
          <w:docGrid w:linePitch="360"/>
        </w:sectPr>
      </w:pPr>
    </w:p>
    <w:p w14:paraId="0FEDBF2D" w14:textId="6A952453" w:rsidR="0072223B" w:rsidRDefault="0072223B"/>
    <w:sectPr w:rsidR="0072223B">
      <w:type w:val="continuous"/>
      <w:pgSz w:w="12240" w:h="15840"/>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53787" w14:textId="77777777" w:rsidR="005644D6" w:rsidRDefault="005644D6" w:rsidP="00A365E8">
      <w:r>
        <w:separator/>
      </w:r>
    </w:p>
  </w:endnote>
  <w:endnote w:type="continuationSeparator" w:id="0">
    <w:p w14:paraId="07206B50" w14:textId="77777777" w:rsidR="005644D6" w:rsidRDefault="005644D6" w:rsidP="00A36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87A9E" w14:textId="77777777" w:rsidR="005644D6" w:rsidRDefault="005644D6" w:rsidP="00A365E8">
      <w:r>
        <w:separator/>
      </w:r>
    </w:p>
  </w:footnote>
  <w:footnote w:type="continuationSeparator" w:id="0">
    <w:p w14:paraId="10E4CB0B" w14:textId="77777777" w:rsidR="005644D6" w:rsidRDefault="005644D6" w:rsidP="00A365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6"/>
    <w:lvl w:ilvl="0">
      <w:start w:val="1"/>
      <w:numFmt w:val="upperRoman"/>
      <w:pStyle w:val="tablehead"/>
      <w:suff w:val="space"/>
      <w:lvlText w:val="TABLE %1. "/>
      <w:lvlJc w:val="left"/>
      <w:pPr>
        <w:tabs>
          <w:tab w:val="num" w:pos="0"/>
        </w:tabs>
        <w:ind w:left="0" w:firstLine="0"/>
      </w:pPr>
      <w:rPr>
        <w:rFonts w:ascii="Times New Roman" w:hAnsi="Times New Roman" w:cs="Times New Roman"/>
        <w:b w:val="0"/>
        <w:bCs w:val="0"/>
        <w:i w:val="0"/>
        <w:iCs w:val="0"/>
        <w:sz w:val="16"/>
        <w:szCs w:val="16"/>
      </w:rPr>
    </w:lvl>
  </w:abstractNum>
  <w:abstractNum w:abstractNumId="5">
    <w:nsid w:val="00000006"/>
    <w:multiLevelType w:val="singleLevel"/>
    <w:tmpl w:val="00000006"/>
    <w:name w:val="WW8Num7"/>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color w:val="auto"/>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128"/>
    <w:rsid w:val="000619D2"/>
    <w:rsid w:val="00073EA5"/>
    <w:rsid w:val="00081059"/>
    <w:rsid w:val="000A5F16"/>
    <w:rsid w:val="00156E72"/>
    <w:rsid w:val="001A4D9A"/>
    <w:rsid w:val="001D0266"/>
    <w:rsid w:val="001F1A4C"/>
    <w:rsid w:val="0020000A"/>
    <w:rsid w:val="003C4EDA"/>
    <w:rsid w:val="0049581F"/>
    <w:rsid w:val="0049736B"/>
    <w:rsid w:val="00552BD3"/>
    <w:rsid w:val="00560117"/>
    <w:rsid w:val="005644D6"/>
    <w:rsid w:val="00570AF0"/>
    <w:rsid w:val="00572FA0"/>
    <w:rsid w:val="00573CAC"/>
    <w:rsid w:val="00592489"/>
    <w:rsid w:val="005C0C53"/>
    <w:rsid w:val="005C2440"/>
    <w:rsid w:val="005C6084"/>
    <w:rsid w:val="00604B40"/>
    <w:rsid w:val="00607503"/>
    <w:rsid w:val="00612448"/>
    <w:rsid w:val="00631128"/>
    <w:rsid w:val="006323A1"/>
    <w:rsid w:val="006363E0"/>
    <w:rsid w:val="00656F53"/>
    <w:rsid w:val="00695A0B"/>
    <w:rsid w:val="006A7360"/>
    <w:rsid w:val="006B2C21"/>
    <w:rsid w:val="006C5482"/>
    <w:rsid w:val="006F362B"/>
    <w:rsid w:val="007069F6"/>
    <w:rsid w:val="0072223B"/>
    <w:rsid w:val="00747C3F"/>
    <w:rsid w:val="00777720"/>
    <w:rsid w:val="007A4C15"/>
    <w:rsid w:val="007A61F3"/>
    <w:rsid w:val="00800DC2"/>
    <w:rsid w:val="00837824"/>
    <w:rsid w:val="00841F38"/>
    <w:rsid w:val="00844888"/>
    <w:rsid w:val="00844B36"/>
    <w:rsid w:val="008647A1"/>
    <w:rsid w:val="00890C34"/>
    <w:rsid w:val="008B4996"/>
    <w:rsid w:val="008F04B4"/>
    <w:rsid w:val="009711C3"/>
    <w:rsid w:val="009A0B88"/>
    <w:rsid w:val="009A280D"/>
    <w:rsid w:val="009D4A29"/>
    <w:rsid w:val="009F3463"/>
    <w:rsid w:val="00A1291D"/>
    <w:rsid w:val="00A1705E"/>
    <w:rsid w:val="00A365E8"/>
    <w:rsid w:val="00A77D0C"/>
    <w:rsid w:val="00AC4A8B"/>
    <w:rsid w:val="00AD3F5A"/>
    <w:rsid w:val="00B0408E"/>
    <w:rsid w:val="00B17A82"/>
    <w:rsid w:val="00B25868"/>
    <w:rsid w:val="00B301B0"/>
    <w:rsid w:val="00B749D6"/>
    <w:rsid w:val="00B77D03"/>
    <w:rsid w:val="00BA2385"/>
    <w:rsid w:val="00BD083E"/>
    <w:rsid w:val="00BD66BA"/>
    <w:rsid w:val="00C40D73"/>
    <w:rsid w:val="00CD59EA"/>
    <w:rsid w:val="00D04FA5"/>
    <w:rsid w:val="00D1670B"/>
    <w:rsid w:val="00D43EE9"/>
    <w:rsid w:val="00D74D17"/>
    <w:rsid w:val="00DB5995"/>
    <w:rsid w:val="00EB4C43"/>
    <w:rsid w:val="00F04977"/>
    <w:rsid w:val="00F07246"/>
    <w:rsid w:val="00F2463B"/>
    <w:rsid w:val="00F759F7"/>
    <w:rsid w:val="00FB0E63"/>
    <w:rsid w:val="00FE2204"/>
    <w:rsid w:val="00FE77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84E7E93"/>
  <w15:docId w15:val="{7558B4A9-FBB2-4DD1-8FFF-341D264F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1z4">
    <w:name w:val="WW8Num1z4"/>
    <w:rPr>
      <w:rFonts w:cs="Times New Roman"/>
    </w:rPr>
  </w:style>
  <w:style w:type="character" w:customStyle="1" w:styleId="WW-Absatz-Standardschriftart1111111">
    <w:name w:val="WW-Absatz-Standardschriftart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paragraph" w:styleId="BodyTextIndent">
    <w:name w:val="Body Text Indent"/>
    <w:basedOn w:val="Normal"/>
    <w:link w:val="BodyTextIndentChar"/>
    <w:uiPriority w:val="99"/>
    <w:semiHidden/>
    <w:unhideWhenUsed/>
    <w:rsid w:val="00FE2204"/>
    <w:pPr>
      <w:spacing w:after="120"/>
      <w:ind w:left="360"/>
    </w:pPr>
  </w:style>
  <w:style w:type="character" w:customStyle="1" w:styleId="BodyTextIndentChar">
    <w:name w:val="Body Text Indent Char"/>
    <w:basedOn w:val="DefaultParagraphFont"/>
    <w:link w:val="BodyTextIndent"/>
    <w:uiPriority w:val="99"/>
    <w:semiHidden/>
    <w:rsid w:val="00FE2204"/>
    <w:rPr>
      <w:rFonts w:eastAsia="SimSun"/>
      <w:lang w:eastAsia="zh-CN"/>
    </w:rPr>
  </w:style>
  <w:style w:type="paragraph" w:styleId="BalloonText">
    <w:name w:val="Balloon Text"/>
    <w:basedOn w:val="Normal"/>
    <w:link w:val="BalloonTextChar"/>
    <w:uiPriority w:val="99"/>
    <w:semiHidden/>
    <w:unhideWhenUsed/>
    <w:rsid w:val="00B17A82"/>
    <w:rPr>
      <w:rFonts w:ascii="Tahoma" w:hAnsi="Tahoma" w:cs="Tahoma"/>
      <w:sz w:val="16"/>
      <w:szCs w:val="16"/>
    </w:rPr>
  </w:style>
  <w:style w:type="character" w:customStyle="1" w:styleId="BalloonTextChar">
    <w:name w:val="Balloon Text Char"/>
    <w:basedOn w:val="DefaultParagraphFont"/>
    <w:link w:val="BalloonText"/>
    <w:uiPriority w:val="99"/>
    <w:semiHidden/>
    <w:rsid w:val="00B17A82"/>
    <w:rPr>
      <w:rFonts w:ascii="Tahoma" w:eastAsia="SimSun" w:hAnsi="Tahoma" w:cs="Tahoma"/>
      <w:sz w:val="16"/>
      <w:szCs w:val="16"/>
      <w:lang w:eastAsia="zh-CN"/>
    </w:rPr>
  </w:style>
  <w:style w:type="paragraph" w:styleId="BodyText2">
    <w:name w:val="Body Text 2"/>
    <w:basedOn w:val="Normal"/>
    <w:link w:val="BodyText2Char"/>
    <w:uiPriority w:val="99"/>
    <w:semiHidden/>
    <w:unhideWhenUsed/>
    <w:rsid w:val="006B2C21"/>
    <w:pPr>
      <w:spacing w:after="120" w:line="480" w:lineRule="auto"/>
    </w:pPr>
  </w:style>
  <w:style w:type="character" w:customStyle="1" w:styleId="BodyText2Char">
    <w:name w:val="Body Text 2 Char"/>
    <w:basedOn w:val="DefaultParagraphFont"/>
    <w:link w:val="BodyText2"/>
    <w:uiPriority w:val="99"/>
    <w:semiHidden/>
    <w:rsid w:val="006B2C21"/>
    <w:rPr>
      <w:rFonts w:eastAsia="SimSun"/>
      <w:lang w:eastAsia="zh-CN"/>
    </w:rPr>
  </w:style>
  <w:style w:type="paragraph" w:styleId="Header">
    <w:name w:val="header"/>
    <w:basedOn w:val="Normal"/>
    <w:link w:val="HeaderChar"/>
    <w:uiPriority w:val="99"/>
    <w:unhideWhenUsed/>
    <w:rsid w:val="00A365E8"/>
    <w:pPr>
      <w:tabs>
        <w:tab w:val="center" w:pos="4680"/>
        <w:tab w:val="right" w:pos="9360"/>
      </w:tabs>
    </w:pPr>
  </w:style>
  <w:style w:type="character" w:customStyle="1" w:styleId="HeaderChar">
    <w:name w:val="Header Char"/>
    <w:basedOn w:val="DefaultParagraphFont"/>
    <w:link w:val="Header"/>
    <w:uiPriority w:val="99"/>
    <w:rsid w:val="00A365E8"/>
    <w:rPr>
      <w:rFonts w:eastAsia="SimSun"/>
      <w:lang w:eastAsia="zh-CN"/>
    </w:rPr>
  </w:style>
  <w:style w:type="paragraph" w:styleId="Footer">
    <w:name w:val="footer"/>
    <w:basedOn w:val="Normal"/>
    <w:link w:val="FooterChar"/>
    <w:uiPriority w:val="99"/>
    <w:unhideWhenUsed/>
    <w:rsid w:val="00A365E8"/>
    <w:pPr>
      <w:tabs>
        <w:tab w:val="center" w:pos="4680"/>
        <w:tab w:val="right" w:pos="9360"/>
      </w:tabs>
    </w:pPr>
  </w:style>
  <w:style w:type="character" w:customStyle="1" w:styleId="FooterChar">
    <w:name w:val="Footer Char"/>
    <w:basedOn w:val="DefaultParagraphFont"/>
    <w:link w:val="Footer"/>
    <w:uiPriority w:val="99"/>
    <w:rsid w:val="00A365E8"/>
    <w:rPr>
      <w:rFonts w:eastAsia="SimSun"/>
      <w:lang w:eastAsia="zh-CN"/>
    </w:rPr>
  </w:style>
  <w:style w:type="character" w:styleId="Hyperlink">
    <w:name w:val="Hyperlink"/>
    <w:basedOn w:val="DefaultParagraphFont"/>
    <w:uiPriority w:val="99"/>
    <w:semiHidden/>
    <w:unhideWhenUsed/>
    <w:rsid w:val="007A4C15"/>
    <w:rPr>
      <w:color w:val="0000FF"/>
      <w:u w:val="single"/>
    </w:rPr>
  </w:style>
  <w:style w:type="character" w:styleId="FollowedHyperlink">
    <w:name w:val="FollowedHyperlink"/>
    <w:basedOn w:val="DefaultParagraphFont"/>
    <w:uiPriority w:val="99"/>
    <w:semiHidden/>
    <w:unhideWhenUsed/>
    <w:rsid w:val="007A4C15"/>
    <w:rPr>
      <w:color w:val="800080" w:themeColor="followedHyperlink"/>
      <w:u w:val="single"/>
    </w:rPr>
  </w:style>
  <w:style w:type="table" w:styleId="TableGrid">
    <w:name w:val="Table Grid"/>
    <w:basedOn w:val="TableNormal"/>
    <w:uiPriority w:val="59"/>
    <w:rsid w:val="00BA2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DB6FE-25B6-42AB-A08D-2DF711C41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USNA</Company>
  <LinksUpToDate>false</LinksUpToDate>
  <CharactersWithSpaces>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Johnson, Brent C</cp:lastModifiedBy>
  <cp:revision>5</cp:revision>
  <cp:lastPrinted>2014-02-10T03:25:00Z</cp:lastPrinted>
  <dcterms:created xsi:type="dcterms:W3CDTF">2015-04-02T13:22:00Z</dcterms:created>
  <dcterms:modified xsi:type="dcterms:W3CDTF">2015-04-03T18:50:00Z</dcterms:modified>
</cp:coreProperties>
</file>