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544863" w14:textId="5C3D66D5" w:rsidR="00552BD3" w:rsidRDefault="00C40D73">
      <w:pPr>
        <w:pStyle w:val="papersubtitle"/>
        <w:rPr>
          <w:sz w:val="48"/>
          <w:szCs w:val="48"/>
        </w:rPr>
      </w:pPr>
      <w:r>
        <w:rPr>
          <w:sz w:val="48"/>
          <w:szCs w:val="48"/>
        </w:rPr>
        <w:t xml:space="preserve">LAB </w:t>
      </w:r>
      <w:r w:rsidR="00EC4E7E">
        <w:rPr>
          <w:sz w:val="48"/>
          <w:szCs w:val="48"/>
        </w:rPr>
        <w:t>10</w:t>
      </w:r>
    </w:p>
    <w:p w14:paraId="7D69D926" w14:textId="514C5CDD" w:rsidR="00A365E8" w:rsidRDefault="00552BD3" w:rsidP="00A365E8">
      <w:pPr>
        <w:pStyle w:val="papersubtitle"/>
      </w:pPr>
      <w:r>
        <w:t>Labora</w:t>
      </w:r>
      <w:r w:rsidR="00A365E8">
        <w:t xml:space="preserve">tory Report for </w:t>
      </w:r>
      <w:r w:rsidR="00B749D6">
        <w:t>CS 2420</w:t>
      </w:r>
    </w:p>
    <w:p w14:paraId="60BC892E" w14:textId="77777777" w:rsidR="009711C3" w:rsidRDefault="009711C3" w:rsidP="008647A1">
      <w:pPr>
        <w:jc w:val="both"/>
        <w:sectPr w:rsidR="009711C3">
          <w:pgSz w:w="12240" w:h="15840"/>
          <w:pgMar w:top="1080" w:right="893" w:bottom="1440" w:left="893" w:header="720" w:footer="720" w:gutter="0"/>
          <w:cols w:space="720"/>
          <w:docGrid w:linePitch="360"/>
        </w:sectPr>
      </w:pPr>
    </w:p>
    <w:p w14:paraId="3BE785A6" w14:textId="26101939" w:rsidR="009711C3" w:rsidRDefault="009D4A29">
      <w:pPr>
        <w:pStyle w:val="Author"/>
        <w:rPr>
          <w:rFonts w:eastAsia="Times New Roman"/>
        </w:rPr>
      </w:pPr>
      <w:r>
        <w:lastRenderedPageBreak/>
        <w:t>Brent Johnson</w:t>
      </w:r>
    </w:p>
    <w:p w14:paraId="3BFF0646" w14:textId="7CEEA152" w:rsidR="009711C3" w:rsidRPr="009D4A29" w:rsidRDefault="009D4A29">
      <w:pPr>
        <w:pStyle w:val="Affiliation"/>
        <w:rPr>
          <w:rFonts w:eastAsia="Times New Roman"/>
        </w:rPr>
      </w:pPr>
      <w:r>
        <w:rPr>
          <w:rFonts w:eastAsia="Times New Roman"/>
        </w:rPr>
        <w:t>Computer Science</w:t>
      </w:r>
    </w:p>
    <w:p w14:paraId="4608BB08" w14:textId="12BA97B4" w:rsidR="009711C3" w:rsidRDefault="007A4C15">
      <w:pPr>
        <w:pStyle w:val="Affiliation"/>
        <w:rPr>
          <w:rFonts w:eastAsia="Times New Roman"/>
        </w:rPr>
      </w:pPr>
      <w:r>
        <w:rPr>
          <w:rFonts w:eastAsia="Times New Roman"/>
        </w:rPr>
        <w:t>Texas State University</w:t>
      </w:r>
    </w:p>
    <w:p w14:paraId="0E3B445F" w14:textId="1B5A87CB" w:rsidR="007A4C15" w:rsidRDefault="007A4C15">
      <w:pPr>
        <w:pStyle w:val="Affiliation"/>
      </w:pPr>
      <w:r>
        <w:rPr>
          <w:rFonts w:eastAsia="Times New Roman"/>
        </w:rPr>
        <w:t>Department of Computer Science</w:t>
      </w:r>
    </w:p>
    <w:p w14:paraId="57FBFE24" w14:textId="2B7BF340" w:rsidR="009711C3" w:rsidRDefault="009D4A29">
      <w:pPr>
        <w:pStyle w:val="Affiliation"/>
      </w:pPr>
      <w:r>
        <w:t>Bj1107</w:t>
      </w:r>
      <w:r w:rsidR="00552BD3">
        <w:t>@</w:t>
      </w:r>
      <w:r w:rsidR="007A4C15">
        <w:t>txstate</w:t>
      </w:r>
      <w:r w:rsidR="00552BD3">
        <w:t>.edu</w:t>
      </w:r>
    </w:p>
    <w:p w14:paraId="79519BEB" w14:textId="77777777" w:rsidR="009711C3" w:rsidRDefault="009711C3">
      <w:pPr>
        <w:pStyle w:val="Affiliation"/>
      </w:pPr>
    </w:p>
    <w:p w14:paraId="4AD77557" w14:textId="77777777" w:rsidR="00552BD3" w:rsidRDefault="00552BD3">
      <w:pPr>
        <w:sectPr w:rsidR="00552BD3" w:rsidSect="00552BD3">
          <w:type w:val="continuous"/>
          <w:pgSz w:w="12240" w:h="15840"/>
          <w:pgMar w:top="1080" w:right="893" w:bottom="1440" w:left="893" w:header="720" w:footer="720" w:gutter="0"/>
          <w:cols w:space="720"/>
          <w:docGrid w:linePitch="360"/>
        </w:sectPr>
      </w:pPr>
    </w:p>
    <w:p w14:paraId="46BD64E5" w14:textId="77777777" w:rsidR="009711C3" w:rsidRDefault="009711C3"/>
    <w:p w14:paraId="6AD47A4F" w14:textId="77777777" w:rsidR="009711C3" w:rsidRDefault="009711C3">
      <w:pPr>
        <w:sectPr w:rsidR="009711C3">
          <w:type w:val="continuous"/>
          <w:pgSz w:w="12240" w:h="15840"/>
          <w:pgMar w:top="1080" w:right="893" w:bottom="1440" w:left="893" w:header="720" w:footer="720" w:gutter="0"/>
          <w:cols w:space="720"/>
          <w:docGrid w:linePitch="360"/>
        </w:sectPr>
      </w:pPr>
    </w:p>
    <w:p w14:paraId="74650FB9" w14:textId="54C0FF91" w:rsidR="009711C3" w:rsidRDefault="00A1705E">
      <w:pPr>
        <w:pStyle w:val="Abstract"/>
        <w:rPr>
          <w:rFonts w:eastAsia="Times New Roman"/>
        </w:rPr>
      </w:pPr>
      <w:r>
        <w:rPr>
          <w:i/>
          <w:iCs/>
        </w:rPr>
        <w:lastRenderedPageBreak/>
        <w:t>Abstract</w:t>
      </w:r>
      <w:r w:rsidR="009D4A29">
        <w:rPr>
          <w:rFonts w:eastAsia="Times New Roman"/>
        </w:rPr>
        <w:t xml:space="preserve"> – </w:t>
      </w:r>
      <w:r w:rsidR="0049581F" w:rsidRPr="0049581F">
        <w:rPr>
          <w:rFonts w:eastAsia="Times New Roman"/>
        </w:rPr>
        <w:t> </w:t>
      </w:r>
      <w:r w:rsidR="008B37EC">
        <w:rPr>
          <w:rFonts w:eastAsia="Times New Roman"/>
        </w:rPr>
        <w:t>This lab was an opportunity for students to implement what they have learned about Mealy and Moore machines.  We were told to implement a simple stamp vending machine that accepts dollars and 50 cent pieces.  The machine issues change when too much money is inserted.</w:t>
      </w:r>
    </w:p>
    <w:p w14:paraId="427480AF" w14:textId="77777777" w:rsidR="0049581F" w:rsidRPr="009D4A29" w:rsidRDefault="0049581F">
      <w:pPr>
        <w:pStyle w:val="Abstract"/>
      </w:pPr>
    </w:p>
    <w:p w14:paraId="6419231E" w14:textId="77777777" w:rsidR="009711C3" w:rsidRDefault="00A1705E">
      <w:pPr>
        <w:pStyle w:val="Heading1"/>
      </w:pPr>
      <w:r>
        <w:t>Introduction</w:t>
      </w:r>
    </w:p>
    <w:p w14:paraId="761B4184" w14:textId="44D06850" w:rsidR="009D4A29" w:rsidRDefault="005D5BD7" w:rsidP="009D4A29">
      <w:pPr>
        <w:pStyle w:val="BodyText"/>
      </w:pPr>
      <w:r>
        <w:t xml:space="preserve">The theme of today’s lab was independence.  There was little assistance provided by the lab instructor.  Students </w:t>
      </w:r>
      <w:r w:rsidR="00802F50">
        <w:t>were asked to create a finite state machine that represents the vending machine on their own.  They also had their own choice between a Mealy or a Moore machine.  Independence is important to this stage in our learning because it allows us to accurately gauge how much we actually understand. Also, because most of us hope to become paid professionals, independence is important.  No company is going to pay someone to do something and then walk then through it step by step.</w:t>
      </w:r>
    </w:p>
    <w:p w14:paraId="5137B266" w14:textId="41B7E593" w:rsidR="00552BD3" w:rsidRDefault="00552BD3" w:rsidP="00552BD3">
      <w:pPr>
        <w:pStyle w:val="BodyText"/>
      </w:pPr>
    </w:p>
    <w:p w14:paraId="52BD9D2E" w14:textId="77777777" w:rsidR="009711C3" w:rsidRDefault="00FE2204">
      <w:pPr>
        <w:pStyle w:val="Heading1"/>
      </w:pPr>
      <w:r>
        <w:t>Experimental Method</w:t>
      </w:r>
    </w:p>
    <w:p w14:paraId="2CAF089A" w14:textId="77777777" w:rsidR="0049581F" w:rsidRDefault="0049581F" w:rsidP="0049581F">
      <w:pPr>
        <w:pStyle w:val="BodyText"/>
        <w:rPr>
          <w:lang w:eastAsia="en-US"/>
        </w:rPr>
      </w:pPr>
    </w:p>
    <w:p w14:paraId="168CFF62" w14:textId="395F6663" w:rsidR="00B301B0" w:rsidRDefault="00156E72" w:rsidP="00156E72">
      <w:pPr>
        <w:pStyle w:val="BodyText"/>
        <w:rPr>
          <w:lang w:eastAsia="en-US"/>
        </w:rPr>
      </w:pPr>
      <w:r w:rsidRPr="00156E72">
        <w:rPr>
          <w:lang w:eastAsia="en-US"/>
        </w:rPr>
        <w:t> </w:t>
      </w:r>
      <w:r w:rsidR="005C0307">
        <w:rPr>
          <w:lang w:eastAsia="en-US"/>
        </w:rPr>
        <w:t xml:space="preserve">To begin this lab, we were given the following instruction: “Design a sequential logic circuit for an automatic ticket vending machine.  The machine can only accept a .5 dollar coin or a 1 dollar coin.  When the machine receives 2 dollar, it sends out a stamp.  If the machine already received 1.5 dollars, and the 1 dollar is given, then it sends out a stamp as well as a change of .5 dollars.”  We were then given a chart to tell which input corresponds to which action.  The chart is below.  </w:t>
      </w:r>
    </w:p>
    <w:p w14:paraId="1BE7AA1A" w14:textId="7824E9CB" w:rsidR="005C0307" w:rsidRDefault="005C0307" w:rsidP="00156E72">
      <w:pPr>
        <w:pStyle w:val="BodyText"/>
        <w:rPr>
          <w:lang w:eastAsia="en-US"/>
        </w:rPr>
      </w:pPr>
      <w:r>
        <w:rPr>
          <w:noProof/>
          <w:lang w:eastAsia="en-US"/>
        </w:rPr>
        <w:drawing>
          <wp:inline distT="0" distB="0" distL="0" distR="0" wp14:anchorId="3B2A14D8" wp14:editId="7E88ACFE">
            <wp:extent cx="3269589" cy="9620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3944" cy="969191"/>
                    </a:xfrm>
                    <a:prstGeom prst="rect">
                      <a:avLst/>
                    </a:prstGeom>
                  </pic:spPr>
                </pic:pic>
              </a:graphicData>
            </a:graphic>
          </wp:inline>
        </w:drawing>
      </w:r>
    </w:p>
    <w:p w14:paraId="5C617625" w14:textId="77777777" w:rsidR="005C0307" w:rsidRDefault="005C0307" w:rsidP="00156E72">
      <w:pPr>
        <w:pStyle w:val="BodyText"/>
        <w:rPr>
          <w:lang w:eastAsia="en-US"/>
        </w:rPr>
      </w:pPr>
    </w:p>
    <w:p w14:paraId="53CEB08A" w14:textId="292334C8" w:rsidR="005C0307" w:rsidRDefault="005C0307" w:rsidP="00156E72">
      <w:pPr>
        <w:pStyle w:val="BodyText"/>
        <w:rPr>
          <w:lang w:eastAsia="en-US"/>
        </w:rPr>
      </w:pPr>
      <w:r>
        <w:rPr>
          <w:lang w:eastAsia="en-US"/>
        </w:rPr>
        <w:t xml:space="preserve">Next I decided to use a Mealy machine implementation.  This means that current state along with current input will be considered when deciding next state.  First, I drew a diagram that outlines the logical function of the machine.  </w:t>
      </w:r>
    </w:p>
    <w:p w14:paraId="60935AD7" w14:textId="60E34492" w:rsidR="00324745" w:rsidRDefault="00324745" w:rsidP="00156E72">
      <w:pPr>
        <w:pStyle w:val="BodyText"/>
        <w:rPr>
          <w:lang w:eastAsia="en-US"/>
        </w:rPr>
      </w:pPr>
      <w:r>
        <w:rPr>
          <w:lang w:eastAsia="en-US"/>
        </w:rPr>
        <w:lastRenderedPageBreak/>
        <w:t>After I drew the outline, I used an excitation table to summarize the</w:t>
      </w:r>
      <w:r w:rsidR="00482D94">
        <w:rPr>
          <w:lang w:eastAsia="en-US"/>
        </w:rPr>
        <w:t xml:space="preserve"> logical functions Cnext and Dnext.  This allowed me to create  Kmaps for Cnext, Dnext, X and Y.  These Kmaps allowed me to reduce the equations to their simplest forms.</w:t>
      </w:r>
    </w:p>
    <w:p w14:paraId="09CA8775" w14:textId="39BB54FE" w:rsidR="00482D94" w:rsidRDefault="00482D94" w:rsidP="00156E72">
      <w:pPr>
        <w:pStyle w:val="BodyText"/>
        <w:rPr>
          <w:lang w:eastAsia="en-US"/>
        </w:rPr>
      </w:pPr>
      <w:r>
        <w:rPr>
          <w:lang w:eastAsia="en-US"/>
        </w:rPr>
        <w:t>Next I used these optimized equations to implement my design in DSCH using positive edge triggered D flip flops.</w:t>
      </w:r>
    </w:p>
    <w:p w14:paraId="368C9EDE" w14:textId="77777777" w:rsidR="009A5A73" w:rsidRPr="00B301B0" w:rsidRDefault="009A5A73" w:rsidP="009A5A73">
      <w:pPr>
        <w:pStyle w:val="BodyText"/>
        <w:ind w:firstLine="0"/>
        <w:rPr>
          <w:lang w:eastAsia="en-US"/>
        </w:rPr>
      </w:pPr>
    </w:p>
    <w:p w14:paraId="4A9BE32B" w14:textId="77777777" w:rsidR="00656F53" w:rsidRDefault="006B2C21" w:rsidP="00B0408E">
      <w:pPr>
        <w:pStyle w:val="Heading1"/>
      </w:pPr>
      <w:r>
        <w:t>Results</w:t>
      </w:r>
    </w:p>
    <w:p w14:paraId="3DF1073F" w14:textId="77777777" w:rsidR="00156E72" w:rsidRPr="00156E72" w:rsidRDefault="00156E72" w:rsidP="00156E72">
      <w:pPr>
        <w:pStyle w:val="BodyText"/>
        <w:rPr>
          <w:lang w:eastAsia="en-US"/>
        </w:rPr>
      </w:pPr>
    </w:p>
    <w:p w14:paraId="0C78847A" w14:textId="77777777" w:rsidR="009A5A73" w:rsidRDefault="009A5A73" w:rsidP="00BA2385">
      <w:pPr>
        <w:pStyle w:val="BodyText"/>
        <w:keepNext/>
        <w:ind w:firstLine="0"/>
      </w:pPr>
      <w:r>
        <w:t xml:space="preserve">     My first decision was between a Mealy or a Moore machine.  I decided to use a Mealy machine because Mealy machine consider current input along with current state to decide next state.  This is important because there are two different type of input in this implementation.  This means that input should be considered when deciding next state.  Although the stamp vending machine could also be implemented using a Moore machine, I believe this would have involved more variable because input in not considered.  This is my defense of my reasoning for choosing a Mealy machine over a Moore machine for this implementation.</w:t>
      </w:r>
    </w:p>
    <w:p w14:paraId="50350619" w14:textId="56FDAED8" w:rsidR="009A5A73" w:rsidRDefault="009A5A73" w:rsidP="00BA2385">
      <w:pPr>
        <w:pStyle w:val="BodyText"/>
        <w:keepNext/>
        <w:ind w:firstLine="0"/>
      </w:pPr>
      <w:r>
        <w:t xml:space="preserve">     The first step was the draw a diagram for this machine.  The diagram I came up with is as follows:</w:t>
      </w:r>
    </w:p>
    <w:p w14:paraId="0097B4BF" w14:textId="6F9958F4" w:rsidR="009A5A73" w:rsidRDefault="009A5A73" w:rsidP="00BA2385">
      <w:pPr>
        <w:pStyle w:val="BodyText"/>
        <w:keepNext/>
        <w:ind w:firstLine="0"/>
      </w:pPr>
      <w:r>
        <w:rPr>
          <w:noProof/>
          <w:lang w:eastAsia="en-US"/>
        </w:rPr>
        <w:drawing>
          <wp:inline distT="0" distB="0" distL="0" distR="0" wp14:anchorId="68F67044" wp14:editId="4EE14E37">
            <wp:extent cx="320484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845" cy="1659890"/>
                    </a:xfrm>
                    <a:prstGeom prst="rect">
                      <a:avLst/>
                    </a:prstGeom>
                  </pic:spPr>
                </pic:pic>
              </a:graphicData>
            </a:graphic>
          </wp:inline>
        </w:drawing>
      </w:r>
    </w:p>
    <w:p w14:paraId="34826308" w14:textId="77777777" w:rsidR="009A5A73" w:rsidRDefault="009A5A73" w:rsidP="00BA2385">
      <w:pPr>
        <w:pStyle w:val="BodyText"/>
        <w:keepNext/>
        <w:ind w:firstLine="0"/>
      </w:pPr>
    </w:p>
    <w:p w14:paraId="4932E252" w14:textId="6B711873" w:rsidR="001F16DD" w:rsidRDefault="009A5A73" w:rsidP="00BA2385">
      <w:pPr>
        <w:pStyle w:val="BodyText"/>
        <w:keepNext/>
        <w:ind w:firstLine="0"/>
      </w:pPr>
      <w:r>
        <w:t xml:space="preserve">    </w:t>
      </w:r>
      <w:r w:rsidR="001F16DD">
        <w:br w:type="page"/>
      </w:r>
    </w:p>
    <w:p w14:paraId="11C65003" w14:textId="3E6DAF40" w:rsidR="009A5A73" w:rsidRDefault="001F16DD" w:rsidP="00BA2385">
      <w:pPr>
        <w:pStyle w:val="BodyText"/>
        <w:keepNext/>
        <w:ind w:firstLine="0"/>
      </w:pPr>
      <w:r>
        <w:lastRenderedPageBreak/>
        <w:t xml:space="preserve">     Then I used the diagram to come up with an excitation table.  The excitation table is as follows:</w:t>
      </w:r>
    </w:p>
    <w:tbl>
      <w:tblPr>
        <w:tblStyle w:val="TableGrid"/>
        <w:tblW w:w="0" w:type="auto"/>
        <w:tblLook w:val="04A0" w:firstRow="1" w:lastRow="0" w:firstColumn="1" w:lastColumn="0" w:noHBand="0" w:noVBand="1"/>
      </w:tblPr>
      <w:tblGrid>
        <w:gridCol w:w="573"/>
        <w:gridCol w:w="563"/>
        <w:gridCol w:w="556"/>
        <w:gridCol w:w="566"/>
        <w:gridCol w:w="813"/>
        <w:gridCol w:w="825"/>
        <w:gridCol w:w="571"/>
        <w:gridCol w:w="570"/>
      </w:tblGrid>
      <w:tr w:rsidR="001F16DD" w14:paraId="5C462AD0" w14:textId="77777777" w:rsidTr="001F16DD">
        <w:tc>
          <w:tcPr>
            <w:tcW w:w="573" w:type="dxa"/>
          </w:tcPr>
          <w:p w14:paraId="6EE2C8BB" w14:textId="77777777" w:rsidR="001F16DD" w:rsidRPr="001F16DD" w:rsidRDefault="001F16DD" w:rsidP="00752E44">
            <w:r w:rsidRPr="001F16DD">
              <w:t>A</w:t>
            </w:r>
          </w:p>
        </w:tc>
        <w:tc>
          <w:tcPr>
            <w:tcW w:w="563" w:type="dxa"/>
          </w:tcPr>
          <w:p w14:paraId="0D3BA6F2" w14:textId="77777777" w:rsidR="001F16DD" w:rsidRPr="001F16DD" w:rsidRDefault="001F16DD" w:rsidP="00752E44">
            <w:r w:rsidRPr="001F16DD">
              <w:t>B</w:t>
            </w:r>
          </w:p>
        </w:tc>
        <w:tc>
          <w:tcPr>
            <w:tcW w:w="556" w:type="dxa"/>
          </w:tcPr>
          <w:p w14:paraId="448052E0" w14:textId="77777777" w:rsidR="001F16DD" w:rsidRPr="001F16DD" w:rsidRDefault="001F16DD" w:rsidP="00752E44">
            <w:r w:rsidRPr="001F16DD">
              <w:t>C</w:t>
            </w:r>
          </w:p>
        </w:tc>
        <w:tc>
          <w:tcPr>
            <w:tcW w:w="566" w:type="dxa"/>
          </w:tcPr>
          <w:p w14:paraId="09F847BA" w14:textId="77777777" w:rsidR="001F16DD" w:rsidRPr="001F16DD" w:rsidRDefault="001F16DD" w:rsidP="00752E44">
            <w:r w:rsidRPr="001F16DD">
              <w:t>D</w:t>
            </w:r>
          </w:p>
        </w:tc>
        <w:tc>
          <w:tcPr>
            <w:tcW w:w="813" w:type="dxa"/>
          </w:tcPr>
          <w:p w14:paraId="14E450B6" w14:textId="77777777" w:rsidR="001F16DD" w:rsidRPr="001F16DD" w:rsidRDefault="001F16DD" w:rsidP="00752E44">
            <w:r w:rsidRPr="001F16DD">
              <w:t>Cnext</w:t>
            </w:r>
          </w:p>
        </w:tc>
        <w:tc>
          <w:tcPr>
            <w:tcW w:w="825" w:type="dxa"/>
          </w:tcPr>
          <w:p w14:paraId="15F91B0E" w14:textId="77777777" w:rsidR="001F16DD" w:rsidRPr="001F16DD" w:rsidRDefault="001F16DD" w:rsidP="00752E44">
            <w:r w:rsidRPr="001F16DD">
              <w:t>Dnext</w:t>
            </w:r>
          </w:p>
        </w:tc>
        <w:tc>
          <w:tcPr>
            <w:tcW w:w="571" w:type="dxa"/>
          </w:tcPr>
          <w:p w14:paraId="108F9FC3" w14:textId="77777777" w:rsidR="001F16DD" w:rsidRPr="001F16DD" w:rsidRDefault="001F16DD" w:rsidP="00752E44">
            <w:r w:rsidRPr="001F16DD">
              <w:t>X</w:t>
            </w:r>
          </w:p>
        </w:tc>
        <w:tc>
          <w:tcPr>
            <w:tcW w:w="570" w:type="dxa"/>
          </w:tcPr>
          <w:p w14:paraId="70F0ADBD" w14:textId="77777777" w:rsidR="001F16DD" w:rsidRPr="001F16DD" w:rsidRDefault="001F16DD" w:rsidP="00752E44">
            <w:r w:rsidRPr="001F16DD">
              <w:t>Y</w:t>
            </w:r>
          </w:p>
        </w:tc>
      </w:tr>
      <w:tr w:rsidR="001F16DD" w14:paraId="094FFEEF" w14:textId="77777777" w:rsidTr="001F16DD">
        <w:tc>
          <w:tcPr>
            <w:tcW w:w="573" w:type="dxa"/>
          </w:tcPr>
          <w:p w14:paraId="0AE550D9" w14:textId="77777777" w:rsidR="001F16DD" w:rsidRPr="001F16DD" w:rsidRDefault="001F16DD" w:rsidP="00752E44">
            <w:r w:rsidRPr="001F16DD">
              <w:t>0</w:t>
            </w:r>
          </w:p>
        </w:tc>
        <w:tc>
          <w:tcPr>
            <w:tcW w:w="563" w:type="dxa"/>
          </w:tcPr>
          <w:p w14:paraId="1A5B3BCC" w14:textId="77777777" w:rsidR="001F16DD" w:rsidRPr="001F16DD" w:rsidRDefault="001F16DD" w:rsidP="00752E44">
            <w:r w:rsidRPr="001F16DD">
              <w:t>0</w:t>
            </w:r>
          </w:p>
        </w:tc>
        <w:tc>
          <w:tcPr>
            <w:tcW w:w="556" w:type="dxa"/>
          </w:tcPr>
          <w:p w14:paraId="3911C5F8" w14:textId="77777777" w:rsidR="001F16DD" w:rsidRPr="001F16DD" w:rsidRDefault="001F16DD" w:rsidP="00752E44">
            <w:r w:rsidRPr="001F16DD">
              <w:t>0</w:t>
            </w:r>
          </w:p>
        </w:tc>
        <w:tc>
          <w:tcPr>
            <w:tcW w:w="566" w:type="dxa"/>
          </w:tcPr>
          <w:p w14:paraId="79E49228" w14:textId="77777777" w:rsidR="001F16DD" w:rsidRPr="001F16DD" w:rsidRDefault="001F16DD" w:rsidP="00752E44">
            <w:r w:rsidRPr="001F16DD">
              <w:t>0</w:t>
            </w:r>
          </w:p>
        </w:tc>
        <w:tc>
          <w:tcPr>
            <w:tcW w:w="813" w:type="dxa"/>
          </w:tcPr>
          <w:p w14:paraId="50C80B48" w14:textId="77777777" w:rsidR="001F16DD" w:rsidRPr="001F16DD" w:rsidRDefault="001F16DD" w:rsidP="00752E44">
            <w:r w:rsidRPr="001F16DD">
              <w:t>0</w:t>
            </w:r>
          </w:p>
        </w:tc>
        <w:tc>
          <w:tcPr>
            <w:tcW w:w="825" w:type="dxa"/>
          </w:tcPr>
          <w:p w14:paraId="2565A1A6" w14:textId="77777777" w:rsidR="001F16DD" w:rsidRPr="001F16DD" w:rsidRDefault="001F16DD" w:rsidP="00752E44">
            <w:r w:rsidRPr="001F16DD">
              <w:t>0</w:t>
            </w:r>
          </w:p>
        </w:tc>
        <w:tc>
          <w:tcPr>
            <w:tcW w:w="571" w:type="dxa"/>
          </w:tcPr>
          <w:p w14:paraId="46F724A3" w14:textId="77777777" w:rsidR="001F16DD" w:rsidRPr="001F16DD" w:rsidRDefault="001F16DD" w:rsidP="00752E44">
            <w:r w:rsidRPr="001F16DD">
              <w:t>0</w:t>
            </w:r>
          </w:p>
        </w:tc>
        <w:tc>
          <w:tcPr>
            <w:tcW w:w="570" w:type="dxa"/>
          </w:tcPr>
          <w:p w14:paraId="1245580F" w14:textId="77777777" w:rsidR="001F16DD" w:rsidRPr="001F16DD" w:rsidRDefault="001F16DD" w:rsidP="00752E44">
            <w:r w:rsidRPr="001F16DD">
              <w:t>0</w:t>
            </w:r>
          </w:p>
        </w:tc>
      </w:tr>
      <w:tr w:rsidR="001F16DD" w14:paraId="22CE057C" w14:textId="77777777" w:rsidTr="001F16DD">
        <w:tc>
          <w:tcPr>
            <w:tcW w:w="573" w:type="dxa"/>
          </w:tcPr>
          <w:p w14:paraId="5CF3D53D" w14:textId="77777777" w:rsidR="001F16DD" w:rsidRPr="001F16DD" w:rsidRDefault="001F16DD" w:rsidP="00752E44">
            <w:r w:rsidRPr="001F16DD">
              <w:t>0</w:t>
            </w:r>
          </w:p>
        </w:tc>
        <w:tc>
          <w:tcPr>
            <w:tcW w:w="563" w:type="dxa"/>
          </w:tcPr>
          <w:p w14:paraId="11486AC4" w14:textId="77777777" w:rsidR="001F16DD" w:rsidRPr="001F16DD" w:rsidRDefault="001F16DD" w:rsidP="00752E44">
            <w:r w:rsidRPr="001F16DD">
              <w:t>1</w:t>
            </w:r>
          </w:p>
        </w:tc>
        <w:tc>
          <w:tcPr>
            <w:tcW w:w="556" w:type="dxa"/>
          </w:tcPr>
          <w:p w14:paraId="2234A05F" w14:textId="77777777" w:rsidR="001F16DD" w:rsidRPr="001F16DD" w:rsidRDefault="001F16DD" w:rsidP="00752E44">
            <w:r w:rsidRPr="001F16DD">
              <w:t>0</w:t>
            </w:r>
          </w:p>
        </w:tc>
        <w:tc>
          <w:tcPr>
            <w:tcW w:w="566" w:type="dxa"/>
          </w:tcPr>
          <w:p w14:paraId="57F914B5" w14:textId="77777777" w:rsidR="001F16DD" w:rsidRPr="001F16DD" w:rsidRDefault="001F16DD" w:rsidP="00752E44">
            <w:r w:rsidRPr="001F16DD">
              <w:t>0</w:t>
            </w:r>
          </w:p>
        </w:tc>
        <w:tc>
          <w:tcPr>
            <w:tcW w:w="813" w:type="dxa"/>
          </w:tcPr>
          <w:p w14:paraId="099C4670" w14:textId="77777777" w:rsidR="001F16DD" w:rsidRPr="001F16DD" w:rsidRDefault="001F16DD" w:rsidP="00752E44">
            <w:r w:rsidRPr="001F16DD">
              <w:t>0</w:t>
            </w:r>
          </w:p>
        </w:tc>
        <w:tc>
          <w:tcPr>
            <w:tcW w:w="825" w:type="dxa"/>
          </w:tcPr>
          <w:p w14:paraId="4B46F2A1" w14:textId="77777777" w:rsidR="001F16DD" w:rsidRPr="001F16DD" w:rsidRDefault="001F16DD" w:rsidP="00752E44">
            <w:r w:rsidRPr="001F16DD">
              <w:t>1</w:t>
            </w:r>
          </w:p>
        </w:tc>
        <w:tc>
          <w:tcPr>
            <w:tcW w:w="571" w:type="dxa"/>
          </w:tcPr>
          <w:p w14:paraId="7BD6F050" w14:textId="77777777" w:rsidR="001F16DD" w:rsidRPr="001F16DD" w:rsidRDefault="001F16DD" w:rsidP="00752E44">
            <w:r w:rsidRPr="001F16DD">
              <w:t>0</w:t>
            </w:r>
          </w:p>
        </w:tc>
        <w:tc>
          <w:tcPr>
            <w:tcW w:w="570" w:type="dxa"/>
          </w:tcPr>
          <w:p w14:paraId="7FCE277E" w14:textId="77777777" w:rsidR="001F16DD" w:rsidRPr="001F16DD" w:rsidRDefault="001F16DD" w:rsidP="00752E44">
            <w:r w:rsidRPr="001F16DD">
              <w:t>0</w:t>
            </w:r>
          </w:p>
        </w:tc>
      </w:tr>
      <w:tr w:rsidR="001F16DD" w14:paraId="6BBAF4EF" w14:textId="77777777" w:rsidTr="001F16DD">
        <w:tc>
          <w:tcPr>
            <w:tcW w:w="573" w:type="dxa"/>
          </w:tcPr>
          <w:p w14:paraId="54B53180" w14:textId="77777777" w:rsidR="001F16DD" w:rsidRPr="001F16DD" w:rsidRDefault="001F16DD" w:rsidP="00752E44">
            <w:r w:rsidRPr="001F16DD">
              <w:t>1</w:t>
            </w:r>
          </w:p>
        </w:tc>
        <w:tc>
          <w:tcPr>
            <w:tcW w:w="563" w:type="dxa"/>
          </w:tcPr>
          <w:p w14:paraId="4638D1F8" w14:textId="77777777" w:rsidR="001F16DD" w:rsidRPr="001F16DD" w:rsidRDefault="001F16DD" w:rsidP="00752E44">
            <w:r w:rsidRPr="001F16DD">
              <w:t>0</w:t>
            </w:r>
          </w:p>
        </w:tc>
        <w:tc>
          <w:tcPr>
            <w:tcW w:w="556" w:type="dxa"/>
          </w:tcPr>
          <w:p w14:paraId="0CDBE21A" w14:textId="77777777" w:rsidR="001F16DD" w:rsidRPr="001F16DD" w:rsidRDefault="001F16DD" w:rsidP="00752E44">
            <w:r w:rsidRPr="001F16DD">
              <w:t>0</w:t>
            </w:r>
          </w:p>
        </w:tc>
        <w:tc>
          <w:tcPr>
            <w:tcW w:w="566" w:type="dxa"/>
          </w:tcPr>
          <w:p w14:paraId="6A7DAC1A" w14:textId="77777777" w:rsidR="001F16DD" w:rsidRPr="001F16DD" w:rsidRDefault="001F16DD" w:rsidP="00752E44">
            <w:r w:rsidRPr="001F16DD">
              <w:t>0</w:t>
            </w:r>
          </w:p>
        </w:tc>
        <w:tc>
          <w:tcPr>
            <w:tcW w:w="813" w:type="dxa"/>
          </w:tcPr>
          <w:p w14:paraId="7240452C" w14:textId="77777777" w:rsidR="001F16DD" w:rsidRPr="001F16DD" w:rsidRDefault="001F16DD" w:rsidP="00752E44">
            <w:r w:rsidRPr="001F16DD">
              <w:t>1</w:t>
            </w:r>
          </w:p>
        </w:tc>
        <w:tc>
          <w:tcPr>
            <w:tcW w:w="825" w:type="dxa"/>
          </w:tcPr>
          <w:p w14:paraId="26AAA01F" w14:textId="77777777" w:rsidR="001F16DD" w:rsidRPr="001F16DD" w:rsidRDefault="001F16DD" w:rsidP="00752E44">
            <w:r w:rsidRPr="001F16DD">
              <w:t>0</w:t>
            </w:r>
          </w:p>
        </w:tc>
        <w:tc>
          <w:tcPr>
            <w:tcW w:w="571" w:type="dxa"/>
          </w:tcPr>
          <w:p w14:paraId="7ACD97E8" w14:textId="77777777" w:rsidR="001F16DD" w:rsidRPr="001F16DD" w:rsidRDefault="001F16DD" w:rsidP="00752E44">
            <w:r w:rsidRPr="001F16DD">
              <w:t>0</w:t>
            </w:r>
          </w:p>
        </w:tc>
        <w:tc>
          <w:tcPr>
            <w:tcW w:w="570" w:type="dxa"/>
          </w:tcPr>
          <w:p w14:paraId="3C498688" w14:textId="77777777" w:rsidR="001F16DD" w:rsidRPr="001F16DD" w:rsidRDefault="001F16DD" w:rsidP="00752E44">
            <w:r w:rsidRPr="001F16DD">
              <w:t>0</w:t>
            </w:r>
          </w:p>
        </w:tc>
      </w:tr>
      <w:tr w:rsidR="001F16DD" w14:paraId="29F96011" w14:textId="77777777" w:rsidTr="001F16DD">
        <w:tc>
          <w:tcPr>
            <w:tcW w:w="573" w:type="dxa"/>
          </w:tcPr>
          <w:p w14:paraId="7E535361" w14:textId="77777777" w:rsidR="001F16DD" w:rsidRPr="001F16DD" w:rsidRDefault="001F16DD" w:rsidP="00752E44">
            <w:r w:rsidRPr="001F16DD">
              <w:t>0</w:t>
            </w:r>
          </w:p>
        </w:tc>
        <w:tc>
          <w:tcPr>
            <w:tcW w:w="563" w:type="dxa"/>
          </w:tcPr>
          <w:p w14:paraId="5DB2B96E" w14:textId="77777777" w:rsidR="001F16DD" w:rsidRPr="001F16DD" w:rsidRDefault="001F16DD" w:rsidP="00752E44">
            <w:r w:rsidRPr="001F16DD">
              <w:t>0</w:t>
            </w:r>
          </w:p>
        </w:tc>
        <w:tc>
          <w:tcPr>
            <w:tcW w:w="556" w:type="dxa"/>
          </w:tcPr>
          <w:p w14:paraId="2C80A148" w14:textId="77777777" w:rsidR="001F16DD" w:rsidRPr="001F16DD" w:rsidRDefault="001F16DD" w:rsidP="00752E44">
            <w:r w:rsidRPr="001F16DD">
              <w:t>0</w:t>
            </w:r>
          </w:p>
        </w:tc>
        <w:tc>
          <w:tcPr>
            <w:tcW w:w="566" w:type="dxa"/>
          </w:tcPr>
          <w:p w14:paraId="5DB80558" w14:textId="77777777" w:rsidR="001F16DD" w:rsidRPr="001F16DD" w:rsidRDefault="001F16DD" w:rsidP="00752E44">
            <w:r w:rsidRPr="001F16DD">
              <w:t>1</w:t>
            </w:r>
          </w:p>
        </w:tc>
        <w:tc>
          <w:tcPr>
            <w:tcW w:w="813" w:type="dxa"/>
          </w:tcPr>
          <w:p w14:paraId="77B1F807" w14:textId="77777777" w:rsidR="001F16DD" w:rsidRPr="001F16DD" w:rsidRDefault="001F16DD" w:rsidP="00752E44">
            <w:r w:rsidRPr="001F16DD">
              <w:t>0</w:t>
            </w:r>
          </w:p>
        </w:tc>
        <w:tc>
          <w:tcPr>
            <w:tcW w:w="825" w:type="dxa"/>
          </w:tcPr>
          <w:p w14:paraId="01851670" w14:textId="77777777" w:rsidR="001F16DD" w:rsidRPr="001F16DD" w:rsidRDefault="001F16DD" w:rsidP="00752E44">
            <w:r w:rsidRPr="001F16DD">
              <w:t>1</w:t>
            </w:r>
          </w:p>
        </w:tc>
        <w:tc>
          <w:tcPr>
            <w:tcW w:w="571" w:type="dxa"/>
          </w:tcPr>
          <w:p w14:paraId="69BA7DC2" w14:textId="77777777" w:rsidR="001F16DD" w:rsidRPr="001F16DD" w:rsidRDefault="001F16DD" w:rsidP="00752E44">
            <w:r w:rsidRPr="001F16DD">
              <w:t>0</w:t>
            </w:r>
          </w:p>
        </w:tc>
        <w:tc>
          <w:tcPr>
            <w:tcW w:w="570" w:type="dxa"/>
          </w:tcPr>
          <w:p w14:paraId="327768B9" w14:textId="77777777" w:rsidR="001F16DD" w:rsidRPr="001F16DD" w:rsidRDefault="001F16DD" w:rsidP="00752E44">
            <w:r w:rsidRPr="001F16DD">
              <w:t>0</w:t>
            </w:r>
          </w:p>
        </w:tc>
      </w:tr>
      <w:tr w:rsidR="001F16DD" w14:paraId="0C8D2C13" w14:textId="77777777" w:rsidTr="001F16DD">
        <w:tc>
          <w:tcPr>
            <w:tcW w:w="573" w:type="dxa"/>
          </w:tcPr>
          <w:p w14:paraId="5EE7445D" w14:textId="77777777" w:rsidR="001F16DD" w:rsidRPr="001F16DD" w:rsidRDefault="001F16DD" w:rsidP="00752E44">
            <w:r w:rsidRPr="001F16DD">
              <w:t>0</w:t>
            </w:r>
          </w:p>
        </w:tc>
        <w:tc>
          <w:tcPr>
            <w:tcW w:w="563" w:type="dxa"/>
          </w:tcPr>
          <w:p w14:paraId="69369BF8" w14:textId="77777777" w:rsidR="001F16DD" w:rsidRPr="001F16DD" w:rsidRDefault="001F16DD" w:rsidP="00752E44">
            <w:r w:rsidRPr="001F16DD">
              <w:t>1</w:t>
            </w:r>
          </w:p>
        </w:tc>
        <w:tc>
          <w:tcPr>
            <w:tcW w:w="556" w:type="dxa"/>
          </w:tcPr>
          <w:p w14:paraId="6F0A606B" w14:textId="77777777" w:rsidR="001F16DD" w:rsidRPr="001F16DD" w:rsidRDefault="001F16DD" w:rsidP="00752E44">
            <w:r w:rsidRPr="001F16DD">
              <w:t>0</w:t>
            </w:r>
          </w:p>
        </w:tc>
        <w:tc>
          <w:tcPr>
            <w:tcW w:w="566" w:type="dxa"/>
          </w:tcPr>
          <w:p w14:paraId="7C21D537" w14:textId="77777777" w:rsidR="001F16DD" w:rsidRPr="001F16DD" w:rsidRDefault="001F16DD" w:rsidP="00752E44">
            <w:r w:rsidRPr="001F16DD">
              <w:t>1</w:t>
            </w:r>
          </w:p>
        </w:tc>
        <w:tc>
          <w:tcPr>
            <w:tcW w:w="813" w:type="dxa"/>
          </w:tcPr>
          <w:p w14:paraId="38FD91FF" w14:textId="77777777" w:rsidR="001F16DD" w:rsidRPr="001F16DD" w:rsidRDefault="001F16DD" w:rsidP="00752E44">
            <w:r w:rsidRPr="001F16DD">
              <w:t>1</w:t>
            </w:r>
          </w:p>
        </w:tc>
        <w:tc>
          <w:tcPr>
            <w:tcW w:w="825" w:type="dxa"/>
          </w:tcPr>
          <w:p w14:paraId="72D6B694" w14:textId="77777777" w:rsidR="001F16DD" w:rsidRPr="001F16DD" w:rsidRDefault="001F16DD" w:rsidP="00752E44">
            <w:r w:rsidRPr="001F16DD">
              <w:t>0</w:t>
            </w:r>
          </w:p>
        </w:tc>
        <w:tc>
          <w:tcPr>
            <w:tcW w:w="571" w:type="dxa"/>
          </w:tcPr>
          <w:p w14:paraId="32274EE4" w14:textId="77777777" w:rsidR="001F16DD" w:rsidRPr="001F16DD" w:rsidRDefault="001F16DD" w:rsidP="00752E44">
            <w:r w:rsidRPr="001F16DD">
              <w:t>0</w:t>
            </w:r>
          </w:p>
        </w:tc>
        <w:tc>
          <w:tcPr>
            <w:tcW w:w="570" w:type="dxa"/>
          </w:tcPr>
          <w:p w14:paraId="290A55E0" w14:textId="77777777" w:rsidR="001F16DD" w:rsidRPr="001F16DD" w:rsidRDefault="001F16DD" w:rsidP="00752E44">
            <w:r w:rsidRPr="001F16DD">
              <w:t>0</w:t>
            </w:r>
          </w:p>
        </w:tc>
      </w:tr>
      <w:tr w:rsidR="001F16DD" w14:paraId="4BA48B94" w14:textId="77777777" w:rsidTr="001F16DD">
        <w:tc>
          <w:tcPr>
            <w:tcW w:w="573" w:type="dxa"/>
          </w:tcPr>
          <w:p w14:paraId="1EE08323" w14:textId="77777777" w:rsidR="001F16DD" w:rsidRPr="001F16DD" w:rsidRDefault="001F16DD" w:rsidP="00752E44">
            <w:r w:rsidRPr="001F16DD">
              <w:t>1</w:t>
            </w:r>
          </w:p>
        </w:tc>
        <w:tc>
          <w:tcPr>
            <w:tcW w:w="563" w:type="dxa"/>
          </w:tcPr>
          <w:p w14:paraId="26138BF7" w14:textId="77777777" w:rsidR="001F16DD" w:rsidRPr="001F16DD" w:rsidRDefault="001F16DD" w:rsidP="00752E44">
            <w:r w:rsidRPr="001F16DD">
              <w:t>0</w:t>
            </w:r>
          </w:p>
        </w:tc>
        <w:tc>
          <w:tcPr>
            <w:tcW w:w="556" w:type="dxa"/>
          </w:tcPr>
          <w:p w14:paraId="56ED49B0" w14:textId="77777777" w:rsidR="001F16DD" w:rsidRPr="001F16DD" w:rsidRDefault="001F16DD" w:rsidP="00752E44">
            <w:r w:rsidRPr="001F16DD">
              <w:t>0</w:t>
            </w:r>
          </w:p>
        </w:tc>
        <w:tc>
          <w:tcPr>
            <w:tcW w:w="566" w:type="dxa"/>
          </w:tcPr>
          <w:p w14:paraId="6830BF4D" w14:textId="77777777" w:rsidR="001F16DD" w:rsidRPr="001F16DD" w:rsidRDefault="001F16DD" w:rsidP="00752E44">
            <w:r w:rsidRPr="001F16DD">
              <w:t>1</w:t>
            </w:r>
          </w:p>
        </w:tc>
        <w:tc>
          <w:tcPr>
            <w:tcW w:w="813" w:type="dxa"/>
          </w:tcPr>
          <w:p w14:paraId="3127C910" w14:textId="77777777" w:rsidR="001F16DD" w:rsidRPr="001F16DD" w:rsidRDefault="001F16DD" w:rsidP="00752E44">
            <w:r w:rsidRPr="001F16DD">
              <w:t>1</w:t>
            </w:r>
          </w:p>
        </w:tc>
        <w:tc>
          <w:tcPr>
            <w:tcW w:w="825" w:type="dxa"/>
          </w:tcPr>
          <w:p w14:paraId="5E59275A" w14:textId="77777777" w:rsidR="001F16DD" w:rsidRPr="001F16DD" w:rsidRDefault="001F16DD" w:rsidP="00752E44">
            <w:r w:rsidRPr="001F16DD">
              <w:t>1</w:t>
            </w:r>
          </w:p>
        </w:tc>
        <w:tc>
          <w:tcPr>
            <w:tcW w:w="571" w:type="dxa"/>
          </w:tcPr>
          <w:p w14:paraId="1D479EE9" w14:textId="77777777" w:rsidR="001F16DD" w:rsidRPr="001F16DD" w:rsidRDefault="001F16DD" w:rsidP="00752E44">
            <w:r w:rsidRPr="001F16DD">
              <w:t>0</w:t>
            </w:r>
          </w:p>
        </w:tc>
        <w:tc>
          <w:tcPr>
            <w:tcW w:w="570" w:type="dxa"/>
          </w:tcPr>
          <w:p w14:paraId="5FA803BE" w14:textId="77777777" w:rsidR="001F16DD" w:rsidRPr="001F16DD" w:rsidRDefault="001F16DD" w:rsidP="00752E44">
            <w:r w:rsidRPr="001F16DD">
              <w:t>0</w:t>
            </w:r>
          </w:p>
        </w:tc>
      </w:tr>
      <w:tr w:rsidR="001F16DD" w14:paraId="1B0CBB95" w14:textId="77777777" w:rsidTr="001F16DD">
        <w:trPr>
          <w:trHeight w:val="70"/>
        </w:trPr>
        <w:tc>
          <w:tcPr>
            <w:tcW w:w="573" w:type="dxa"/>
          </w:tcPr>
          <w:p w14:paraId="028B9AC4" w14:textId="77777777" w:rsidR="001F16DD" w:rsidRPr="001F16DD" w:rsidRDefault="001F16DD" w:rsidP="00752E44">
            <w:r w:rsidRPr="001F16DD">
              <w:t>0</w:t>
            </w:r>
          </w:p>
        </w:tc>
        <w:tc>
          <w:tcPr>
            <w:tcW w:w="563" w:type="dxa"/>
          </w:tcPr>
          <w:p w14:paraId="40BCF731" w14:textId="77777777" w:rsidR="001F16DD" w:rsidRPr="001F16DD" w:rsidRDefault="001F16DD" w:rsidP="00752E44">
            <w:r w:rsidRPr="001F16DD">
              <w:t>0</w:t>
            </w:r>
          </w:p>
        </w:tc>
        <w:tc>
          <w:tcPr>
            <w:tcW w:w="556" w:type="dxa"/>
          </w:tcPr>
          <w:p w14:paraId="2C63F02A" w14:textId="77777777" w:rsidR="001F16DD" w:rsidRPr="001F16DD" w:rsidRDefault="001F16DD" w:rsidP="00752E44">
            <w:r w:rsidRPr="001F16DD">
              <w:t>1</w:t>
            </w:r>
          </w:p>
        </w:tc>
        <w:tc>
          <w:tcPr>
            <w:tcW w:w="566" w:type="dxa"/>
          </w:tcPr>
          <w:p w14:paraId="1101522E" w14:textId="77777777" w:rsidR="001F16DD" w:rsidRPr="001F16DD" w:rsidRDefault="001F16DD" w:rsidP="00752E44">
            <w:r w:rsidRPr="001F16DD">
              <w:t>0</w:t>
            </w:r>
          </w:p>
        </w:tc>
        <w:tc>
          <w:tcPr>
            <w:tcW w:w="813" w:type="dxa"/>
          </w:tcPr>
          <w:p w14:paraId="7ABA56CB" w14:textId="77777777" w:rsidR="001F16DD" w:rsidRPr="001F16DD" w:rsidRDefault="001F16DD" w:rsidP="00752E44">
            <w:r w:rsidRPr="001F16DD">
              <w:t>1</w:t>
            </w:r>
          </w:p>
        </w:tc>
        <w:tc>
          <w:tcPr>
            <w:tcW w:w="825" w:type="dxa"/>
          </w:tcPr>
          <w:p w14:paraId="59A0B0C4" w14:textId="77777777" w:rsidR="001F16DD" w:rsidRPr="001F16DD" w:rsidRDefault="001F16DD" w:rsidP="00752E44">
            <w:r w:rsidRPr="001F16DD">
              <w:t>0</w:t>
            </w:r>
          </w:p>
        </w:tc>
        <w:tc>
          <w:tcPr>
            <w:tcW w:w="571" w:type="dxa"/>
          </w:tcPr>
          <w:p w14:paraId="04AA3556" w14:textId="77777777" w:rsidR="001F16DD" w:rsidRPr="001F16DD" w:rsidRDefault="001F16DD" w:rsidP="00752E44">
            <w:r w:rsidRPr="001F16DD">
              <w:t>0</w:t>
            </w:r>
          </w:p>
        </w:tc>
        <w:tc>
          <w:tcPr>
            <w:tcW w:w="570" w:type="dxa"/>
          </w:tcPr>
          <w:p w14:paraId="10CCC776" w14:textId="77777777" w:rsidR="001F16DD" w:rsidRPr="001F16DD" w:rsidRDefault="001F16DD" w:rsidP="00752E44">
            <w:r w:rsidRPr="001F16DD">
              <w:t>0</w:t>
            </w:r>
          </w:p>
        </w:tc>
      </w:tr>
      <w:tr w:rsidR="001F16DD" w14:paraId="1424FB0D" w14:textId="77777777" w:rsidTr="001F16DD">
        <w:tc>
          <w:tcPr>
            <w:tcW w:w="573" w:type="dxa"/>
          </w:tcPr>
          <w:p w14:paraId="52850211" w14:textId="77777777" w:rsidR="001F16DD" w:rsidRPr="001F16DD" w:rsidRDefault="001F16DD" w:rsidP="00752E44">
            <w:r w:rsidRPr="001F16DD">
              <w:t>0</w:t>
            </w:r>
          </w:p>
        </w:tc>
        <w:tc>
          <w:tcPr>
            <w:tcW w:w="563" w:type="dxa"/>
          </w:tcPr>
          <w:p w14:paraId="53AD3631" w14:textId="77777777" w:rsidR="001F16DD" w:rsidRPr="001F16DD" w:rsidRDefault="001F16DD" w:rsidP="00752E44">
            <w:r w:rsidRPr="001F16DD">
              <w:t>1</w:t>
            </w:r>
          </w:p>
        </w:tc>
        <w:tc>
          <w:tcPr>
            <w:tcW w:w="556" w:type="dxa"/>
          </w:tcPr>
          <w:p w14:paraId="3704E4D8" w14:textId="77777777" w:rsidR="001F16DD" w:rsidRPr="001F16DD" w:rsidRDefault="001F16DD" w:rsidP="00752E44">
            <w:r w:rsidRPr="001F16DD">
              <w:t>1</w:t>
            </w:r>
          </w:p>
        </w:tc>
        <w:tc>
          <w:tcPr>
            <w:tcW w:w="566" w:type="dxa"/>
          </w:tcPr>
          <w:p w14:paraId="51CC13A6" w14:textId="77777777" w:rsidR="001F16DD" w:rsidRPr="001F16DD" w:rsidRDefault="001F16DD" w:rsidP="00752E44">
            <w:r w:rsidRPr="001F16DD">
              <w:t>0</w:t>
            </w:r>
          </w:p>
        </w:tc>
        <w:tc>
          <w:tcPr>
            <w:tcW w:w="813" w:type="dxa"/>
          </w:tcPr>
          <w:p w14:paraId="1D1AB7B3" w14:textId="77777777" w:rsidR="001F16DD" w:rsidRPr="001F16DD" w:rsidRDefault="001F16DD" w:rsidP="00752E44">
            <w:r w:rsidRPr="001F16DD">
              <w:t>1</w:t>
            </w:r>
          </w:p>
        </w:tc>
        <w:tc>
          <w:tcPr>
            <w:tcW w:w="825" w:type="dxa"/>
          </w:tcPr>
          <w:p w14:paraId="25061330" w14:textId="77777777" w:rsidR="001F16DD" w:rsidRPr="001F16DD" w:rsidRDefault="001F16DD" w:rsidP="00752E44">
            <w:r w:rsidRPr="001F16DD">
              <w:t>1</w:t>
            </w:r>
          </w:p>
        </w:tc>
        <w:tc>
          <w:tcPr>
            <w:tcW w:w="571" w:type="dxa"/>
          </w:tcPr>
          <w:p w14:paraId="751AE503" w14:textId="77777777" w:rsidR="001F16DD" w:rsidRPr="001F16DD" w:rsidRDefault="001F16DD" w:rsidP="00752E44">
            <w:r w:rsidRPr="001F16DD">
              <w:t>0</w:t>
            </w:r>
          </w:p>
        </w:tc>
        <w:tc>
          <w:tcPr>
            <w:tcW w:w="570" w:type="dxa"/>
          </w:tcPr>
          <w:p w14:paraId="23D0965C" w14:textId="77777777" w:rsidR="001F16DD" w:rsidRPr="001F16DD" w:rsidRDefault="001F16DD" w:rsidP="00752E44">
            <w:r w:rsidRPr="001F16DD">
              <w:t>0</w:t>
            </w:r>
          </w:p>
        </w:tc>
      </w:tr>
      <w:tr w:rsidR="001F16DD" w14:paraId="63E086DA" w14:textId="77777777" w:rsidTr="001F16DD">
        <w:tc>
          <w:tcPr>
            <w:tcW w:w="573" w:type="dxa"/>
          </w:tcPr>
          <w:p w14:paraId="69BFDAF7" w14:textId="77777777" w:rsidR="001F16DD" w:rsidRPr="001F16DD" w:rsidRDefault="001F16DD" w:rsidP="00752E44">
            <w:r w:rsidRPr="001F16DD">
              <w:t>1</w:t>
            </w:r>
          </w:p>
        </w:tc>
        <w:tc>
          <w:tcPr>
            <w:tcW w:w="563" w:type="dxa"/>
          </w:tcPr>
          <w:p w14:paraId="00402D3F" w14:textId="77777777" w:rsidR="001F16DD" w:rsidRPr="001F16DD" w:rsidRDefault="001F16DD" w:rsidP="00752E44">
            <w:r w:rsidRPr="001F16DD">
              <w:t>0</w:t>
            </w:r>
          </w:p>
        </w:tc>
        <w:tc>
          <w:tcPr>
            <w:tcW w:w="556" w:type="dxa"/>
          </w:tcPr>
          <w:p w14:paraId="39147280" w14:textId="77777777" w:rsidR="001F16DD" w:rsidRPr="001F16DD" w:rsidRDefault="001F16DD" w:rsidP="00752E44">
            <w:r w:rsidRPr="001F16DD">
              <w:t>1</w:t>
            </w:r>
          </w:p>
        </w:tc>
        <w:tc>
          <w:tcPr>
            <w:tcW w:w="566" w:type="dxa"/>
          </w:tcPr>
          <w:p w14:paraId="60795D36" w14:textId="77777777" w:rsidR="001F16DD" w:rsidRPr="001F16DD" w:rsidRDefault="001F16DD" w:rsidP="00752E44">
            <w:r w:rsidRPr="001F16DD">
              <w:t>0</w:t>
            </w:r>
          </w:p>
        </w:tc>
        <w:tc>
          <w:tcPr>
            <w:tcW w:w="813" w:type="dxa"/>
          </w:tcPr>
          <w:p w14:paraId="2AF9B823" w14:textId="77777777" w:rsidR="001F16DD" w:rsidRPr="001F16DD" w:rsidRDefault="001F16DD" w:rsidP="00752E44">
            <w:r w:rsidRPr="001F16DD">
              <w:t>0</w:t>
            </w:r>
          </w:p>
        </w:tc>
        <w:tc>
          <w:tcPr>
            <w:tcW w:w="825" w:type="dxa"/>
          </w:tcPr>
          <w:p w14:paraId="4919D02F" w14:textId="77777777" w:rsidR="001F16DD" w:rsidRPr="001F16DD" w:rsidRDefault="001F16DD" w:rsidP="00752E44">
            <w:r w:rsidRPr="001F16DD">
              <w:t>0</w:t>
            </w:r>
          </w:p>
        </w:tc>
        <w:tc>
          <w:tcPr>
            <w:tcW w:w="571" w:type="dxa"/>
          </w:tcPr>
          <w:p w14:paraId="7E548120" w14:textId="77777777" w:rsidR="001F16DD" w:rsidRPr="001F16DD" w:rsidRDefault="001F16DD" w:rsidP="00752E44">
            <w:r w:rsidRPr="001F16DD">
              <w:t>1</w:t>
            </w:r>
          </w:p>
        </w:tc>
        <w:tc>
          <w:tcPr>
            <w:tcW w:w="570" w:type="dxa"/>
          </w:tcPr>
          <w:p w14:paraId="0AEA919A" w14:textId="77777777" w:rsidR="001F16DD" w:rsidRPr="001F16DD" w:rsidRDefault="001F16DD" w:rsidP="00752E44">
            <w:r w:rsidRPr="001F16DD">
              <w:t>0</w:t>
            </w:r>
          </w:p>
        </w:tc>
      </w:tr>
      <w:tr w:rsidR="001F16DD" w14:paraId="0AB1CA71" w14:textId="77777777" w:rsidTr="001F16DD">
        <w:tc>
          <w:tcPr>
            <w:tcW w:w="573" w:type="dxa"/>
          </w:tcPr>
          <w:p w14:paraId="37A24518" w14:textId="77777777" w:rsidR="001F16DD" w:rsidRPr="001F16DD" w:rsidRDefault="001F16DD" w:rsidP="00752E44">
            <w:r w:rsidRPr="001F16DD">
              <w:t>0</w:t>
            </w:r>
          </w:p>
        </w:tc>
        <w:tc>
          <w:tcPr>
            <w:tcW w:w="563" w:type="dxa"/>
          </w:tcPr>
          <w:p w14:paraId="674172C6" w14:textId="77777777" w:rsidR="001F16DD" w:rsidRPr="001F16DD" w:rsidRDefault="001F16DD" w:rsidP="00752E44">
            <w:r w:rsidRPr="001F16DD">
              <w:t>0</w:t>
            </w:r>
          </w:p>
        </w:tc>
        <w:tc>
          <w:tcPr>
            <w:tcW w:w="556" w:type="dxa"/>
          </w:tcPr>
          <w:p w14:paraId="54DCF397" w14:textId="77777777" w:rsidR="001F16DD" w:rsidRPr="001F16DD" w:rsidRDefault="001F16DD" w:rsidP="00752E44">
            <w:r w:rsidRPr="001F16DD">
              <w:t>1</w:t>
            </w:r>
          </w:p>
        </w:tc>
        <w:tc>
          <w:tcPr>
            <w:tcW w:w="566" w:type="dxa"/>
          </w:tcPr>
          <w:p w14:paraId="3B79C3A5" w14:textId="77777777" w:rsidR="001F16DD" w:rsidRPr="001F16DD" w:rsidRDefault="001F16DD" w:rsidP="00752E44">
            <w:r w:rsidRPr="001F16DD">
              <w:t>1</w:t>
            </w:r>
          </w:p>
        </w:tc>
        <w:tc>
          <w:tcPr>
            <w:tcW w:w="813" w:type="dxa"/>
          </w:tcPr>
          <w:p w14:paraId="495357F9" w14:textId="77777777" w:rsidR="001F16DD" w:rsidRPr="001F16DD" w:rsidRDefault="001F16DD" w:rsidP="00752E44">
            <w:r w:rsidRPr="001F16DD">
              <w:t>1</w:t>
            </w:r>
          </w:p>
        </w:tc>
        <w:tc>
          <w:tcPr>
            <w:tcW w:w="825" w:type="dxa"/>
          </w:tcPr>
          <w:p w14:paraId="1D62CCCB" w14:textId="77777777" w:rsidR="001F16DD" w:rsidRPr="001F16DD" w:rsidRDefault="001F16DD" w:rsidP="00752E44">
            <w:r w:rsidRPr="001F16DD">
              <w:t>1</w:t>
            </w:r>
          </w:p>
        </w:tc>
        <w:tc>
          <w:tcPr>
            <w:tcW w:w="571" w:type="dxa"/>
          </w:tcPr>
          <w:p w14:paraId="72573959" w14:textId="77777777" w:rsidR="001F16DD" w:rsidRPr="001F16DD" w:rsidRDefault="001F16DD" w:rsidP="00752E44">
            <w:r w:rsidRPr="001F16DD">
              <w:t>0</w:t>
            </w:r>
          </w:p>
        </w:tc>
        <w:tc>
          <w:tcPr>
            <w:tcW w:w="570" w:type="dxa"/>
          </w:tcPr>
          <w:p w14:paraId="173FEE9D" w14:textId="77777777" w:rsidR="001F16DD" w:rsidRPr="001F16DD" w:rsidRDefault="001F16DD" w:rsidP="00752E44">
            <w:r w:rsidRPr="001F16DD">
              <w:t>0</w:t>
            </w:r>
          </w:p>
        </w:tc>
      </w:tr>
      <w:tr w:rsidR="001F16DD" w14:paraId="08438081" w14:textId="77777777" w:rsidTr="001F16DD">
        <w:tc>
          <w:tcPr>
            <w:tcW w:w="573" w:type="dxa"/>
          </w:tcPr>
          <w:p w14:paraId="61AFF683" w14:textId="77777777" w:rsidR="001F16DD" w:rsidRPr="001F16DD" w:rsidRDefault="001F16DD" w:rsidP="00752E44">
            <w:r w:rsidRPr="001F16DD">
              <w:t>0</w:t>
            </w:r>
          </w:p>
        </w:tc>
        <w:tc>
          <w:tcPr>
            <w:tcW w:w="563" w:type="dxa"/>
          </w:tcPr>
          <w:p w14:paraId="3690F8E6" w14:textId="77777777" w:rsidR="001F16DD" w:rsidRPr="001F16DD" w:rsidRDefault="001F16DD" w:rsidP="00752E44">
            <w:r w:rsidRPr="001F16DD">
              <w:t>1</w:t>
            </w:r>
          </w:p>
        </w:tc>
        <w:tc>
          <w:tcPr>
            <w:tcW w:w="556" w:type="dxa"/>
          </w:tcPr>
          <w:p w14:paraId="72A96C50" w14:textId="77777777" w:rsidR="001F16DD" w:rsidRPr="001F16DD" w:rsidRDefault="001F16DD" w:rsidP="00752E44">
            <w:r w:rsidRPr="001F16DD">
              <w:t>1</w:t>
            </w:r>
          </w:p>
        </w:tc>
        <w:tc>
          <w:tcPr>
            <w:tcW w:w="566" w:type="dxa"/>
          </w:tcPr>
          <w:p w14:paraId="68AD3451" w14:textId="77777777" w:rsidR="001F16DD" w:rsidRPr="001F16DD" w:rsidRDefault="001F16DD" w:rsidP="00752E44">
            <w:r w:rsidRPr="001F16DD">
              <w:t>1</w:t>
            </w:r>
          </w:p>
        </w:tc>
        <w:tc>
          <w:tcPr>
            <w:tcW w:w="813" w:type="dxa"/>
          </w:tcPr>
          <w:p w14:paraId="57BCFFFC" w14:textId="77777777" w:rsidR="001F16DD" w:rsidRPr="001F16DD" w:rsidRDefault="001F16DD" w:rsidP="00752E44">
            <w:r w:rsidRPr="001F16DD">
              <w:t>0</w:t>
            </w:r>
          </w:p>
        </w:tc>
        <w:tc>
          <w:tcPr>
            <w:tcW w:w="825" w:type="dxa"/>
          </w:tcPr>
          <w:p w14:paraId="08B54A5B" w14:textId="77777777" w:rsidR="001F16DD" w:rsidRPr="001F16DD" w:rsidRDefault="001F16DD" w:rsidP="00752E44">
            <w:r w:rsidRPr="001F16DD">
              <w:t>0</w:t>
            </w:r>
          </w:p>
        </w:tc>
        <w:tc>
          <w:tcPr>
            <w:tcW w:w="571" w:type="dxa"/>
          </w:tcPr>
          <w:p w14:paraId="2DF23670" w14:textId="77777777" w:rsidR="001F16DD" w:rsidRPr="001F16DD" w:rsidRDefault="001F16DD" w:rsidP="00752E44">
            <w:r w:rsidRPr="001F16DD">
              <w:t>1</w:t>
            </w:r>
          </w:p>
        </w:tc>
        <w:tc>
          <w:tcPr>
            <w:tcW w:w="570" w:type="dxa"/>
          </w:tcPr>
          <w:p w14:paraId="401F3510" w14:textId="77777777" w:rsidR="001F16DD" w:rsidRPr="001F16DD" w:rsidRDefault="001F16DD" w:rsidP="00752E44">
            <w:r w:rsidRPr="001F16DD">
              <w:t>0</w:t>
            </w:r>
          </w:p>
        </w:tc>
      </w:tr>
      <w:tr w:rsidR="001F16DD" w14:paraId="372CB545" w14:textId="77777777" w:rsidTr="001F16DD">
        <w:tc>
          <w:tcPr>
            <w:tcW w:w="573" w:type="dxa"/>
          </w:tcPr>
          <w:p w14:paraId="20A5989A" w14:textId="77777777" w:rsidR="001F16DD" w:rsidRPr="001F16DD" w:rsidRDefault="001F16DD" w:rsidP="00752E44">
            <w:r w:rsidRPr="001F16DD">
              <w:t>1</w:t>
            </w:r>
          </w:p>
        </w:tc>
        <w:tc>
          <w:tcPr>
            <w:tcW w:w="563" w:type="dxa"/>
          </w:tcPr>
          <w:p w14:paraId="0BDC0738" w14:textId="77777777" w:rsidR="001F16DD" w:rsidRPr="001F16DD" w:rsidRDefault="001F16DD" w:rsidP="00752E44">
            <w:r w:rsidRPr="001F16DD">
              <w:t>0</w:t>
            </w:r>
          </w:p>
        </w:tc>
        <w:tc>
          <w:tcPr>
            <w:tcW w:w="556" w:type="dxa"/>
          </w:tcPr>
          <w:p w14:paraId="130D9676" w14:textId="77777777" w:rsidR="001F16DD" w:rsidRPr="001F16DD" w:rsidRDefault="001F16DD" w:rsidP="00752E44">
            <w:r w:rsidRPr="001F16DD">
              <w:t>1</w:t>
            </w:r>
          </w:p>
        </w:tc>
        <w:tc>
          <w:tcPr>
            <w:tcW w:w="566" w:type="dxa"/>
          </w:tcPr>
          <w:p w14:paraId="0B51D94E" w14:textId="77777777" w:rsidR="001F16DD" w:rsidRPr="001F16DD" w:rsidRDefault="001F16DD" w:rsidP="00752E44">
            <w:r w:rsidRPr="001F16DD">
              <w:t>1</w:t>
            </w:r>
          </w:p>
        </w:tc>
        <w:tc>
          <w:tcPr>
            <w:tcW w:w="813" w:type="dxa"/>
          </w:tcPr>
          <w:p w14:paraId="5E0A2DCC" w14:textId="77777777" w:rsidR="001F16DD" w:rsidRPr="001F16DD" w:rsidRDefault="001F16DD" w:rsidP="00752E44">
            <w:r w:rsidRPr="001F16DD">
              <w:t>0</w:t>
            </w:r>
          </w:p>
        </w:tc>
        <w:tc>
          <w:tcPr>
            <w:tcW w:w="825" w:type="dxa"/>
          </w:tcPr>
          <w:p w14:paraId="478BC83F" w14:textId="77777777" w:rsidR="001F16DD" w:rsidRPr="001F16DD" w:rsidRDefault="001F16DD" w:rsidP="00752E44">
            <w:r w:rsidRPr="001F16DD">
              <w:t>0</w:t>
            </w:r>
          </w:p>
        </w:tc>
        <w:tc>
          <w:tcPr>
            <w:tcW w:w="571" w:type="dxa"/>
          </w:tcPr>
          <w:p w14:paraId="588DEA42" w14:textId="77777777" w:rsidR="001F16DD" w:rsidRPr="001F16DD" w:rsidRDefault="001F16DD" w:rsidP="00752E44">
            <w:r w:rsidRPr="001F16DD">
              <w:t>1</w:t>
            </w:r>
          </w:p>
        </w:tc>
        <w:tc>
          <w:tcPr>
            <w:tcW w:w="570" w:type="dxa"/>
          </w:tcPr>
          <w:p w14:paraId="5760C9DB" w14:textId="77777777" w:rsidR="001F16DD" w:rsidRPr="001F16DD" w:rsidRDefault="001F16DD" w:rsidP="00752E44">
            <w:r w:rsidRPr="001F16DD">
              <w:t>1</w:t>
            </w:r>
          </w:p>
        </w:tc>
      </w:tr>
    </w:tbl>
    <w:p w14:paraId="46AD05A1" w14:textId="6D77FC48" w:rsidR="001F16DD" w:rsidRDefault="001F16DD" w:rsidP="00BA2385">
      <w:pPr>
        <w:pStyle w:val="BodyText"/>
        <w:keepNext/>
        <w:ind w:firstLine="0"/>
      </w:pPr>
      <w:r>
        <w:t xml:space="preserve">     Next I used the excitation table to create Kmaps for the equations Cnext, Dnext, X, and Y.  The Kmaps and equations are as follows:</w:t>
      </w:r>
    </w:p>
    <w:p w14:paraId="6F56BC05" w14:textId="77777777" w:rsidR="001F16DD" w:rsidRDefault="001F16DD" w:rsidP="00BA2385">
      <w:pPr>
        <w:pStyle w:val="BodyText"/>
        <w:keepNext/>
        <w:ind w:firstLine="0"/>
      </w:pPr>
    </w:p>
    <w:p w14:paraId="7BA635C6" w14:textId="2D487922" w:rsidR="001F16DD" w:rsidRDefault="00335129" w:rsidP="001F16DD">
      <w:r>
        <w:rPr>
          <w:noProof/>
        </w:rPr>
        <mc:AlternateContent>
          <mc:Choice Requires="wps">
            <w:drawing>
              <wp:anchor distT="0" distB="0" distL="114300" distR="114300" simplePos="0" relativeHeight="251661312" behindDoc="0" locked="0" layoutInCell="1" allowOverlap="1" wp14:anchorId="3DF9C083" wp14:editId="5D7123FB">
                <wp:simplePos x="0" y="0"/>
                <wp:positionH relativeFrom="column">
                  <wp:align>right</wp:align>
                </wp:positionH>
                <wp:positionV relativeFrom="paragraph">
                  <wp:posOffset>277494</wp:posOffset>
                </wp:positionV>
                <wp:extent cx="1181100" cy="2190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811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E1949" id="Rectangle 3" o:spid="_x0000_s1026" style="position:absolute;margin-left:41.8pt;margin-top:21.85pt;width:93pt;height:17.25pt;z-index:2516613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" filled="f" strokecolor="#243f60 [1604]" strokeweight="2pt"/>
            </w:pict>
          </mc:Fallback>
        </mc:AlternateContent>
      </w:r>
      <w:r w:rsidR="001F16DD">
        <w:t>Cnext = AC’ + BC’D + A’B’C + A’CD’</w:t>
      </w:r>
    </w:p>
    <w:tbl>
      <w:tblPr>
        <w:tblStyle w:val="TableGrid"/>
        <w:tblW w:w="0" w:type="auto"/>
        <w:tblLook w:val="04A0" w:firstRow="1" w:lastRow="0" w:firstColumn="1" w:lastColumn="0" w:noHBand="0" w:noVBand="1"/>
      </w:tblPr>
      <w:tblGrid>
        <w:gridCol w:w="1218"/>
        <w:gridCol w:w="954"/>
        <w:gridCol w:w="955"/>
        <w:gridCol w:w="955"/>
        <w:gridCol w:w="955"/>
      </w:tblGrid>
      <w:tr w:rsidR="001F16DD" w14:paraId="6F9412CB" w14:textId="77777777" w:rsidTr="00752E44">
        <w:tc>
          <w:tcPr>
            <w:tcW w:w="1915" w:type="dxa"/>
          </w:tcPr>
          <w:p w14:paraId="3269E890" w14:textId="77777777" w:rsidR="001F16DD" w:rsidRDefault="001F16DD" w:rsidP="00752E44">
            <w:r>
              <w:t>AB\CD</w:t>
            </w:r>
          </w:p>
        </w:tc>
        <w:tc>
          <w:tcPr>
            <w:tcW w:w="1915" w:type="dxa"/>
          </w:tcPr>
          <w:p w14:paraId="240BAB10" w14:textId="77777777" w:rsidR="001F16DD" w:rsidRDefault="001F16DD" w:rsidP="00752E44">
            <w:r>
              <w:t>00</w:t>
            </w:r>
          </w:p>
        </w:tc>
        <w:tc>
          <w:tcPr>
            <w:tcW w:w="1915" w:type="dxa"/>
          </w:tcPr>
          <w:p w14:paraId="6EAE5AFA" w14:textId="4B3A7444" w:rsidR="001F16DD" w:rsidRDefault="001F16DD" w:rsidP="00752E44">
            <w:r>
              <w:t>01</w:t>
            </w:r>
          </w:p>
        </w:tc>
        <w:tc>
          <w:tcPr>
            <w:tcW w:w="1915" w:type="dxa"/>
          </w:tcPr>
          <w:p w14:paraId="31E524AE" w14:textId="1D2873C4" w:rsidR="001F16DD" w:rsidRDefault="001F16DD" w:rsidP="00752E44">
            <w:r>
              <w:t>11</w:t>
            </w:r>
          </w:p>
        </w:tc>
        <w:tc>
          <w:tcPr>
            <w:tcW w:w="1916" w:type="dxa"/>
          </w:tcPr>
          <w:p w14:paraId="3EBCE46E" w14:textId="0C369451" w:rsidR="001F16DD" w:rsidRDefault="001F16DD" w:rsidP="00752E44">
            <w:r>
              <w:t>10</w:t>
            </w:r>
          </w:p>
        </w:tc>
      </w:tr>
      <w:tr w:rsidR="001F16DD" w14:paraId="73811537" w14:textId="77777777" w:rsidTr="00752E44">
        <w:tc>
          <w:tcPr>
            <w:tcW w:w="1915" w:type="dxa"/>
          </w:tcPr>
          <w:p w14:paraId="1EA1F6DA" w14:textId="77777777" w:rsidR="001F16DD" w:rsidRDefault="001F16DD" w:rsidP="00752E44">
            <w:r>
              <w:t>00</w:t>
            </w:r>
          </w:p>
        </w:tc>
        <w:tc>
          <w:tcPr>
            <w:tcW w:w="1915" w:type="dxa"/>
            <w:shd w:val="clear" w:color="auto" w:fill="DDD9C3" w:themeFill="background2" w:themeFillShade="E6"/>
          </w:tcPr>
          <w:p w14:paraId="4687BB79" w14:textId="0DF110D7" w:rsidR="001F16DD" w:rsidRDefault="001F16DD" w:rsidP="00752E44">
            <w:r>
              <w:t>0</w:t>
            </w:r>
          </w:p>
        </w:tc>
        <w:tc>
          <w:tcPr>
            <w:tcW w:w="1915" w:type="dxa"/>
            <w:shd w:val="clear" w:color="auto" w:fill="DDD9C3" w:themeFill="background2" w:themeFillShade="E6"/>
          </w:tcPr>
          <w:p w14:paraId="602FE639" w14:textId="2C4A7817" w:rsidR="001F16DD" w:rsidRDefault="006D713E" w:rsidP="00752E44">
            <w:r>
              <w:rPr>
                <w:noProof/>
              </w:rPr>
              <mc:AlternateContent>
                <mc:Choice Requires="wps">
                  <w:drawing>
                    <wp:anchor distT="0" distB="0" distL="114300" distR="114300" simplePos="0" relativeHeight="251660288" behindDoc="0" locked="0" layoutInCell="1" allowOverlap="1" wp14:anchorId="6770D0A3" wp14:editId="69E4B983">
                      <wp:simplePos x="0" y="0"/>
                      <wp:positionH relativeFrom="column">
                        <wp:posOffset>130810</wp:posOffset>
                      </wp:positionH>
                      <wp:positionV relativeFrom="paragraph">
                        <wp:posOffset>84455</wp:posOffset>
                      </wp:positionV>
                      <wp:extent cx="209550" cy="390525"/>
                      <wp:effectExtent l="0" t="0" r="19050" b="28575"/>
                      <wp:wrapNone/>
                      <wp:docPr id="5" name="Oval 5"/>
                      <wp:cNvGraphicFramePr/>
                      <a:graphic xmlns:a="http://schemas.openxmlformats.org/drawingml/2006/main">
                        <a:graphicData uri="http://schemas.microsoft.com/office/word/2010/wordprocessingShape">
                          <wps:wsp>
                            <wps:cNvSpPr/>
                            <wps:spPr>
                              <a:xfrm>
                                <a:off x="0" y="0"/>
                                <a:ext cx="209550"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24D57" id="Oval 5" o:spid="_x0000_s1026" style="position:absolute;margin-left:10.3pt;margin-top:6.65pt;width:16.5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" filled="f" strokecolor="#243f60 [1604]" strokeweight="2pt"/>
                  </w:pict>
                </mc:Fallback>
              </mc:AlternateContent>
            </w:r>
            <w:r w:rsidR="001F16DD">
              <w:t>0</w:t>
            </w:r>
          </w:p>
        </w:tc>
        <w:tc>
          <w:tcPr>
            <w:tcW w:w="1915" w:type="dxa"/>
            <w:shd w:val="clear" w:color="auto" w:fill="DDD9C3" w:themeFill="background2" w:themeFillShade="E6"/>
          </w:tcPr>
          <w:p w14:paraId="28A00DAC" w14:textId="7D569DC5" w:rsidR="001F16DD" w:rsidRDefault="001F16DD" w:rsidP="00752E44">
            <w:r>
              <w:t>1</w:t>
            </w:r>
          </w:p>
        </w:tc>
        <w:tc>
          <w:tcPr>
            <w:tcW w:w="1916" w:type="dxa"/>
            <w:shd w:val="clear" w:color="auto" w:fill="DDD9C3" w:themeFill="background2" w:themeFillShade="E6"/>
          </w:tcPr>
          <w:p w14:paraId="1F3947B8" w14:textId="5CC1C846" w:rsidR="001F16DD" w:rsidRDefault="001F16DD" w:rsidP="00752E44">
            <w:r>
              <w:t>1</w:t>
            </w:r>
          </w:p>
        </w:tc>
      </w:tr>
      <w:tr w:rsidR="001F16DD" w14:paraId="36931006" w14:textId="77777777" w:rsidTr="00752E44">
        <w:tc>
          <w:tcPr>
            <w:tcW w:w="1915" w:type="dxa"/>
          </w:tcPr>
          <w:p w14:paraId="3A17C1BD" w14:textId="138F0E37" w:rsidR="001F16DD" w:rsidRDefault="001F16DD" w:rsidP="00752E44">
            <w:r>
              <w:t>01</w:t>
            </w:r>
          </w:p>
        </w:tc>
        <w:tc>
          <w:tcPr>
            <w:tcW w:w="1915" w:type="dxa"/>
            <w:shd w:val="clear" w:color="auto" w:fill="DDD9C3" w:themeFill="background2" w:themeFillShade="E6"/>
          </w:tcPr>
          <w:p w14:paraId="3C7032B9" w14:textId="6F2DEB06" w:rsidR="001F16DD" w:rsidRDefault="001F16DD" w:rsidP="00752E44">
            <w:r>
              <w:t>0</w:t>
            </w:r>
          </w:p>
        </w:tc>
        <w:tc>
          <w:tcPr>
            <w:tcW w:w="1915" w:type="dxa"/>
            <w:shd w:val="clear" w:color="auto" w:fill="DDD9C3" w:themeFill="background2" w:themeFillShade="E6"/>
          </w:tcPr>
          <w:p w14:paraId="3756AC7D" w14:textId="3BE71CD9" w:rsidR="001F16DD" w:rsidRDefault="001F16DD" w:rsidP="00752E44">
            <w:r>
              <w:t>1</w:t>
            </w:r>
          </w:p>
        </w:tc>
        <w:tc>
          <w:tcPr>
            <w:tcW w:w="1915" w:type="dxa"/>
            <w:shd w:val="clear" w:color="auto" w:fill="DDD9C3" w:themeFill="background2" w:themeFillShade="E6"/>
          </w:tcPr>
          <w:p w14:paraId="1324039E" w14:textId="77777777" w:rsidR="001F16DD" w:rsidRDefault="001F16DD" w:rsidP="00752E44">
            <w:r>
              <w:t>0</w:t>
            </w:r>
          </w:p>
        </w:tc>
        <w:tc>
          <w:tcPr>
            <w:tcW w:w="1916" w:type="dxa"/>
            <w:shd w:val="clear" w:color="auto" w:fill="DDD9C3" w:themeFill="background2" w:themeFillShade="E6"/>
          </w:tcPr>
          <w:p w14:paraId="67AB6D75" w14:textId="46B49ADB" w:rsidR="001F16DD" w:rsidRDefault="001F16DD" w:rsidP="00752E44">
            <w:r>
              <w:t>1</w:t>
            </w:r>
          </w:p>
        </w:tc>
      </w:tr>
      <w:tr w:rsidR="001F16DD" w14:paraId="537C3E78" w14:textId="77777777" w:rsidTr="00752E44">
        <w:tc>
          <w:tcPr>
            <w:tcW w:w="1915" w:type="dxa"/>
          </w:tcPr>
          <w:p w14:paraId="42DA8CF2" w14:textId="77777777" w:rsidR="001F16DD" w:rsidRDefault="001F16DD" w:rsidP="00752E44">
            <w:r>
              <w:t>11</w:t>
            </w:r>
          </w:p>
        </w:tc>
        <w:tc>
          <w:tcPr>
            <w:tcW w:w="1915" w:type="dxa"/>
            <w:shd w:val="clear" w:color="auto" w:fill="DDD9C3" w:themeFill="background2" w:themeFillShade="E6"/>
          </w:tcPr>
          <w:p w14:paraId="555E06CA" w14:textId="4F9E3B91" w:rsidR="001F16DD" w:rsidRDefault="006D713E" w:rsidP="00752E44">
            <w:r>
              <w:rPr>
                <w:noProof/>
              </w:rPr>
              <mc:AlternateContent>
                <mc:Choice Requires="wps">
                  <w:drawing>
                    <wp:anchor distT="0" distB="0" distL="114300" distR="114300" simplePos="0" relativeHeight="251659264" behindDoc="0" locked="0" layoutInCell="1" allowOverlap="1" wp14:anchorId="329196E3" wp14:editId="6D9ED4F0">
                      <wp:simplePos x="0" y="0"/>
                      <wp:positionH relativeFrom="column">
                        <wp:posOffset>-193040</wp:posOffset>
                      </wp:positionH>
                      <wp:positionV relativeFrom="paragraph">
                        <wp:posOffset>-36830</wp:posOffset>
                      </wp:positionV>
                      <wp:extent cx="1466850" cy="381000"/>
                      <wp:effectExtent l="0" t="0" r="19050" b="19050"/>
                      <wp:wrapNone/>
                      <wp:docPr id="6" name="Oval 6"/>
                      <wp:cNvGraphicFramePr/>
                      <a:graphic xmlns:a="http://schemas.openxmlformats.org/drawingml/2006/main">
                        <a:graphicData uri="http://schemas.microsoft.com/office/word/2010/wordprocessingShape">
                          <wps:wsp>
                            <wps:cNvSpPr/>
                            <wps:spPr>
                              <a:xfrm>
                                <a:off x="0" y="0"/>
                                <a:ext cx="146685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406F4" id="Oval 6" o:spid="_x0000_s1026" style="position:absolute;margin-left:-15.2pt;margin-top:-2.9pt;width:115.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" filled="f" strokecolor="#243f60 [1604]" strokeweight="2pt"/>
                  </w:pict>
                </mc:Fallback>
              </mc:AlternateContent>
            </w:r>
            <w:r w:rsidR="001F16DD">
              <w:t>X</w:t>
            </w:r>
          </w:p>
        </w:tc>
        <w:tc>
          <w:tcPr>
            <w:tcW w:w="1915" w:type="dxa"/>
            <w:shd w:val="clear" w:color="auto" w:fill="DDD9C3" w:themeFill="background2" w:themeFillShade="E6"/>
          </w:tcPr>
          <w:p w14:paraId="13375C49" w14:textId="77777777" w:rsidR="001F16DD" w:rsidRDefault="001F16DD" w:rsidP="00752E44">
            <w:r>
              <w:t>X</w:t>
            </w:r>
          </w:p>
        </w:tc>
        <w:tc>
          <w:tcPr>
            <w:tcW w:w="1915" w:type="dxa"/>
            <w:shd w:val="clear" w:color="auto" w:fill="DDD9C3" w:themeFill="background2" w:themeFillShade="E6"/>
          </w:tcPr>
          <w:p w14:paraId="4DDC1B62" w14:textId="77777777" w:rsidR="001F16DD" w:rsidRDefault="001F16DD" w:rsidP="00752E44">
            <w:r>
              <w:t>X</w:t>
            </w:r>
          </w:p>
        </w:tc>
        <w:tc>
          <w:tcPr>
            <w:tcW w:w="1916" w:type="dxa"/>
            <w:shd w:val="clear" w:color="auto" w:fill="DDD9C3" w:themeFill="background2" w:themeFillShade="E6"/>
          </w:tcPr>
          <w:p w14:paraId="101367A7" w14:textId="505BD37C" w:rsidR="001F16DD" w:rsidRDefault="00335129" w:rsidP="00752E44">
            <w:r>
              <w:rPr>
                <w:noProof/>
              </w:rPr>
              <mc:AlternateContent>
                <mc:Choice Requires="wps">
                  <w:drawing>
                    <wp:anchor distT="0" distB="0" distL="114300" distR="114300" simplePos="0" relativeHeight="251662336" behindDoc="0" locked="0" layoutInCell="1" allowOverlap="1" wp14:anchorId="1120FDDF" wp14:editId="3655CDDA">
                      <wp:simplePos x="0" y="0"/>
                      <wp:positionH relativeFrom="column">
                        <wp:posOffset>107950</wp:posOffset>
                      </wp:positionH>
                      <wp:positionV relativeFrom="paragraph">
                        <wp:posOffset>-367665</wp:posOffset>
                      </wp:positionV>
                      <wp:extent cx="314325" cy="3905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14325"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B40DC" id="Rectangle 4" o:spid="_x0000_s1026" style="position:absolute;margin-left:8.5pt;margin-top:-28.95pt;width:24.7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" filled="f" strokecolor="#243f60 [1604]" strokeweight="2pt"/>
                  </w:pict>
                </mc:Fallback>
              </mc:AlternateContent>
            </w:r>
            <w:r w:rsidR="001F16DD">
              <w:t>X</w:t>
            </w:r>
          </w:p>
        </w:tc>
      </w:tr>
      <w:tr w:rsidR="001F16DD" w14:paraId="7ABF6D10" w14:textId="77777777" w:rsidTr="00752E44">
        <w:tc>
          <w:tcPr>
            <w:tcW w:w="1915" w:type="dxa"/>
          </w:tcPr>
          <w:p w14:paraId="60756266" w14:textId="77777777" w:rsidR="001F16DD" w:rsidRDefault="001F16DD" w:rsidP="00752E44">
            <w:r>
              <w:t>10</w:t>
            </w:r>
          </w:p>
        </w:tc>
        <w:tc>
          <w:tcPr>
            <w:tcW w:w="1915" w:type="dxa"/>
            <w:shd w:val="clear" w:color="auto" w:fill="DDD9C3" w:themeFill="background2" w:themeFillShade="E6"/>
          </w:tcPr>
          <w:p w14:paraId="124CD6F9" w14:textId="77777777" w:rsidR="001F16DD" w:rsidRDefault="001F16DD" w:rsidP="00752E44">
            <w:r>
              <w:t>1</w:t>
            </w:r>
          </w:p>
        </w:tc>
        <w:tc>
          <w:tcPr>
            <w:tcW w:w="1915" w:type="dxa"/>
            <w:shd w:val="clear" w:color="auto" w:fill="DDD9C3" w:themeFill="background2" w:themeFillShade="E6"/>
          </w:tcPr>
          <w:p w14:paraId="28DFC1DC" w14:textId="77777777" w:rsidR="001F16DD" w:rsidRDefault="001F16DD" w:rsidP="00752E44">
            <w:r>
              <w:t>1</w:t>
            </w:r>
          </w:p>
        </w:tc>
        <w:tc>
          <w:tcPr>
            <w:tcW w:w="1915" w:type="dxa"/>
            <w:shd w:val="clear" w:color="auto" w:fill="DDD9C3" w:themeFill="background2" w:themeFillShade="E6"/>
          </w:tcPr>
          <w:p w14:paraId="2B1CDFA1" w14:textId="77777777" w:rsidR="001F16DD" w:rsidRDefault="001F16DD" w:rsidP="00752E44">
            <w:r>
              <w:t>0</w:t>
            </w:r>
          </w:p>
        </w:tc>
        <w:tc>
          <w:tcPr>
            <w:tcW w:w="1916" w:type="dxa"/>
            <w:shd w:val="clear" w:color="auto" w:fill="DDD9C3" w:themeFill="background2" w:themeFillShade="E6"/>
          </w:tcPr>
          <w:p w14:paraId="0DBBDAA4" w14:textId="329AC7FF" w:rsidR="001F16DD" w:rsidRDefault="001F16DD" w:rsidP="00752E44">
            <w:r>
              <w:t>0</w:t>
            </w:r>
          </w:p>
        </w:tc>
      </w:tr>
    </w:tbl>
    <w:p w14:paraId="2F1648B9" w14:textId="0CD01149" w:rsidR="001F16DD" w:rsidRDefault="001F16DD" w:rsidP="00BA2385">
      <w:pPr>
        <w:pStyle w:val="BodyText"/>
        <w:keepNext/>
        <w:ind w:firstLine="0"/>
      </w:pPr>
      <w:bookmarkStart w:id="0" w:name="_GoBack"/>
      <w:bookmarkEnd w:id="0"/>
    </w:p>
    <w:p w14:paraId="1839C6B5" w14:textId="77777777" w:rsidR="001F16DD" w:rsidRDefault="001F16DD" w:rsidP="001F16DD">
      <w:r>
        <w:t>Dnext = BD’ + A’B’D + AC’D</w:t>
      </w:r>
    </w:p>
    <w:tbl>
      <w:tblPr>
        <w:tblStyle w:val="TableGrid"/>
        <w:tblW w:w="0" w:type="auto"/>
        <w:tblLook w:val="04A0" w:firstRow="1" w:lastRow="0" w:firstColumn="1" w:lastColumn="0" w:noHBand="0" w:noVBand="1"/>
      </w:tblPr>
      <w:tblGrid>
        <w:gridCol w:w="1218"/>
        <w:gridCol w:w="954"/>
        <w:gridCol w:w="955"/>
        <w:gridCol w:w="955"/>
        <w:gridCol w:w="955"/>
      </w:tblGrid>
      <w:tr w:rsidR="001F16DD" w14:paraId="333A16D0" w14:textId="77777777" w:rsidTr="00752E44">
        <w:tc>
          <w:tcPr>
            <w:tcW w:w="1915" w:type="dxa"/>
          </w:tcPr>
          <w:p w14:paraId="7B88C6D9" w14:textId="77777777" w:rsidR="001F16DD" w:rsidRDefault="001F16DD" w:rsidP="00752E44">
            <w:r>
              <w:t>AB\CD</w:t>
            </w:r>
          </w:p>
        </w:tc>
        <w:tc>
          <w:tcPr>
            <w:tcW w:w="1915" w:type="dxa"/>
          </w:tcPr>
          <w:p w14:paraId="49415C68" w14:textId="77777777" w:rsidR="001F16DD" w:rsidRDefault="001F16DD" w:rsidP="00752E44">
            <w:r>
              <w:t>00</w:t>
            </w:r>
          </w:p>
        </w:tc>
        <w:tc>
          <w:tcPr>
            <w:tcW w:w="1915" w:type="dxa"/>
          </w:tcPr>
          <w:p w14:paraId="6B82D912" w14:textId="77777777" w:rsidR="001F16DD" w:rsidRDefault="001F16DD" w:rsidP="00752E44">
            <w:r>
              <w:t>01</w:t>
            </w:r>
          </w:p>
        </w:tc>
        <w:tc>
          <w:tcPr>
            <w:tcW w:w="1915" w:type="dxa"/>
          </w:tcPr>
          <w:p w14:paraId="15CE78D5" w14:textId="77777777" w:rsidR="001F16DD" w:rsidRDefault="001F16DD" w:rsidP="00752E44">
            <w:r>
              <w:t>11</w:t>
            </w:r>
          </w:p>
        </w:tc>
        <w:tc>
          <w:tcPr>
            <w:tcW w:w="1916" w:type="dxa"/>
          </w:tcPr>
          <w:p w14:paraId="2CFE4F6F" w14:textId="77777777" w:rsidR="001F16DD" w:rsidRDefault="001F16DD" w:rsidP="00752E44">
            <w:r>
              <w:t>10</w:t>
            </w:r>
          </w:p>
        </w:tc>
      </w:tr>
      <w:tr w:rsidR="001F16DD" w14:paraId="2A5390E4" w14:textId="77777777" w:rsidTr="00752E44">
        <w:tc>
          <w:tcPr>
            <w:tcW w:w="1915" w:type="dxa"/>
          </w:tcPr>
          <w:p w14:paraId="5689F9F6" w14:textId="29CE8A57" w:rsidR="001F16DD" w:rsidRDefault="001F16DD" w:rsidP="00752E44">
            <w:r>
              <w:t>00</w:t>
            </w:r>
          </w:p>
        </w:tc>
        <w:tc>
          <w:tcPr>
            <w:tcW w:w="1915" w:type="dxa"/>
            <w:shd w:val="clear" w:color="auto" w:fill="DDD9C3" w:themeFill="background2" w:themeFillShade="E6"/>
          </w:tcPr>
          <w:p w14:paraId="06472864" w14:textId="77777777" w:rsidR="001F16DD" w:rsidRDefault="001F16DD" w:rsidP="00752E44">
            <w:r>
              <w:t>0</w:t>
            </w:r>
          </w:p>
        </w:tc>
        <w:tc>
          <w:tcPr>
            <w:tcW w:w="1915" w:type="dxa"/>
            <w:shd w:val="clear" w:color="auto" w:fill="DDD9C3" w:themeFill="background2" w:themeFillShade="E6"/>
          </w:tcPr>
          <w:p w14:paraId="72E52585" w14:textId="77777777" w:rsidR="001F16DD" w:rsidRDefault="001F16DD" w:rsidP="00752E44">
            <w:r>
              <w:rPr>
                <w:noProof/>
              </w:rPr>
              <mc:AlternateContent>
                <mc:Choice Requires="wps">
                  <w:drawing>
                    <wp:anchor distT="0" distB="0" distL="114300" distR="114300" simplePos="0" relativeHeight="251666432" behindDoc="0" locked="0" layoutInCell="1" allowOverlap="1" wp14:anchorId="04538DC9" wp14:editId="2A02E123">
                      <wp:simplePos x="0" y="0"/>
                      <wp:positionH relativeFrom="column">
                        <wp:posOffset>-36830</wp:posOffset>
                      </wp:positionH>
                      <wp:positionV relativeFrom="paragraph">
                        <wp:posOffset>-8255</wp:posOffset>
                      </wp:positionV>
                      <wp:extent cx="1133475" cy="1619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33475"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3454F" id="Rectangle 8" o:spid="_x0000_s1026" style="position:absolute;margin-left:-2.9pt;margin-top:-.65pt;width:89.2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" filled="f" strokecolor="#243f60 [1604]" strokeweight="2pt"/>
                  </w:pict>
                </mc:Fallback>
              </mc:AlternateContent>
            </w:r>
            <w:r>
              <w:t>1</w:t>
            </w:r>
          </w:p>
        </w:tc>
        <w:tc>
          <w:tcPr>
            <w:tcW w:w="1915" w:type="dxa"/>
            <w:shd w:val="clear" w:color="auto" w:fill="DDD9C3" w:themeFill="background2" w:themeFillShade="E6"/>
          </w:tcPr>
          <w:p w14:paraId="5BDD4B10" w14:textId="77777777" w:rsidR="001F16DD" w:rsidRDefault="001F16DD" w:rsidP="00752E44">
            <w:r>
              <w:t>1</w:t>
            </w:r>
          </w:p>
        </w:tc>
        <w:tc>
          <w:tcPr>
            <w:tcW w:w="1916" w:type="dxa"/>
            <w:shd w:val="clear" w:color="auto" w:fill="DDD9C3" w:themeFill="background2" w:themeFillShade="E6"/>
          </w:tcPr>
          <w:p w14:paraId="53958671" w14:textId="77777777" w:rsidR="001F16DD" w:rsidRDefault="001F16DD" w:rsidP="00752E44">
            <w:r>
              <w:rPr>
                <w:noProof/>
              </w:rPr>
              <mc:AlternateContent>
                <mc:Choice Requires="wps">
                  <w:drawing>
                    <wp:anchor distT="0" distB="0" distL="114300" distR="114300" simplePos="0" relativeHeight="251664384" behindDoc="0" locked="0" layoutInCell="1" allowOverlap="1" wp14:anchorId="1EC5FF34" wp14:editId="7F64A3A0">
                      <wp:simplePos x="0" y="0"/>
                      <wp:positionH relativeFrom="column">
                        <wp:posOffset>17145</wp:posOffset>
                      </wp:positionH>
                      <wp:positionV relativeFrom="paragraph">
                        <wp:posOffset>153670</wp:posOffset>
                      </wp:positionV>
                      <wp:extent cx="314325" cy="371475"/>
                      <wp:effectExtent l="19050" t="19050" r="28575" b="47625"/>
                      <wp:wrapNone/>
                      <wp:docPr id="9" name="Left Bracket 9"/>
                      <wp:cNvGraphicFramePr/>
                      <a:graphic xmlns:a="http://schemas.openxmlformats.org/drawingml/2006/main">
                        <a:graphicData uri="http://schemas.microsoft.com/office/word/2010/wordprocessingShape">
                          <wps:wsp>
                            <wps:cNvSpPr/>
                            <wps:spPr>
                              <a:xfrm>
                                <a:off x="0" y="0"/>
                                <a:ext cx="314325" cy="371475"/>
                              </a:xfrm>
                              <a:prstGeom prst="leftBracket">
                                <a:avLst/>
                              </a:prstGeom>
                              <a:ln w="571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C4C747"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9" o:spid="_x0000_s1026" type="#_x0000_t85" style="position:absolute;margin-left:1.35pt;margin-top:12.1pt;width:24.75pt;height:29.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" adj="1523" strokecolor="#4579b8 [3044]" strokeweight="4.5pt"/>
                  </w:pict>
                </mc:Fallback>
              </mc:AlternateContent>
            </w:r>
            <w:r>
              <w:t>0</w:t>
            </w:r>
          </w:p>
        </w:tc>
      </w:tr>
      <w:tr w:rsidR="001F16DD" w14:paraId="68275A2E" w14:textId="77777777" w:rsidTr="00752E44">
        <w:tc>
          <w:tcPr>
            <w:tcW w:w="1915" w:type="dxa"/>
          </w:tcPr>
          <w:p w14:paraId="62EA4D9F" w14:textId="77777777" w:rsidR="001F16DD" w:rsidRDefault="001F16DD" w:rsidP="00752E44">
            <w:r>
              <w:t>01</w:t>
            </w:r>
          </w:p>
        </w:tc>
        <w:tc>
          <w:tcPr>
            <w:tcW w:w="1915" w:type="dxa"/>
            <w:shd w:val="clear" w:color="auto" w:fill="DDD9C3" w:themeFill="background2" w:themeFillShade="E6"/>
          </w:tcPr>
          <w:p w14:paraId="51B0C1F3" w14:textId="739DFC86" w:rsidR="001F16DD" w:rsidRDefault="00335129" w:rsidP="00752E44">
            <w:r>
              <w:rPr>
                <w:noProof/>
              </w:rPr>
              <mc:AlternateContent>
                <mc:Choice Requires="wps">
                  <w:drawing>
                    <wp:anchor distT="0" distB="0" distL="114300" distR="114300" simplePos="0" relativeHeight="251665408" behindDoc="0" locked="0" layoutInCell="1" allowOverlap="1" wp14:anchorId="1FB35DB2" wp14:editId="47AEB25E">
                      <wp:simplePos x="0" y="0"/>
                      <wp:positionH relativeFrom="column">
                        <wp:posOffset>217170</wp:posOffset>
                      </wp:positionH>
                      <wp:positionV relativeFrom="paragraph">
                        <wp:posOffset>-33020</wp:posOffset>
                      </wp:positionV>
                      <wp:extent cx="200025" cy="371475"/>
                      <wp:effectExtent l="0" t="19050" r="28575" b="28575"/>
                      <wp:wrapNone/>
                      <wp:docPr id="7" name="Right Bracket 7"/>
                      <wp:cNvGraphicFramePr/>
                      <a:graphic xmlns:a="http://schemas.openxmlformats.org/drawingml/2006/main">
                        <a:graphicData uri="http://schemas.microsoft.com/office/word/2010/wordprocessingShape">
                          <wps:wsp>
                            <wps:cNvSpPr/>
                            <wps:spPr>
                              <a:xfrm>
                                <a:off x="0" y="0"/>
                                <a:ext cx="200025" cy="371475"/>
                              </a:xfrm>
                              <a:prstGeom prst="rightBracket">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005FD3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7" o:spid="_x0000_s1026" type="#_x0000_t86" style="position:absolute;margin-left:17.1pt;margin-top:-2.6pt;width:15.75pt;height:29.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" adj="969" strokecolor="#4579b8 [3044]" strokeweight="3pt"/>
                  </w:pict>
                </mc:Fallback>
              </mc:AlternateContent>
            </w:r>
            <w:r w:rsidR="001F16DD">
              <w:t>1</w:t>
            </w:r>
          </w:p>
        </w:tc>
        <w:tc>
          <w:tcPr>
            <w:tcW w:w="1915" w:type="dxa"/>
            <w:shd w:val="clear" w:color="auto" w:fill="DDD9C3" w:themeFill="background2" w:themeFillShade="E6"/>
          </w:tcPr>
          <w:p w14:paraId="050D646B" w14:textId="77777777" w:rsidR="001F16DD" w:rsidRDefault="001F16DD" w:rsidP="00752E44">
            <w:r>
              <w:t>0</w:t>
            </w:r>
          </w:p>
        </w:tc>
        <w:tc>
          <w:tcPr>
            <w:tcW w:w="1915" w:type="dxa"/>
            <w:shd w:val="clear" w:color="auto" w:fill="DDD9C3" w:themeFill="background2" w:themeFillShade="E6"/>
          </w:tcPr>
          <w:p w14:paraId="6DD207E1" w14:textId="77777777" w:rsidR="001F16DD" w:rsidRDefault="001F16DD" w:rsidP="00752E44">
            <w:r>
              <w:t>0</w:t>
            </w:r>
          </w:p>
        </w:tc>
        <w:tc>
          <w:tcPr>
            <w:tcW w:w="1916" w:type="dxa"/>
            <w:shd w:val="clear" w:color="auto" w:fill="DDD9C3" w:themeFill="background2" w:themeFillShade="E6"/>
          </w:tcPr>
          <w:p w14:paraId="2D85269F" w14:textId="77777777" w:rsidR="001F16DD" w:rsidRDefault="001F16DD" w:rsidP="00752E44">
            <w:r>
              <w:t>1</w:t>
            </w:r>
          </w:p>
        </w:tc>
      </w:tr>
      <w:tr w:rsidR="001F16DD" w14:paraId="6CF67565" w14:textId="77777777" w:rsidTr="00752E44">
        <w:tc>
          <w:tcPr>
            <w:tcW w:w="1915" w:type="dxa"/>
          </w:tcPr>
          <w:p w14:paraId="48BB8E4C" w14:textId="77777777" w:rsidR="001F16DD" w:rsidRDefault="001F16DD" w:rsidP="00752E44">
            <w:r>
              <w:t>11</w:t>
            </w:r>
          </w:p>
        </w:tc>
        <w:tc>
          <w:tcPr>
            <w:tcW w:w="1915" w:type="dxa"/>
            <w:shd w:val="clear" w:color="auto" w:fill="DDD9C3" w:themeFill="background2" w:themeFillShade="E6"/>
          </w:tcPr>
          <w:p w14:paraId="5E4ECF8D" w14:textId="77777777" w:rsidR="001F16DD" w:rsidRDefault="001F16DD" w:rsidP="00752E44">
            <w:r>
              <w:t>X</w:t>
            </w:r>
          </w:p>
        </w:tc>
        <w:tc>
          <w:tcPr>
            <w:tcW w:w="1915" w:type="dxa"/>
            <w:shd w:val="clear" w:color="auto" w:fill="DDD9C3" w:themeFill="background2" w:themeFillShade="E6"/>
          </w:tcPr>
          <w:p w14:paraId="107D3B2D" w14:textId="540BB3DC" w:rsidR="001F16DD" w:rsidRDefault="001F16DD" w:rsidP="00752E44">
            <w:r>
              <w:t>X</w:t>
            </w:r>
          </w:p>
        </w:tc>
        <w:tc>
          <w:tcPr>
            <w:tcW w:w="1915" w:type="dxa"/>
            <w:shd w:val="clear" w:color="auto" w:fill="DDD9C3" w:themeFill="background2" w:themeFillShade="E6"/>
          </w:tcPr>
          <w:p w14:paraId="2F53F6DB" w14:textId="77777777" w:rsidR="001F16DD" w:rsidRDefault="001F16DD" w:rsidP="00752E44">
            <w:r>
              <w:t>X</w:t>
            </w:r>
          </w:p>
        </w:tc>
        <w:tc>
          <w:tcPr>
            <w:tcW w:w="1916" w:type="dxa"/>
            <w:shd w:val="clear" w:color="auto" w:fill="DDD9C3" w:themeFill="background2" w:themeFillShade="E6"/>
          </w:tcPr>
          <w:p w14:paraId="4331EA4D" w14:textId="77777777" w:rsidR="001F16DD" w:rsidRDefault="001F16DD" w:rsidP="00752E44">
            <w:r>
              <w:t>X</w:t>
            </w:r>
          </w:p>
        </w:tc>
      </w:tr>
      <w:tr w:rsidR="001F16DD" w14:paraId="12569C35" w14:textId="77777777" w:rsidTr="00752E44">
        <w:tc>
          <w:tcPr>
            <w:tcW w:w="1915" w:type="dxa"/>
          </w:tcPr>
          <w:p w14:paraId="46029356" w14:textId="77777777" w:rsidR="001F16DD" w:rsidRDefault="001F16DD" w:rsidP="00752E44">
            <w:r>
              <w:t>10</w:t>
            </w:r>
          </w:p>
        </w:tc>
        <w:tc>
          <w:tcPr>
            <w:tcW w:w="1915" w:type="dxa"/>
            <w:shd w:val="clear" w:color="auto" w:fill="DDD9C3" w:themeFill="background2" w:themeFillShade="E6"/>
          </w:tcPr>
          <w:p w14:paraId="6BDB1697" w14:textId="77777777" w:rsidR="001F16DD" w:rsidRDefault="001F16DD" w:rsidP="00752E44">
            <w:r>
              <w:t>0</w:t>
            </w:r>
          </w:p>
        </w:tc>
        <w:tc>
          <w:tcPr>
            <w:tcW w:w="1915" w:type="dxa"/>
            <w:shd w:val="clear" w:color="auto" w:fill="DDD9C3" w:themeFill="background2" w:themeFillShade="E6"/>
          </w:tcPr>
          <w:p w14:paraId="4EFEA294" w14:textId="5FFFD636" w:rsidR="001F16DD" w:rsidRDefault="00335129" w:rsidP="00752E44">
            <w:r>
              <w:rPr>
                <w:noProof/>
              </w:rPr>
              <mc:AlternateContent>
                <mc:Choice Requires="wps">
                  <w:drawing>
                    <wp:anchor distT="0" distB="0" distL="114300" distR="114300" simplePos="0" relativeHeight="251667456" behindDoc="0" locked="0" layoutInCell="1" allowOverlap="1" wp14:anchorId="181AB53B" wp14:editId="52CB1232">
                      <wp:simplePos x="0" y="0"/>
                      <wp:positionH relativeFrom="column">
                        <wp:posOffset>149225</wp:posOffset>
                      </wp:positionH>
                      <wp:positionV relativeFrom="paragraph">
                        <wp:posOffset>-186690</wp:posOffset>
                      </wp:positionV>
                      <wp:extent cx="161925" cy="4762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61925"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7AFC0" id="Rectangle 10" o:spid="_x0000_s1026" style="position:absolute;margin-left:11.75pt;margin-top:-14.7pt;width:12.7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" filled="f" strokecolor="#243f60 [1604]" strokeweight="2pt"/>
                  </w:pict>
                </mc:Fallback>
              </mc:AlternateContent>
            </w:r>
            <w:r w:rsidR="001F16DD">
              <w:t>1</w:t>
            </w:r>
          </w:p>
        </w:tc>
        <w:tc>
          <w:tcPr>
            <w:tcW w:w="1915" w:type="dxa"/>
            <w:shd w:val="clear" w:color="auto" w:fill="DDD9C3" w:themeFill="background2" w:themeFillShade="E6"/>
          </w:tcPr>
          <w:p w14:paraId="19AFEE32" w14:textId="77777777" w:rsidR="001F16DD" w:rsidRDefault="001F16DD" w:rsidP="00752E44">
            <w:r>
              <w:t>0</w:t>
            </w:r>
          </w:p>
        </w:tc>
        <w:tc>
          <w:tcPr>
            <w:tcW w:w="1916" w:type="dxa"/>
            <w:shd w:val="clear" w:color="auto" w:fill="DDD9C3" w:themeFill="background2" w:themeFillShade="E6"/>
          </w:tcPr>
          <w:p w14:paraId="0D51B342" w14:textId="77777777" w:rsidR="001F16DD" w:rsidRDefault="001F16DD" w:rsidP="00752E44">
            <w:r>
              <w:t>0</w:t>
            </w:r>
          </w:p>
        </w:tc>
      </w:tr>
    </w:tbl>
    <w:p w14:paraId="52762A5A" w14:textId="77777777" w:rsidR="00335129" w:rsidRDefault="00335129" w:rsidP="00335129">
      <w:pPr>
        <w:jc w:val="both"/>
      </w:pPr>
    </w:p>
    <w:p w14:paraId="663DEF86" w14:textId="75E78E9E" w:rsidR="001F16DD" w:rsidRDefault="00335129" w:rsidP="001F16DD">
      <w:r>
        <w:rPr>
          <w:noProof/>
        </w:rPr>
        <mc:AlternateContent>
          <mc:Choice Requires="wps">
            <w:drawing>
              <wp:anchor distT="0" distB="0" distL="114300" distR="114300" simplePos="0" relativeHeight="251669504" behindDoc="0" locked="0" layoutInCell="1" allowOverlap="1" wp14:anchorId="3BBF56E8" wp14:editId="4AD94998">
                <wp:simplePos x="0" y="0"/>
                <wp:positionH relativeFrom="column">
                  <wp:posOffset>1943100</wp:posOffset>
                </wp:positionH>
                <wp:positionV relativeFrom="paragraph">
                  <wp:posOffset>619124</wp:posOffset>
                </wp:positionV>
                <wp:extent cx="1261745" cy="352425"/>
                <wp:effectExtent l="0" t="0" r="14605" b="28575"/>
                <wp:wrapNone/>
                <wp:docPr id="12" name="Rectangle 12"/>
                <wp:cNvGraphicFramePr/>
                <a:graphic xmlns:a="http://schemas.openxmlformats.org/drawingml/2006/main">
                  <a:graphicData uri="http://schemas.microsoft.com/office/word/2010/wordprocessingShape">
                    <wps:wsp>
                      <wps:cNvSpPr/>
                      <wps:spPr>
                        <a:xfrm>
                          <a:off x="0" y="0"/>
                          <a:ext cx="1261745" cy="352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35772" id="Rectangle 12" o:spid="_x0000_s1026" style="position:absolute;margin-left:153pt;margin-top:48.75pt;width:99.3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" filled="f" strokecolor="#243f60 [1604]" strokeweight="2pt"/>
            </w:pict>
          </mc:Fallback>
        </mc:AlternateContent>
      </w:r>
      <w:r w:rsidR="001F16DD">
        <w:t>X = AC + BCD</w:t>
      </w:r>
    </w:p>
    <w:tbl>
      <w:tblPr>
        <w:tblStyle w:val="TableGrid"/>
        <w:tblW w:w="0" w:type="auto"/>
        <w:tblLook w:val="04A0" w:firstRow="1" w:lastRow="0" w:firstColumn="1" w:lastColumn="0" w:noHBand="0" w:noVBand="1"/>
      </w:tblPr>
      <w:tblGrid>
        <w:gridCol w:w="1218"/>
        <w:gridCol w:w="954"/>
        <w:gridCol w:w="955"/>
        <w:gridCol w:w="955"/>
        <w:gridCol w:w="955"/>
      </w:tblGrid>
      <w:tr w:rsidR="001F16DD" w14:paraId="424C78C2" w14:textId="77777777" w:rsidTr="00752E44">
        <w:tc>
          <w:tcPr>
            <w:tcW w:w="1915" w:type="dxa"/>
          </w:tcPr>
          <w:p w14:paraId="711ACA95" w14:textId="77777777" w:rsidR="001F16DD" w:rsidRDefault="001F16DD" w:rsidP="00752E44">
            <w:r>
              <w:t>AB\CD</w:t>
            </w:r>
          </w:p>
        </w:tc>
        <w:tc>
          <w:tcPr>
            <w:tcW w:w="1915" w:type="dxa"/>
          </w:tcPr>
          <w:p w14:paraId="2BDAAD57" w14:textId="77777777" w:rsidR="001F16DD" w:rsidRDefault="001F16DD" w:rsidP="00752E44">
            <w:r>
              <w:t>00</w:t>
            </w:r>
          </w:p>
        </w:tc>
        <w:tc>
          <w:tcPr>
            <w:tcW w:w="1915" w:type="dxa"/>
          </w:tcPr>
          <w:p w14:paraId="7F38BC24" w14:textId="77777777" w:rsidR="001F16DD" w:rsidRDefault="001F16DD" w:rsidP="00752E44">
            <w:r>
              <w:t>01</w:t>
            </w:r>
          </w:p>
        </w:tc>
        <w:tc>
          <w:tcPr>
            <w:tcW w:w="1915" w:type="dxa"/>
          </w:tcPr>
          <w:p w14:paraId="3E96B39B" w14:textId="77777777" w:rsidR="001F16DD" w:rsidRDefault="001F16DD" w:rsidP="00752E44">
            <w:r>
              <w:t>11</w:t>
            </w:r>
          </w:p>
        </w:tc>
        <w:tc>
          <w:tcPr>
            <w:tcW w:w="1916" w:type="dxa"/>
          </w:tcPr>
          <w:p w14:paraId="367504F8" w14:textId="77777777" w:rsidR="001F16DD" w:rsidRDefault="001F16DD" w:rsidP="00752E44">
            <w:r>
              <w:t>10</w:t>
            </w:r>
          </w:p>
        </w:tc>
      </w:tr>
      <w:tr w:rsidR="001F16DD" w14:paraId="53CC3049" w14:textId="77777777" w:rsidTr="00752E44">
        <w:tc>
          <w:tcPr>
            <w:tcW w:w="1915" w:type="dxa"/>
          </w:tcPr>
          <w:p w14:paraId="0AC17C14" w14:textId="77777777" w:rsidR="001F16DD" w:rsidRDefault="001F16DD" w:rsidP="00752E44">
            <w:r>
              <w:t>00</w:t>
            </w:r>
          </w:p>
        </w:tc>
        <w:tc>
          <w:tcPr>
            <w:tcW w:w="1915" w:type="dxa"/>
            <w:shd w:val="clear" w:color="auto" w:fill="DDD9C3" w:themeFill="background2" w:themeFillShade="E6"/>
          </w:tcPr>
          <w:p w14:paraId="3BC1B753" w14:textId="77777777" w:rsidR="001F16DD" w:rsidRDefault="001F16DD" w:rsidP="00752E44">
            <w:r>
              <w:t>0</w:t>
            </w:r>
          </w:p>
        </w:tc>
        <w:tc>
          <w:tcPr>
            <w:tcW w:w="1915" w:type="dxa"/>
            <w:shd w:val="clear" w:color="auto" w:fill="DDD9C3" w:themeFill="background2" w:themeFillShade="E6"/>
          </w:tcPr>
          <w:p w14:paraId="11A2BD80" w14:textId="3F07CB5B" w:rsidR="001F16DD" w:rsidRDefault="001F16DD" w:rsidP="00752E44">
            <w:r>
              <w:t>0</w:t>
            </w:r>
          </w:p>
        </w:tc>
        <w:tc>
          <w:tcPr>
            <w:tcW w:w="1915" w:type="dxa"/>
            <w:shd w:val="clear" w:color="auto" w:fill="DDD9C3" w:themeFill="background2" w:themeFillShade="E6"/>
          </w:tcPr>
          <w:p w14:paraId="2B4CA2E1" w14:textId="5BD60A71" w:rsidR="001F16DD" w:rsidRDefault="00335129" w:rsidP="00752E44">
            <w:r>
              <w:rPr>
                <w:noProof/>
              </w:rPr>
              <mc:AlternateContent>
                <mc:Choice Requires="wps">
                  <w:drawing>
                    <wp:anchor distT="0" distB="0" distL="114300" distR="114300" simplePos="0" relativeHeight="251670528" behindDoc="0" locked="0" layoutInCell="1" allowOverlap="1" wp14:anchorId="0AFAF336" wp14:editId="5C9FF953">
                      <wp:simplePos x="0" y="0"/>
                      <wp:positionH relativeFrom="column">
                        <wp:posOffset>66675</wp:posOffset>
                      </wp:positionH>
                      <wp:positionV relativeFrom="paragraph">
                        <wp:posOffset>142875</wp:posOffset>
                      </wp:positionV>
                      <wp:extent cx="276225" cy="3429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76225"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15579" id="Rectangle 11" o:spid="_x0000_s1026" style="position:absolute;margin-left:5.25pt;margin-top:11.25pt;width:21.7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" filled="f" strokecolor="#243f60 [1604]" strokeweight="2pt"/>
                  </w:pict>
                </mc:Fallback>
              </mc:AlternateContent>
            </w:r>
            <w:r w:rsidR="001F16DD">
              <w:t>0</w:t>
            </w:r>
          </w:p>
        </w:tc>
        <w:tc>
          <w:tcPr>
            <w:tcW w:w="1916" w:type="dxa"/>
            <w:shd w:val="clear" w:color="auto" w:fill="DDD9C3" w:themeFill="background2" w:themeFillShade="E6"/>
          </w:tcPr>
          <w:p w14:paraId="3611613D" w14:textId="3F55DB97" w:rsidR="001F16DD" w:rsidRDefault="001F16DD" w:rsidP="00752E44">
            <w:r>
              <w:t>0</w:t>
            </w:r>
          </w:p>
        </w:tc>
      </w:tr>
      <w:tr w:rsidR="001F16DD" w14:paraId="311D7529" w14:textId="77777777" w:rsidTr="00752E44">
        <w:tc>
          <w:tcPr>
            <w:tcW w:w="1915" w:type="dxa"/>
          </w:tcPr>
          <w:p w14:paraId="5B65332A" w14:textId="77777777" w:rsidR="001F16DD" w:rsidRDefault="001F16DD" w:rsidP="00752E44">
            <w:r>
              <w:t>01</w:t>
            </w:r>
          </w:p>
        </w:tc>
        <w:tc>
          <w:tcPr>
            <w:tcW w:w="1915" w:type="dxa"/>
            <w:shd w:val="clear" w:color="auto" w:fill="DDD9C3" w:themeFill="background2" w:themeFillShade="E6"/>
          </w:tcPr>
          <w:p w14:paraId="5468B982" w14:textId="77777777" w:rsidR="001F16DD" w:rsidRDefault="001F16DD" w:rsidP="00752E44">
            <w:r>
              <w:t>0</w:t>
            </w:r>
          </w:p>
        </w:tc>
        <w:tc>
          <w:tcPr>
            <w:tcW w:w="1915" w:type="dxa"/>
            <w:shd w:val="clear" w:color="auto" w:fill="DDD9C3" w:themeFill="background2" w:themeFillShade="E6"/>
          </w:tcPr>
          <w:p w14:paraId="50A1959B" w14:textId="77777777" w:rsidR="001F16DD" w:rsidRDefault="001F16DD" w:rsidP="00752E44">
            <w:r>
              <w:t>0</w:t>
            </w:r>
          </w:p>
        </w:tc>
        <w:tc>
          <w:tcPr>
            <w:tcW w:w="1915" w:type="dxa"/>
            <w:shd w:val="clear" w:color="auto" w:fill="DDD9C3" w:themeFill="background2" w:themeFillShade="E6"/>
          </w:tcPr>
          <w:p w14:paraId="61F52BEE" w14:textId="77777777" w:rsidR="001F16DD" w:rsidRDefault="001F16DD" w:rsidP="00752E44">
            <w:r>
              <w:t>1</w:t>
            </w:r>
          </w:p>
        </w:tc>
        <w:tc>
          <w:tcPr>
            <w:tcW w:w="1916" w:type="dxa"/>
            <w:shd w:val="clear" w:color="auto" w:fill="DDD9C3" w:themeFill="background2" w:themeFillShade="E6"/>
          </w:tcPr>
          <w:p w14:paraId="15A33463" w14:textId="072CC615" w:rsidR="001F16DD" w:rsidRDefault="001F16DD" w:rsidP="00752E44">
            <w:r>
              <w:t>0</w:t>
            </w:r>
          </w:p>
        </w:tc>
      </w:tr>
      <w:tr w:rsidR="001F16DD" w14:paraId="4DACD830" w14:textId="77777777" w:rsidTr="00752E44">
        <w:tc>
          <w:tcPr>
            <w:tcW w:w="1915" w:type="dxa"/>
          </w:tcPr>
          <w:p w14:paraId="52246C67" w14:textId="77777777" w:rsidR="001F16DD" w:rsidRDefault="001F16DD" w:rsidP="00752E44">
            <w:r>
              <w:t>11</w:t>
            </w:r>
          </w:p>
        </w:tc>
        <w:tc>
          <w:tcPr>
            <w:tcW w:w="1915" w:type="dxa"/>
            <w:shd w:val="clear" w:color="auto" w:fill="DDD9C3" w:themeFill="background2" w:themeFillShade="E6"/>
          </w:tcPr>
          <w:p w14:paraId="5A5F8255" w14:textId="77777777" w:rsidR="001F16DD" w:rsidRDefault="001F16DD" w:rsidP="00752E44">
            <w:r>
              <w:t>X</w:t>
            </w:r>
          </w:p>
        </w:tc>
        <w:tc>
          <w:tcPr>
            <w:tcW w:w="1915" w:type="dxa"/>
            <w:shd w:val="clear" w:color="auto" w:fill="DDD9C3" w:themeFill="background2" w:themeFillShade="E6"/>
          </w:tcPr>
          <w:p w14:paraId="1D17EBB2" w14:textId="77777777" w:rsidR="001F16DD" w:rsidRDefault="001F16DD" w:rsidP="00752E44">
            <w:r>
              <w:t>X</w:t>
            </w:r>
          </w:p>
        </w:tc>
        <w:tc>
          <w:tcPr>
            <w:tcW w:w="1915" w:type="dxa"/>
            <w:shd w:val="clear" w:color="auto" w:fill="DDD9C3" w:themeFill="background2" w:themeFillShade="E6"/>
          </w:tcPr>
          <w:p w14:paraId="39B9C5F6" w14:textId="737BF80A" w:rsidR="001F16DD" w:rsidRDefault="001F16DD" w:rsidP="00752E44">
            <w:r>
              <w:t>X</w:t>
            </w:r>
          </w:p>
        </w:tc>
        <w:tc>
          <w:tcPr>
            <w:tcW w:w="1916" w:type="dxa"/>
            <w:shd w:val="clear" w:color="auto" w:fill="DDD9C3" w:themeFill="background2" w:themeFillShade="E6"/>
          </w:tcPr>
          <w:p w14:paraId="26EC2DFC" w14:textId="77777777" w:rsidR="001F16DD" w:rsidRDefault="001F16DD" w:rsidP="00752E44">
            <w:r>
              <w:t>X</w:t>
            </w:r>
          </w:p>
        </w:tc>
      </w:tr>
      <w:tr w:rsidR="001F16DD" w14:paraId="7444B5AF" w14:textId="77777777" w:rsidTr="00752E44">
        <w:tc>
          <w:tcPr>
            <w:tcW w:w="1915" w:type="dxa"/>
          </w:tcPr>
          <w:p w14:paraId="7AEE99C0" w14:textId="77777777" w:rsidR="001F16DD" w:rsidRDefault="001F16DD" w:rsidP="00752E44">
            <w:r>
              <w:t>10</w:t>
            </w:r>
          </w:p>
        </w:tc>
        <w:tc>
          <w:tcPr>
            <w:tcW w:w="1915" w:type="dxa"/>
            <w:shd w:val="clear" w:color="auto" w:fill="DDD9C3" w:themeFill="background2" w:themeFillShade="E6"/>
          </w:tcPr>
          <w:p w14:paraId="2E8D65AB" w14:textId="77777777" w:rsidR="001F16DD" w:rsidRDefault="001F16DD" w:rsidP="00752E44">
            <w:r>
              <w:t>0</w:t>
            </w:r>
          </w:p>
        </w:tc>
        <w:tc>
          <w:tcPr>
            <w:tcW w:w="1915" w:type="dxa"/>
            <w:shd w:val="clear" w:color="auto" w:fill="DDD9C3" w:themeFill="background2" w:themeFillShade="E6"/>
          </w:tcPr>
          <w:p w14:paraId="018221F9" w14:textId="77777777" w:rsidR="001F16DD" w:rsidRDefault="001F16DD" w:rsidP="00752E44">
            <w:r>
              <w:t>0</w:t>
            </w:r>
          </w:p>
        </w:tc>
        <w:tc>
          <w:tcPr>
            <w:tcW w:w="1915" w:type="dxa"/>
            <w:shd w:val="clear" w:color="auto" w:fill="DDD9C3" w:themeFill="background2" w:themeFillShade="E6"/>
          </w:tcPr>
          <w:p w14:paraId="785E008E" w14:textId="77777777" w:rsidR="001F16DD" w:rsidRDefault="001F16DD" w:rsidP="00752E44">
            <w:r>
              <w:t>1</w:t>
            </w:r>
          </w:p>
        </w:tc>
        <w:tc>
          <w:tcPr>
            <w:tcW w:w="1916" w:type="dxa"/>
            <w:shd w:val="clear" w:color="auto" w:fill="DDD9C3" w:themeFill="background2" w:themeFillShade="E6"/>
          </w:tcPr>
          <w:p w14:paraId="49484325" w14:textId="77777777" w:rsidR="001F16DD" w:rsidRDefault="001F16DD" w:rsidP="00752E44">
            <w:r>
              <w:t>1</w:t>
            </w:r>
          </w:p>
        </w:tc>
      </w:tr>
    </w:tbl>
    <w:p w14:paraId="036DF63C" w14:textId="77777777" w:rsidR="001F16DD" w:rsidRDefault="001F16DD" w:rsidP="00BA2385">
      <w:pPr>
        <w:pStyle w:val="BodyText"/>
        <w:keepNext/>
        <w:ind w:firstLine="0"/>
      </w:pPr>
    </w:p>
    <w:p w14:paraId="1D37CBF2" w14:textId="0CE935F2" w:rsidR="009A5A73" w:rsidRDefault="001F16DD" w:rsidP="00BA2385">
      <w:pPr>
        <w:pStyle w:val="BodyText"/>
        <w:keepNext/>
        <w:ind w:firstLine="0"/>
      </w:pPr>
      <w:r>
        <w:t xml:space="preserve">I did not make a Kmap for Y because there is only one combination that results in an output of Y.  That makes the equations for Y </w:t>
      </w:r>
      <w:r w:rsidR="00335129">
        <w:t xml:space="preserve">as </w:t>
      </w:r>
      <w:r>
        <w:t>follows:</w:t>
      </w:r>
    </w:p>
    <w:p w14:paraId="4F0B8C6C" w14:textId="5B2213D7" w:rsidR="001F16DD" w:rsidRDefault="001F16DD" w:rsidP="00BA2385">
      <w:pPr>
        <w:pStyle w:val="BodyText"/>
        <w:keepNext/>
        <w:ind w:firstLine="0"/>
      </w:pPr>
      <w:r>
        <w:t xml:space="preserve"> </w:t>
      </w:r>
    </w:p>
    <w:p w14:paraId="4F646FCE" w14:textId="5A06ABEE" w:rsidR="001F16DD" w:rsidRDefault="001F16DD" w:rsidP="00BA2385">
      <w:pPr>
        <w:pStyle w:val="BodyText"/>
        <w:keepNext/>
        <w:ind w:firstLine="0"/>
      </w:pPr>
      <w:r>
        <w:t>Y = AB’CD</w:t>
      </w:r>
    </w:p>
    <w:p w14:paraId="5682265D" w14:textId="77777777" w:rsidR="001F16DD" w:rsidRDefault="001F16DD" w:rsidP="00BA2385">
      <w:pPr>
        <w:pStyle w:val="BodyText"/>
        <w:keepNext/>
        <w:ind w:firstLine="0"/>
      </w:pPr>
    </w:p>
    <w:p w14:paraId="4CFEA3C0" w14:textId="743BCE9E" w:rsidR="001F16DD" w:rsidRDefault="001F16DD" w:rsidP="00BA2385">
      <w:pPr>
        <w:pStyle w:val="BodyText"/>
        <w:keepNext/>
        <w:ind w:firstLine="0"/>
      </w:pPr>
      <w:r>
        <w:t xml:space="preserve">     Finally, I implemented my Mealy machine using DSCH.  I used two positive edge triggered D flip flops for Cnext and Dnext and two simple buttons for input A and B.  The output X and Y were tied to led lights to display when they are active.  Here is a picture of the schematic I came up with.  The schematic itself has also been submitted alongside this report.  </w:t>
      </w:r>
    </w:p>
    <w:p w14:paraId="12055254" w14:textId="77777777" w:rsidR="001F16DD" w:rsidRDefault="001F16DD" w:rsidP="00BA2385">
      <w:pPr>
        <w:pStyle w:val="BodyText"/>
        <w:keepNext/>
        <w:ind w:firstLine="0"/>
      </w:pPr>
    </w:p>
    <w:p w14:paraId="2619B2C7" w14:textId="34F1D89B" w:rsidR="001F16DD" w:rsidRDefault="006D713E" w:rsidP="00BA2385">
      <w:pPr>
        <w:pStyle w:val="BodyText"/>
        <w:keepNext/>
        <w:ind w:firstLine="0"/>
      </w:pPr>
      <w:r>
        <w:rPr>
          <w:noProof/>
          <w:lang w:eastAsia="en-US"/>
        </w:rPr>
        <w:drawing>
          <wp:inline distT="0" distB="0" distL="0" distR="0" wp14:anchorId="3D0F7E10" wp14:editId="050ADA5B">
            <wp:extent cx="3204845"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845" cy="1743075"/>
                    </a:xfrm>
                    <a:prstGeom prst="rect">
                      <a:avLst/>
                    </a:prstGeom>
                  </pic:spPr>
                </pic:pic>
              </a:graphicData>
            </a:graphic>
          </wp:inline>
        </w:drawing>
      </w:r>
    </w:p>
    <w:p w14:paraId="78AD2963" w14:textId="77777777" w:rsidR="001F16DD" w:rsidRDefault="001F16DD" w:rsidP="00BA2385">
      <w:pPr>
        <w:pStyle w:val="BodyText"/>
        <w:keepNext/>
        <w:ind w:firstLine="0"/>
      </w:pPr>
    </w:p>
    <w:p w14:paraId="20253896" w14:textId="40E67B45" w:rsidR="0020000A" w:rsidRPr="00BA2385" w:rsidRDefault="009A5A73" w:rsidP="00BA2385">
      <w:pPr>
        <w:pStyle w:val="BodyText"/>
        <w:keepNext/>
        <w:ind w:firstLine="0"/>
      </w:pPr>
      <w:r>
        <w:t xml:space="preserve"> </w:t>
      </w:r>
    </w:p>
    <w:p w14:paraId="794BE039" w14:textId="77777777" w:rsidR="006A7360" w:rsidRDefault="00B25868" w:rsidP="006A7360">
      <w:pPr>
        <w:pStyle w:val="Heading1"/>
      </w:pPr>
      <w:r>
        <w:t>Conclusion</w:t>
      </w:r>
    </w:p>
    <w:p w14:paraId="47ECA154" w14:textId="6182FCB7" w:rsidR="006A7360" w:rsidRDefault="006D713E" w:rsidP="004B3B05">
      <w:pPr>
        <w:pStyle w:val="BodyText"/>
        <w:sectPr w:rsidR="006A7360">
          <w:type w:val="continuous"/>
          <w:pgSz w:w="12240" w:h="15840"/>
          <w:pgMar w:top="1080" w:right="893" w:bottom="1440" w:left="893" w:header="720" w:footer="720" w:gutter="0"/>
          <w:cols w:num="2" w:space="360"/>
          <w:docGrid w:linePitch="360"/>
        </w:sectPr>
      </w:pPr>
      <w:r>
        <w:t>If ther</w:t>
      </w:r>
      <w:r w:rsidR="00335129">
        <w:t>e is one main problem I noticed with my Mealy implementation, it is the clock.  Because the clock is always ticking, it is difficult to troubleshoot my schematic and verify that it is working correctly.  If I would have gone with a Moore machine, there would have been more states, meaning more flip flops.  However, wh</w:t>
      </w:r>
      <w:r w:rsidR="004B3B05">
        <w:t>en troubleshooting I would not have to try</w:t>
      </w:r>
      <w:r w:rsidR="00335129">
        <w:t xml:space="preserve"> to correspond my input to the clock cycle. </w:t>
      </w:r>
      <w:r w:rsidR="004B3B05">
        <w:t>Th</w:t>
      </w:r>
      <w:r w:rsidR="00335129">
        <w:t>is lab was an excellent demonstration of how much we</w:t>
      </w:r>
      <w:r w:rsidR="004B3B05">
        <w:t xml:space="preserve"> (as students)</w:t>
      </w:r>
      <w:r w:rsidR="00335129">
        <w:t xml:space="preserve"> still do not know </w:t>
      </w:r>
      <w:r w:rsidR="004B3B05">
        <w:t>about</w:t>
      </w:r>
      <w:r w:rsidR="00335129">
        <w:t xml:space="preserve"> digital logic</w:t>
      </w:r>
      <w:r w:rsidR="004B3B05">
        <w:t>.  Good thing there is one more lab to go!</w:t>
      </w:r>
    </w:p>
    <w:p w14:paraId="0FEDBF2D" w14:textId="6A952453" w:rsidR="0072223B" w:rsidRDefault="0072223B"/>
    <w:sectPr w:rsidR="0072223B">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F6960" w14:textId="77777777" w:rsidR="00E315BD" w:rsidRDefault="00E315BD" w:rsidP="00A365E8">
      <w:r>
        <w:separator/>
      </w:r>
    </w:p>
  </w:endnote>
  <w:endnote w:type="continuationSeparator" w:id="0">
    <w:p w14:paraId="425852B1" w14:textId="77777777" w:rsidR="00E315BD" w:rsidRDefault="00E315BD" w:rsidP="00A36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5CFA1" w14:textId="77777777" w:rsidR="00E315BD" w:rsidRDefault="00E315BD" w:rsidP="00A365E8">
      <w:r>
        <w:separator/>
      </w:r>
    </w:p>
  </w:footnote>
  <w:footnote w:type="continuationSeparator" w:id="0">
    <w:p w14:paraId="34684D08" w14:textId="77777777" w:rsidR="00E315BD" w:rsidRDefault="00E315BD" w:rsidP="00A36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nsid w:val="00000006"/>
    <w:multiLevelType w:val="singleLevel"/>
    <w:tmpl w:val="00000006"/>
    <w:name w:val="WW8Num7"/>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8"/>
    <w:rsid w:val="00156E72"/>
    <w:rsid w:val="001A4D9A"/>
    <w:rsid w:val="001D0266"/>
    <w:rsid w:val="001F16DD"/>
    <w:rsid w:val="001F1A4C"/>
    <w:rsid w:val="0020000A"/>
    <w:rsid w:val="00324745"/>
    <w:rsid w:val="00335129"/>
    <w:rsid w:val="003C4EDA"/>
    <w:rsid w:val="00482D94"/>
    <w:rsid w:val="0049581F"/>
    <w:rsid w:val="0049736B"/>
    <w:rsid w:val="004B3B05"/>
    <w:rsid w:val="00552BD3"/>
    <w:rsid w:val="00560117"/>
    <w:rsid w:val="00570AF0"/>
    <w:rsid w:val="00572FA0"/>
    <w:rsid w:val="00573CAC"/>
    <w:rsid w:val="00592489"/>
    <w:rsid w:val="005C0307"/>
    <w:rsid w:val="005C0C53"/>
    <w:rsid w:val="005C2440"/>
    <w:rsid w:val="005C6084"/>
    <w:rsid w:val="005D5BD7"/>
    <w:rsid w:val="00604B40"/>
    <w:rsid w:val="00607503"/>
    <w:rsid w:val="00631128"/>
    <w:rsid w:val="006323A1"/>
    <w:rsid w:val="006363E0"/>
    <w:rsid w:val="00656F53"/>
    <w:rsid w:val="00695A0B"/>
    <w:rsid w:val="006A7360"/>
    <w:rsid w:val="006B2C21"/>
    <w:rsid w:val="006C5482"/>
    <w:rsid w:val="006D713E"/>
    <w:rsid w:val="007069F6"/>
    <w:rsid w:val="0072223B"/>
    <w:rsid w:val="00747C3F"/>
    <w:rsid w:val="00777720"/>
    <w:rsid w:val="007A4C15"/>
    <w:rsid w:val="007A61F3"/>
    <w:rsid w:val="00800DC2"/>
    <w:rsid w:val="00802F50"/>
    <w:rsid w:val="00837824"/>
    <w:rsid w:val="00841F38"/>
    <w:rsid w:val="00844888"/>
    <w:rsid w:val="00844B36"/>
    <w:rsid w:val="008647A1"/>
    <w:rsid w:val="008B37EC"/>
    <w:rsid w:val="008F04B4"/>
    <w:rsid w:val="009711C3"/>
    <w:rsid w:val="009A0B88"/>
    <w:rsid w:val="009A280D"/>
    <w:rsid w:val="009A5A73"/>
    <w:rsid w:val="009D4A29"/>
    <w:rsid w:val="009F3463"/>
    <w:rsid w:val="00A1291D"/>
    <w:rsid w:val="00A1705E"/>
    <w:rsid w:val="00A365E8"/>
    <w:rsid w:val="00AC4A8B"/>
    <w:rsid w:val="00AD3F5A"/>
    <w:rsid w:val="00B0408E"/>
    <w:rsid w:val="00B17A82"/>
    <w:rsid w:val="00B25868"/>
    <w:rsid w:val="00B301B0"/>
    <w:rsid w:val="00B749D6"/>
    <w:rsid w:val="00B77D03"/>
    <w:rsid w:val="00BA2385"/>
    <w:rsid w:val="00BD083E"/>
    <w:rsid w:val="00BD66BA"/>
    <w:rsid w:val="00C40D73"/>
    <w:rsid w:val="00D04FA5"/>
    <w:rsid w:val="00D1670B"/>
    <w:rsid w:val="00D43EE9"/>
    <w:rsid w:val="00D74D17"/>
    <w:rsid w:val="00DB5995"/>
    <w:rsid w:val="00E315BD"/>
    <w:rsid w:val="00EB4C43"/>
    <w:rsid w:val="00EC4E7E"/>
    <w:rsid w:val="00F04977"/>
    <w:rsid w:val="00F2463B"/>
    <w:rsid w:val="00F759F7"/>
    <w:rsid w:val="00FB0E63"/>
    <w:rsid w:val="00FE2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4E7E93"/>
  <w15:docId w15:val="{7558B4A9-FBB2-4DD1-8FFF-341D264F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BodyTextIndent">
    <w:name w:val="Body Text Indent"/>
    <w:basedOn w:val="Normal"/>
    <w:link w:val="BodyTextIndentChar"/>
    <w:uiPriority w:val="99"/>
    <w:semiHidden/>
    <w:unhideWhenUsed/>
    <w:rsid w:val="00FE2204"/>
    <w:pPr>
      <w:spacing w:after="120"/>
      <w:ind w:left="360"/>
    </w:pPr>
  </w:style>
  <w:style w:type="character" w:customStyle="1" w:styleId="BodyTextIndentChar">
    <w:name w:val="Body Text Indent Char"/>
    <w:basedOn w:val="DefaultParagraphFont"/>
    <w:link w:val="BodyTextIndent"/>
    <w:uiPriority w:val="99"/>
    <w:semiHidden/>
    <w:rsid w:val="00FE2204"/>
    <w:rPr>
      <w:rFonts w:eastAsia="SimSun"/>
      <w:lang w:eastAsia="zh-CN"/>
    </w:rPr>
  </w:style>
  <w:style w:type="paragraph" w:styleId="BalloonText">
    <w:name w:val="Balloon Text"/>
    <w:basedOn w:val="Normal"/>
    <w:link w:val="BalloonTextChar"/>
    <w:uiPriority w:val="99"/>
    <w:semiHidden/>
    <w:unhideWhenUsed/>
    <w:rsid w:val="00B17A82"/>
    <w:rPr>
      <w:rFonts w:ascii="Tahoma" w:hAnsi="Tahoma" w:cs="Tahoma"/>
      <w:sz w:val="16"/>
      <w:szCs w:val="16"/>
    </w:rPr>
  </w:style>
  <w:style w:type="character" w:customStyle="1" w:styleId="BalloonTextChar">
    <w:name w:val="Balloon Text Char"/>
    <w:basedOn w:val="DefaultParagraphFont"/>
    <w:link w:val="BalloonText"/>
    <w:uiPriority w:val="99"/>
    <w:semiHidden/>
    <w:rsid w:val="00B17A82"/>
    <w:rPr>
      <w:rFonts w:ascii="Tahoma" w:eastAsia="SimSun" w:hAnsi="Tahoma" w:cs="Tahoma"/>
      <w:sz w:val="16"/>
      <w:szCs w:val="16"/>
      <w:lang w:eastAsia="zh-CN"/>
    </w:rPr>
  </w:style>
  <w:style w:type="paragraph" w:styleId="BodyText2">
    <w:name w:val="Body Text 2"/>
    <w:basedOn w:val="Normal"/>
    <w:link w:val="BodyText2Char"/>
    <w:uiPriority w:val="99"/>
    <w:semiHidden/>
    <w:unhideWhenUsed/>
    <w:rsid w:val="006B2C21"/>
    <w:pPr>
      <w:spacing w:after="120" w:line="480" w:lineRule="auto"/>
    </w:pPr>
  </w:style>
  <w:style w:type="character" w:customStyle="1" w:styleId="BodyText2Char">
    <w:name w:val="Body Text 2 Char"/>
    <w:basedOn w:val="DefaultParagraphFont"/>
    <w:link w:val="BodyText2"/>
    <w:uiPriority w:val="99"/>
    <w:semiHidden/>
    <w:rsid w:val="006B2C21"/>
    <w:rPr>
      <w:rFonts w:eastAsia="SimSun"/>
      <w:lang w:eastAsia="zh-CN"/>
    </w:rPr>
  </w:style>
  <w:style w:type="paragraph" w:styleId="Header">
    <w:name w:val="header"/>
    <w:basedOn w:val="Normal"/>
    <w:link w:val="HeaderChar"/>
    <w:uiPriority w:val="99"/>
    <w:unhideWhenUsed/>
    <w:rsid w:val="00A365E8"/>
    <w:pPr>
      <w:tabs>
        <w:tab w:val="center" w:pos="4680"/>
        <w:tab w:val="right" w:pos="9360"/>
      </w:tabs>
    </w:pPr>
  </w:style>
  <w:style w:type="character" w:customStyle="1" w:styleId="HeaderChar">
    <w:name w:val="Header Char"/>
    <w:basedOn w:val="DefaultParagraphFont"/>
    <w:link w:val="Header"/>
    <w:uiPriority w:val="99"/>
    <w:rsid w:val="00A365E8"/>
    <w:rPr>
      <w:rFonts w:eastAsia="SimSun"/>
      <w:lang w:eastAsia="zh-CN"/>
    </w:rPr>
  </w:style>
  <w:style w:type="paragraph" w:styleId="Footer">
    <w:name w:val="footer"/>
    <w:basedOn w:val="Normal"/>
    <w:link w:val="FooterChar"/>
    <w:uiPriority w:val="99"/>
    <w:unhideWhenUsed/>
    <w:rsid w:val="00A365E8"/>
    <w:pPr>
      <w:tabs>
        <w:tab w:val="center" w:pos="4680"/>
        <w:tab w:val="right" w:pos="9360"/>
      </w:tabs>
    </w:pPr>
  </w:style>
  <w:style w:type="character" w:customStyle="1" w:styleId="FooterChar">
    <w:name w:val="Footer Char"/>
    <w:basedOn w:val="DefaultParagraphFont"/>
    <w:link w:val="Footer"/>
    <w:uiPriority w:val="99"/>
    <w:rsid w:val="00A365E8"/>
    <w:rPr>
      <w:rFonts w:eastAsia="SimSun"/>
      <w:lang w:eastAsia="zh-CN"/>
    </w:rPr>
  </w:style>
  <w:style w:type="character" w:styleId="Hyperlink">
    <w:name w:val="Hyperlink"/>
    <w:basedOn w:val="DefaultParagraphFont"/>
    <w:uiPriority w:val="99"/>
    <w:semiHidden/>
    <w:unhideWhenUsed/>
    <w:rsid w:val="007A4C15"/>
    <w:rPr>
      <w:color w:val="0000FF"/>
      <w:u w:val="single"/>
    </w:rPr>
  </w:style>
  <w:style w:type="character" w:styleId="FollowedHyperlink">
    <w:name w:val="FollowedHyperlink"/>
    <w:basedOn w:val="DefaultParagraphFont"/>
    <w:uiPriority w:val="99"/>
    <w:semiHidden/>
    <w:unhideWhenUsed/>
    <w:rsid w:val="007A4C15"/>
    <w:rPr>
      <w:color w:val="800080" w:themeColor="followedHyperlink"/>
      <w:u w:val="single"/>
    </w:rPr>
  </w:style>
  <w:style w:type="table" w:styleId="TableGrid">
    <w:name w:val="Table Grid"/>
    <w:basedOn w:val="TableNormal"/>
    <w:uiPriority w:val="59"/>
    <w:rsid w:val="00BA2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58DD2-41F0-4CAD-A61D-EA1906FD9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USNA</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Johnson, Brent C</cp:lastModifiedBy>
  <cp:revision>5</cp:revision>
  <cp:lastPrinted>2014-02-10T03:25:00Z</cp:lastPrinted>
  <dcterms:created xsi:type="dcterms:W3CDTF">2015-04-28T15:21:00Z</dcterms:created>
  <dcterms:modified xsi:type="dcterms:W3CDTF">2015-04-28T17:40:00Z</dcterms:modified>
</cp:coreProperties>
</file>