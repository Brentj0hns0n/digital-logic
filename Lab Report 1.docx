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656D6D70" w:rsidR="00552BD3" w:rsidRDefault="00A222E1">
      <w:pPr>
        <w:pStyle w:val="papersubtitle"/>
        <w:rPr>
          <w:sz w:val="48"/>
          <w:szCs w:val="48"/>
        </w:rPr>
      </w:pPr>
      <w:r>
        <w:rPr>
          <w:sz w:val="48"/>
          <w:szCs w:val="48"/>
        </w:rPr>
        <w:t>Lab 1</w:t>
      </w:r>
    </w:p>
    <w:p w14:paraId="7D69D926" w14:textId="320C5E98" w:rsidR="00A365E8" w:rsidRDefault="00552BD3" w:rsidP="00A365E8">
      <w:pPr>
        <w:pStyle w:val="papersubtitle"/>
      </w:pPr>
      <w:r>
        <w:t>Labora</w:t>
      </w:r>
      <w:r w:rsidR="00A365E8">
        <w:t xml:space="preserve">tory Report for </w:t>
      </w:r>
      <w:r w:rsidR="00B749D6">
        <w:t>CS 2420</w:t>
      </w:r>
    </w:p>
    <w:p w14:paraId="60BC892E" w14:textId="77777777" w:rsidR="009711C3" w:rsidRDefault="009711C3" w:rsidP="008647A1">
      <w:pPr>
        <w:jc w:val="both"/>
        <w:sectPr w:rsidR="009711C3">
          <w:footerReference w:type="default" r:id="rId8"/>
          <w:pgSz w:w="12240" w:h="15840"/>
          <w:pgMar w:top="1080" w:right="893" w:bottom="1440" w:left="893" w:header="720" w:footer="720" w:gutter="0"/>
          <w:cols w:space="720"/>
          <w:docGrid w:linePitch="360"/>
        </w:sectPr>
      </w:pPr>
    </w:p>
    <w:p w14:paraId="0274D0B8" w14:textId="77777777" w:rsidR="00A222E1" w:rsidRDefault="00A222E1" w:rsidP="00A222E1">
      <w:pPr>
        <w:pStyle w:val="Author"/>
        <w:rPr>
          <w:rFonts w:eastAsia="Times New Roman"/>
        </w:rPr>
      </w:pPr>
      <w:r>
        <w:lastRenderedPageBreak/>
        <w:t>Brent Johnson</w:t>
      </w:r>
    </w:p>
    <w:p w14:paraId="5677D87E" w14:textId="77777777" w:rsidR="00A222E1" w:rsidRDefault="00A222E1" w:rsidP="00A222E1">
      <w:pPr>
        <w:pStyle w:val="Affiliation"/>
        <w:rPr>
          <w:rFonts w:eastAsia="Times New Roman"/>
        </w:rPr>
      </w:pPr>
      <w:r>
        <w:rPr>
          <w:rFonts w:eastAsia="Times New Roman"/>
        </w:rPr>
        <w:t>Computer Science</w:t>
      </w:r>
    </w:p>
    <w:p w14:paraId="4EB935B6" w14:textId="77777777" w:rsidR="00A222E1" w:rsidRDefault="00A222E1" w:rsidP="00A222E1">
      <w:pPr>
        <w:pStyle w:val="Affiliation"/>
        <w:rPr>
          <w:rFonts w:eastAsia="Times New Roman"/>
        </w:rPr>
      </w:pPr>
      <w:r>
        <w:rPr>
          <w:rFonts w:eastAsia="Times New Roman"/>
        </w:rPr>
        <w:t>Texas State University</w:t>
      </w:r>
    </w:p>
    <w:p w14:paraId="324E7317" w14:textId="77777777" w:rsidR="00A222E1" w:rsidRDefault="00A222E1" w:rsidP="00A222E1">
      <w:pPr>
        <w:pStyle w:val="Affiliation"/>
      </w:pPr>
      <w:r>
        <w:rPr>
          <w:rFonts w:eastAsia="Times New Roman"/>
        </w:rPr>
        <w:t>Department of Computer Science</w:t>
      </w:r>
    </w:p>
    <w:p w14:paraId="06A20962" w14:textId="77777777" w:rsidR="00A222E1" w:rsidRDefault="00A222E1" w:rsidP="00A222E1">
      <w:pPr>
        <w:pStyle w:val="Affiliation"/>
      </w:pPr>
      <w:r>
        <w:t>bj1107@txstate.edu</w:t>
      </w:r>
    </w:p>
    <w:p w14:paraId="79519BEB" w14:textId="77777777" w:rsidR="009711C3" w:rsidRDefault="009711C3">
      <w:pPr>
        <w:pStyle w:val="Affiliation"/>
      </w:pPr>
    </w:p>
    <w:p w14:paraId="4AD77557" w14:textId="77777777" w:rsidR="00552BD3" w:rsidRDefault="00552BD3">
      <w:pPr>
        <w:sectPr w:rsidR="00552BD3" w:rsidSect="00552BD3">
          <w:type w:val="continuous"/>
          <w:pgSz w:w="12240" w:h="15840"/>
          <w:pgMar w:top="1080" w:right="893" w:bottom="1440" w:left="893" w:header="720" w:footer="720" w:gutter="0"/>
          <w:cols w:space="720"/>
          <w:docGrid w:linePitch="360"/>
        </w:sectPr>
      </w:pPr>
    </w:p>
    <w:p w14:paraId="46BD64E5" w14:textId="77777777" w:rsidR="009711C3" w:rsidRDefault="009711C3"/>
    <w:p w14:paraId="6AD47A4F" w14:textId="77777777" w:rsidR="009711C3" w:rsidRDefault="009711C3">
      <w:pPr>
        <w:sectPr w:rsidR="009711C3">
          <w:type w:val="continuous"/>
          <w:pgSz w:w="12240" w:h="15840"/>
          <w:pgMar w:top="1080" w:right="893" w:bottom="1440" w:left="893" w:header="720" w:footer="720" w:gutter="0"/>
          <w:cols w:space="720"/>
          <w:docGrid w:linePitch="360"/>
        </w:sectPr>
      </w:pPr>
    </w:p>
    <w:p w14:paraId="1D036F5B" w14:textId="77777777" w:rsidR="00A222E1" w:rsidRDefault="00A222E1" w:rsidP="00A222E1">
      <w:pPr>
        <w:pStyle w:val="Abstract"/>
      </w:pPr>
      <w:r>
        <w:rPr>
          <w:i/>
          <w:iCs/>
        </w:rPr>
        <w:lastRenderedPageBreak/>
        <w:t>Abstract</w:t>
      </w:r>
      <w:proofErr w:type="gramStart"/>
      <w:r>
        <w:rPr>
          <w:rFonts w:eastAsia="Times New Roman"/>
        </w:rPr>
        <w:t>—</w:t>
      </w:r>
      <w:r>
        <w:t xml:space="preserve"> </w:t>
      </w:r>
      <w:r>
        <w:rPr>
          <w:b w:val="0"/>
          <w:i/>
        </w:rPr>
        <w:t xml:space="preserve"> </w:t>
      </w:r>
      <w:r>
        <w:rPr>
          <w:b w:val="0"/>
        </w:rPr>
        <w:t>This</w:t>
      </w:r>
      <w:proofErr w:type="gramEnd"/>
      <w:r>
        <w:rPr>
          <w:b w:val="0"/>
        </w:rPr>
        <w:t xml:space="preserve"> lab was intended as an introduction to measuring voltage, creating simple circuits, measuring said voltage at different spots along the circuit, and working with the LED lights and basic logic gate.  It was an overall introduction to our ELVIS boards.</w:t>
      </w:r>
    </w:p>
    <w:p w14:paraId="27D3C1D0" w14:textId="77777777" w:rsidR="00A222E1" w:rsidRDefault="00A222E1" w:rsidP="00A222E1">
      <w:pPr>
        <w:pStyle w:val="Heading1"/>
      </w:pPr>
      <w:r>
        <w:t>Introduction</w:t>
      </w:r>
    </w:p>
    <w:p w14:paraId="01BF148B" w14:textId="77777777" w:rsidR="00A222E1" w:rsidRDefault="00A222E1" w:rsidP="00A222E1">
      <w:pPr>
        <w:pStyle w:val="BodyText"/>
      </w:pPr>
      <w:r>
        <w:t xml:space="preserve">During this lab, I used the NI Elvis board to create some simple circuits (one in series and one in parallel).  I also used the </w:t>
      </w:r>
      <w:proofErr w:type="spellStart"/>
      <w:r>
        <w:t>led</w:t>
      </w:r>
      <w:proofErr w:type="spellEnd"/>
      <w:r>
        <w:t xml:space="preserve"> lights and logic gate to create and measure some simple logic circuits.  This is important to Digital Logic because we will presumably be working with the Elvis boards all semester with increasing complexity.  It is important to get a solid understanding of the basics of our equipment before we can be expected to perform more complicated procedures.  As a student with no history in electrical engineering, or even using a </w:t>
      </w:r>
      <w:proofErr w:type="spellStart"/>
      <w:r>
        <w:t>multimeter</w:t>
      </w:r>
      <w:proofErr w:type="spellEnd"/>
      <w:r>
        <w:t>, this lab is an obvious starting point.</w:t>
      </w:r>
    </w:p>
    <w:p w14:paraId="1A83D305" w14:textId="77777777" w:rsidR="00A222E1" w:rsidRDefault="00A222E1" w:rsidP="00A222E1">
      <w:pPr>
        <w:pStyle w:val="Heading1"/>
      </w:pPr>
      <w:r>
        <w:t>Experimental Method</w:t>
      </w:r>
    </w:p>
    <w:p w14:paraId="5700D6B7" w14:textId="77777777" w:rsidR="00FD626F" w:rsidRDefault="00A222E1" w:rsidP="00A222E1">
      <w:pPr>
        <w:pStyle w:val="BodyText"/>
      </w:pPr>
      <w:r>
        <w:t xml:space="preserve">For this procedure, three random resistors were used in conjunction with the NI Elvis board, its equipped digital </w:t>
      </w:r>
      <w:proofErr w:type="spellStart"/>
      <w:r>
        <w:t>multimeter</w:t>
      </w:r>
      <w:proofErr w:type="spellEnd"/>
      <w:r>
        <w:t xml:space="preserve">, and the corresponding computer software. </w:t>
      </w:r>
    </w:p>
    <w:p w14:paraId="1F638A2F" w14:textId="67DC2E2B" w:rsidR="00FD626F" w:rsidRDefault="00FD626F" w:rsidP="00A222E1">
      <w:pPr>
        <w:pStyle w:val="BodyText"/>
      </w:pPr>
      <w:r>
        <w:t>Before the experimentation began, I used Ohms Law (Voltage = Current * Resistance) to predict output at the points I would be measuring.  Ohm’s law accurately predicted the output (minus trivial natural loss of current) for all points in each circuit.  I have included the predicted results and corresponding calculations in the diagrams and tables to follow.</w:t>
      </w:r>
    </w:p>
    <w:p w14:paraId="4E4314F9" w14:textId="79BEB98B" w:rsidR="00A222E1" w:rsidRDefault="00A222E1" w:rsidP="00A222E1">
      <w:pPr>
        <w:pStyle w:val="BodyText"/>
      </w:pPr>
      <w:r>
        <w:t xml:space="preserve">First, I created a simple circuit with two resistors in series.  I measured the voltage with the </w:t>
      </w:r>
      <w:proofErr w:type="spellStart"/>
      <w:r>
        <w:t>multimeter</w:t>
      </w:r>
      <w:proofErr w:type="spellEnd"/>
      <w:r>
        <w:t xml:space="preserve"> at three different points in the circuit (before first </w:t>
      </w:r>
      <w:proofErr w:type="gramStart"/>
      <w:r>
        <w:t>resistor.,</w:t>
      </w:r>
      <w:proofErr w:type="gramEnd"/>
      <w:r>
        <w:t xml:space="preserve"> after first resistor, and after final resistor).  I then created a slightly more complex circuit using three resistors.  I measured the voltage at three different spots for this circuit as well (before first resistor, after first resistor, and after the third resistor).  </w:t>
      </w:r>
    </w:p>
    <w:p w14:paraId="7E888119" w14:textId="77777777" w:rsidR="00A222E1" w:rsidRDefault="00A222E1" w:rsidP="00A222E1">
      <w:pPr>
        <w:pStyle w:val="BodyText"/>
      </w:pPr>
      <w:r>
        <w:t>Next I created a circuit using the LED lights equipped on the Elvis board.  I measured the voltage at several different points (DIO and LED for two LEDs).</w:t>
      </w:r>
    </w:p>
    <w:p w14:paraId="55CDAAD2" w14:textId="77777777" w:rsidR="00A222E1" w:rsidRDefault="00A222E1" w:rsidP="00A222E1">
      <w:pPr>
        <w:pStyle w:val="BodyText"/>
      </w:pPr>
      <w:r>
        <w:t xml:space="preserve">Finally, I created a circuit using a basic logic gate (gate 7404) on the Elvis board.  I connected DIO 0 to LED 7 and recorded the voltage and logic output at several different spots along that circuit.  </w:t>
      </w:r>
    </w:p>
    <w:p w14:paraId="4A9BE32B" w14:textId="77777777" w:rsidR="00656F53" w:rsidRDefault="006B2C21" w:rsidP="00B0408E">
      <w:pPr>
        <w:pStyle w:val="Heading1"/>
      </w:pPr>
      <w:r>
        <w:lastRenderedPageBreak/>
        <w:t>Results</w:t>
      </w:r>
    </w:p>
    <w:p w14:paraId="037373C0" w14:textId="77777777" w:rsidR="00A222E1" w:rsidRDefault="00A222E1" w:rsidP="00A222E1">
      <w:pPr>
        <w:pStyle w:val="BodyText"/>
      </w:pPr>
      <w:r>
        <w:t>For the first circuit (resistors in series), I measured the voltage at three different points.</w:t>
      </w:r>
    </w:p>
    <w:p w14:paraId="7F2C4205" w14:textId="77777777" w:rsidR="00A222E1" w:rsidRDefault="00A222E1" w:rsidP="00A222E1">
      <w:pPr>
        <w:pStyle w:val="BodyText"/>
      </w:pPr>
    </w:p>
    <w:p w14:paraId="7257AFDA" w14:textId="77777777" w:rsidR="00FD626F" w:rsidRDefault="00A222E1" w:rsidP="00FD626F">
      <w:pPr>
        <w:pStyle w:val="BodyText"/>
        <w:jc w:val="left"/>
        <w:rPr>
          <w:noProof/>
          <w:lang w:eastAsia="en-US"/>
        </w:rPr>
      </w:pPr>
      <w:r w:rsidRPr="00B50DBA">
        <w:rPr>
          <w:noProof/>
          <w:lang w:eastAsia="en-US"/>
        </w:rPr>
        <w:t xml:space="preserve"> </w:t>
      </w:r>
      <w:r>
        <w:rPr>
          <w:noProof/>
          <w:lang w:eastAsia="en-US"/>
        </w:rPr>
        <w:drawing>
          <wp:inline distT="0" distB="0" distL="0" distR="0" wp14:anchorId="5A3A17E1" wp14:editId="01B2FC77">
            <wp:extent cx="1419225" cy="13668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h.bmp"/>
                    <pic:cNvPicPr/>
                  </pic:nvPicPr>
                  <pic:blipFill>
                    <a:blip r:embed="rId9">
                      <a:extLst>
                        <a:ext uri="{28A0092B-C50C-407E-A947-70E740481C1C}">
                          <a14:useLocalDpi xmlns:a14="http://schemas.microsoft.com/office/drawing/2010/main" val="0"/>
                        </a:ext>
                      </a:extLst>
                    </a:blip>
                    <a:stretch>
                      <a:fillRect/>
                    </a:stretch>
                  </pic:blipFill>
                  <pic:spPr>
                    <a:xfrm>
                      <a:off x="0" y="0"/>
                      <a:ext cx="1434483" cy="1381572"/>
                    </a:xfrm>
                    <a:prstGeom prst="rect">
                      <a:avLst/>
                    </a:prstGeom>
                  </pic:spPr>
                </pic:pic>
              </a:graphicData>
            </a:graphic>
          </wp:inline>
        </w:drawing>
      </w:r>
    </w:p>
    <w:p w14:paraId="72B011C6" w14:textId="3FEBE38E" w:rsidR="002D14AD" w:rsidRDefault="002D14AD" w:rsidP="00FD626F">
      <w:pPr>
        <w:pStyle w:val="BodyText"/>
        <w:jc w:val="left"/>
        <w:rPr>
          <w:noProof/>
          <w:lang w:eastAsia="en-US"/>
        </w:rPr>
      </w:pPr>
      <w:r>
        <w:rPr>
          <w:noProof/>
          <w:lang w:eastAsia="en-US"/>
        </w:rPr>
        <w:t>V(b) = I*R    V = 5      Rt = R1 + R2 = 10</w:t>
      </w:r>
    </w:p>
    <w:p w14:paraId="5D41040B" w14:textId="5A13282A" w:rsidR="002D14AD" w:rsidRDefault="002D14AD" w:rsidP="00FD626F">
      <w:pPr>
        <w:pStyle w:val="BodyText"/>
        <w:jc w:val="left"/>
        <w:rPr>
          <w:noProof/>
          <w:lang w:eastAsia="en-US"/>
        </w:rPr>
      </w:pPr>
      <w:r>
        <w:rPr>
          <w:noProof/>
          <w:lang w:eastAsia="en-US"/>
        </w:rPr>
        <w:t>5 = I(10)   &gt;&gt;  I = ½</w:t>
      </w:r>
    </w:p>
    <w:p w14:paraId="4E171C53" w14:textId="58B83562" w:rsidR="002D14AD" w:rsidRDefault="002D14AD" w:rsidP="00FD626F">
      <w:pPr>
        <w:pStyle w:val="BodyText"/>
        <w:jc w:val="left"/>
        <w:rPr>
          <w:noProof/>
          <w:lang w:eastAsia="en-US"/>
        </w:rPr>
      </w:pPr>
      <w:r>
        <w:rPr>
          <w:noProof/>
          <w:lang w:eastAsia="en-US"/>
        </w:rPr>
        <w:t>5 – (5)(1/2) = 2.5</w:t>
      </w:r>
    </w:p>
    <w:p w14:paraId="57859C3F" w14:textId="019BCBE2" w:rsidR="002D14AD" w:rsidRDefault="002D14AD" w:rsidP="00FD626F">
      <w:pPr>
        <w:pStyle w:val="BodyText"/>
        <w:jc w:val="left"/>
        <w:rPr>
          <w:noProof/>
          <w:lang w:eastAsia="en-US"/>
        </w:rPr>
      </w:pPr>
      <w:r>
        <w:rPr>
          <w:noProof/>
          <w:lang w:eastAsia="en-US"/>
        </w:rPr>
        <w:t>Va should have 0 draw because it has not crossed a resistor.</w:t>
      </w:r>
    </w:p>
    <w:p w14:paraId="3BC7F8AD" w14:textId="50E95812" w:rsidR="002D14AD" w:rsidRDefault="002D14AD" w:rsidP="00FD626F">
      <w:pPr>
        <w:pStyle w:val="BodyText"/>
        <w:jc w:val="left"/>
        <w:rPr>
          <w:noProof/>
          <w:lang w:eastAsia="en-US"/>
        </w:rPr>
      </w:pPr>
      <w:r>
        <w:rPr>
          <w:noProof/>
          <w:lang w:eastAsia="en-US"/>
        </w:rPr>
        <w:t>Vc should have 0 volts because it has crossed all resistors.</w:t>
      </w:r>
    </w:p>
    <w:p w14:paraId="67A6DC0D" w14:textId="77777777" w:rsidR="002D14AD" w:rsidRDefault="002D14AD" w:rsidP="00FD626F">
      <w:pPr>
        <w:pStyle w:val="BodyText"/>
        <w:jc w:val="left"/>
        <w:rPr>
          <w:noProof/>
          <w:lang w:eastAsia="en-US"/>
        </w:rPr>
      </w:pPr>
    </w:p>
    <w:p w14:paraId="5FEDBFA3" w14:textId="77777777" w:rsidR="00A222E1" w:rsidRDefault="00FD626F" w:rsidP="00FD626F">
      <w:pPr>
        <w:pStyle w:val="BodyText"/>
        <w:jc w:val="left"/>
      </w:pPr>
      <w:r>
        <w:rPr>
          <w:noProof/>
          <w:lang w:eastAsia="en-US"/>
        </w:rPr>
        <w:t>The results were as follows:</w:t>
      </w:r>
    </w:p>
    <w:p w14:paraId="7CBDB43C" w14:textId="77777777" w:rsidR="00A222E1" w:rsidRDefault="00A222E1" w:rsidP="00A222E1">
      <w:pPr>
        <w:pStyle w:val="BodyText"/>
      </w:pPr>
      <w:r>
        <w:t xml:space="preserve">    </w:t>
      </w:r>
    </w:p>
    <w:tbl>
      <w:tblPr>
        <w:tblpPr w:leftFromText="180" w:rightFromText="180" w:vertAnchor="text" w:horzAnchor="margin" w:tblpXSpec="right" w:tblpY="-19"/>
        <w:tblW w:w="5164" w:type="dxa"/>
        <w:tblLayout w:type="fixed"/>
        <w:tblCellMar>
          <w:top w:w="55" w:type="dxa"/>
          <w:left w:w="55" w:type="dxa"/>
          <w:bottom w:w="55" w:type="dxa"/>
          <w:right w:w="55" w:type="dxa"/>
        </w:tblCellMar>
        <w:tblLook w:val="0000" w:firstRow="0" w:lastRow="0" w:firstColumn="0" w:lastColumn="0" w:noHBand="0" w:noVBand="0"/>
      </w:tblPr>
      <w:tblGrid>
        <w:gridCol w:w="1291"/>
        <w:gridCol w:w="1291"/>
        <w:gridCol w:w="1291"/>
        <w:gridCol w:w="1291"/>
      </w:tblGrid>
      <w:tr w:rsidR="00FD626F" w14:paraId="4AD83FCE" w14:textId="77777777" w:rsidTr="00FD626F">
        <w:trPr>
          <w:trHeight w:val="212"/>
        </w:trPr>
        <w:tc>
          <w:tcPr>
            <w:tcW w:w="1291" w:type="dxa"/>
            <w:tcBorders>
              <w:top w:val="single" w:sz="1" w:space="0" w:color="000000"/>
              <w:left w:val="single" w:sz="1" w:space="0" w:color="000000"/>
              <w:bottom w:val="single" w:sz="1" w:space="0" w:color="000000"/>
            </w:tcBorders>
          </w:tcPr>
          <w:p w14:paraId="7A108F1D" w14:textId="77777777" w:rsidR="00FD626F" w:rsidRDefault="00FD626F" w:rsidP="00FD626F">
            <w:pPr>
              <w:pStyle w:val="TableContents"/>
            </w:pPr>
            <w:r>
              <w:t>Probing Points</w:t>
            </w:r>
          </w:p>
        </w:tc>
        <w:tc>
          <w:tcPr>
            <w:tcW w:w="1291" w:type="dxa"/>
            <w:tcBorders>
              <w:top w:val="single" w:sz="1" w:space="0" w:color="000000"/>
              <w:left w:val="single" w:sz="1" w:space="0" w:color="000000"/>
              <w:bottom w:val="single" w:sz="1" w:space="0" w:color="000000"/>
            </w:tcBorders>
            <w:shd w:val="clear" w:color="auto" w:fill="auto"/>
          </w:tcPr>
          <w:p w14:paraId="684F3F13" w14:textId="77777777" w:rsidR="00FD626F" w:rsidRDefault="00FD626F" w:rsidP="00FD626F">
            <w:pPr>
              <w:pStyle w:val="TableContents"/>
            </w:pPr>
            <w:r>
              <w:t>V(a)</w:t>
            </w:r>
          </w:p>
        </w:tc>
        <w:tc>
          <w:tcPr>
            <w:tcW w:w="1291" w:type="dxa"/>
            <w:tcBorders>
              <w:top w:val="single" w:sz="1" w:space="0" w:color="000000"/>
              <w:left w:val="single" w:sz="1" w:space="0" w:color="000000"/>
              <w:bottom w:val="single" w:sz="1" w:space="0" w:color="000000"/>
            </w:tcBorders>
            <w:shd w:val="clear" w:color="auto" w:fill="auto"/>
          </w:tcPr>
          <w:p w14:paraId="43339957" w14:textId="77777777" w:rsidR="00FD626F" w:rsidRDefault="00FD626F" w:rsidP="00FD626F">
            <w:pPr>
              <w:pStyle w:val="TableContents"/>
            </w:pPr>
            <w:r>
              <w:t>V(b)</w:t>
            </w:r>
          </w:p>
        </w:tc>
        <w:tc>
          <w:tcPr>
            <w:tcW w:w="1291" w:type="dxa"/>
            <w:tcBorders>
              <w:top w:val="single" w:sz="1" w:space="0" w:color="000000"/>
              <w:left w:val="single" w:sz="1" w:space="0" w:color="000000"/>
              <w:bottom w:val="single" w:sz="1" w:space="0" w:color="000000"/>
              <w:right w:val="single" w:sz="1" w:space="0" w:color="000000"/>
            </w:tcBorders>
            <w:shd w:val="clear" w:color="auto" w:fill="auto"/>
          </w:tcPr>
          <w:p w14:paraId="2D8E657D" w14:textId="77777777" w:rsidR="00FD626F" w:rsidRDefault="00FD626F" w:rsidP="00FD626F">
            <w:pPr>
              <w:pStyle w:val="TableContents"/>
            </w:pPr>
            <w:r>
              <w:t>V(c)</w:t>
            </w:r>
          </w:p>
        </w:tc>
      </w:tr>
      <w:tr w:rsidR="00FD626F" w14:paraId="2851844D" w14:textId="77777777" w:rsidTr="00FD626F">
        <w:trPr>
          <w:trHeight w:val="440"/>
        </w:trPr>
        <w:tc>
          <w:tcPr>
            <w:tcW w:w="1291" w:type="dxa"/>
            <w:tcBorders>
              <w:top w:val="single" w:sz="1" w:space="0" w:color="000000"/>
              <w:left w:val="single" w:sz="1" w:space="0" w:color="000000"/>
              <w:bottom w:val="single" w:sz="1" w:space="0" w:color="000000"/>
            </w:tcBorders>
          </w:tcPr>
          <w:p w14:paraId="6514A20B" w14:textId="77777777" w:rsidR="00FD626F" w:rsidRDefault="00FD626F" w:rsidP="00FD626F">
            <w:pPr>
              <w:pStyle w:val="TableContents"/>
            </w:pPr>
            <w:r>
              <w:t>Expected Voltage (V)</w:t>
            </w:r>
          </w:p>
        </w:tc>
        <w:tc>
          <w:tcPr>
            <w:tcW w:w="1291" w:type="dxa"/>
            <w:tcBorders>
              <w:top w:val="single" w:sz="1" w:space="0" w:color="000000"/>
              <w:left w:val="single" w:sz="1" w:space="0" w:color="000000"/>
              <w:bottom w:val="single" w:sz="1" w:space="0" w:color="000000"/>
            </w:tcBorders>
            <w:shd w:val="clear" w:color="auto" w:fill="auto"/>
          </w:tcPr>
          <w:p w14:paraId="63996286" w14:textId="77777777" w:rsidR="00FD626F" w:rsidRDefault="00FD626F" w:rsidP="00FD626F">
            <w:pPr>
              <w:pStyle w:val="TableContents"/>
            </w:pPr>
            <w:r>
              <w:t>5v</w:t>
            </w:r>
          </w:p>
        </w:tc>
        <w:tc>
          <w:tcPr>
            <w:tcW w:w="1291" w:type="dxa"/>
            <w:tcBorders>
              <w:top w:val="single" w:sz="1" w:space="0" w:color="000000"/>
              <w:left w:val="single" w:sz="1" w:space="0" w:color="000000"/>
              <w:bottom w:val="single" w:sz="1" w:space="0" w:color="000000"/>
            </w:tcBorders>
            <w:shd w:val="clear" w:color="auto" w:fill="auto"/>
          </w:tcPr>
          <w:p w14:paraId="0E65A96A" w14:textId="77777777" w:rsidR="00FD626F" w:rsidRDefault="00FD626F" w:rsidP="00FD626F">
            <w:pPr>
              <w:pStyle w:val="TableContents"/>
            </w:pPr>
            <w:r>
              <w:t>2.5v</w:t>
            </w:r>
          </w:p>
        </w:tc>
        <w:tc>
          <w:tcPr>
            <w:tcW w:w="1291" w:type="dxa"/>
            <w:tcBorders>
              <w:top w:val="single" w:sz="1" w:space="0" w:color="000000"/>
              <w:left w:val="single" w:sz="1" w:space="0" w:color="000000"/>
              <w:bottom w:val="single" w:sz="1" w:space="0" w:color="000000"/>
              <w:right w:val="single" w:sz="1" w:space="0" w:color="000000"/>
            </w:tcBorders>
            <w:shd w:val="clear" w:color="auto" w:fill="auto"/>
          </w:tcPr>
          <w:p w14:paraId="6D210F36" w14:textId="77777777" w:rsidR="00FD626F" w:rsidRDefault="00FD626F" w:rsidP="00FD626F">
            <w:pPr>
              <w:pStyle w:val="TableContents"/>
            </w:pPr>
            <w:r>
              <w:t>0v</w:t>
            </w:r>
          </w:p>
        </w:tc>
      </w:tr>
      <w:tr w:rsidR="00FD626F" w14:paraId="24C6F48F" w14:textId="77777777" w:rsidTr="00FD626F">
        <w:trPr>
          <w:trHeight w:val="440"/>
        </w:trPr>
        <w:tc>
          <w:tcPr>
            <w:tcW w:w="1291" w:type="dxa"/>
            <w:tcBorders>
              <w:left w:val="single" w:sz="1" w:space="0" w:color="000000"/>
              <w:bottom w:val="single" w:sz="1" w:space="0" w:color="000000"/>
            </w:tcBorders>
          </w:tcPr>
          <w:p w14:paraId="5A4D5736" w14:textId="77777777" w:rsidR="00FD626F" w:rsidRDefault="00FD626F" w:rsidP="00FD626F">
            <w:pPr>
              <w:pStyle w:val="TableContents"/>
            </w:pPr>
            <w:r>
              <w:t>Measured Voltage (V)</w:t>
            </w:r>
          </w:p>
        </w:tc>
        <w:tc>
          <w:tcPr>
            <w:tcW w:w="1291" w:type="dxa"/>
            <w:tcBorders>
              <w:left w:val="single" w:sz="1" w:space="0" w:color="000000"/>
              <w:bottom w:val="single" w:sz="1" w:space="0" w:color="000000"/>
            </w:tcBorders>
            <w:shd w:val="clear" w:color="auto" w:fill="auto"/>
          </w:tcPr>
          <w:p w14:paraId="64179944" w14:textId="77777777" w:rsidR="00FD626F" w:rsidRDefault="00FD626F" w:rsidP="00FD626F">
            <w:pPr>
              <w:pStyle w:val="TableContents"/>
            </w:pPr>
            <w:r>
              <w:t xml:space="preserve"> 4.93v</w:t>
            </w:r>
          </w:p>
        </w:tc>
        <w:tc>
          <w:tcPr>
            <w:tcW w:w="1291" w:type="dxa"/>
            <w:tcBorders>
              <w:left w:val="single" w:sz="1" w:space="0" w:color="000000"/>
              <w:bottom w:val="single" w:sz="1" w:space="0" w:color="000000"/>
            </w:tcBorders>
            <w:shd w:val="clear" w:color="auto" w:fill="auto"/>
          </w:tcPr>
          <w:p w14:paraId="785FC00F" w14:textId="77777777" w:rsidR="00FD626F" w:rsidRDefault="00FD626F" w:rsidP="00FD626F">
            <w:pPr>
              <w:pStyle w:val="TableContents"/>
            </w:pPr>
            <w:r>
              <w:t>2.45v</w:t>
            </w:r>
          </w:p>
        </w:tc>
        <w:tc>
          <w:tcPr>
            <w:tcW w:w="1291" w:type="dxa"/>
            <w:tcBorders>
              <w:left w:val="single" w:sz="1" w:space="0" w:color="000000"/>
              <w:bottom w:val="single" w:sz="1" w:space="0" w:color="000000"/>
              <w:right w:val="single" w:sz="1" w:space="0" w:color="000000"/>
            </w:tcBorders>
            <w:shd w:val="clear" w:color="auto" w:fill="auto"/>
          </w:tcPr>
          <w:p w14:paraId="0C57F10B" w14:textId="77777777" w:rsidR="00FD626F" w:rsidRDefault="00FD626F" w:rsidP="00FD626F">
            <w:pPr>
              <w:pStyle w:val="TableContents"/>
            </w:pPr>
            <w:r>
              <w:t>0.05v</w:t>
            </w:r>
          </w:p>
        </w:tc>
      </w:tr>
    </w:tbl>
    <w:p w14:paraId="1ACDE61E" w14:textId="77777777" w:rsidR="00BB602C" w:rsidRDefault="00A222E1" w:rsidP="00A222E1">
      <w:pPr>
        <w:pStyle w:val="BodyText"/>
        <w:rPr>
          <w:noProof/>
          <w:lang w:eastAsia="en-US"/>
        </w:rPr>
      </w:pPr>
      <w:r>
        <w:t xml:space="preserve"> Next, I created a circuit with three resistors (the first in series and the last two in parallel).  I recorded the voltage outputs as follows: </w:t>
      </w:r>
    </w:p>
    <w:p w14:paraId="25ED782B" w14:textId="77777777" w:rsidR="00BB602C" w:rsidRDefault="00BB602C" w:rsidP="00A222E1">
      <w:pPr>
        <w:pStyle w:val="BodyText"/>
        <w:rPr>
          <w:noProof/>
          <w:lang w:eastAsia="en-US"/>
        </w:rPr>
      </w:pPr>
    </w:p>
    <w:p w14:paraId="2E9D2423" w14:textId="77777777" w:rsidR="00824755" w:rsidRDefault="00824755" w:rsidP="00A222E1">
      <w:pPr>
        <w:pStyle w:val="BodyText"/>
        <w:rPr>
          <w:noProof/>
          <w:lang w:eastAsia="en-US"/>
        </w:rPr>
      </w:pPr>
    </w:p>
    <w:p w14:paraId="5D800CC8" w14:textId="77777777" w:rsidR="00824755" w:rsidRDefault="00824755" w:rsidP="00A222E1">
      <w:pPr>
        <w:pStyle w:val="BodyText"/>
        <w:rPr>
          <w:noProof/>
          <w:lang w:eastAsia="en-US"/>
        </w:rPr>
      </w:pPr>
    </w:p>
    <w:p w14:paraId="14774C18" w14:textId="77777777" w:rsidR="00824755" w:rsidRDefault="00824755" w:rsidP="00A222E1">
      <w:pPr>
        <w:pStyle w:val="BodyText"/>
        <w:rPr>
          <w:noProof/>
          <w:lang w:eastAsia="en-US"/>
        </w:rPr>
      </w:pPr>
    </w:p>
    <w:p w14:paraId="3FAEFCBA" w14:textId="77777777" w:rsidR="00824755" w:rsidRDefault="00824755" w:rsidP="00A222E1">
      <w:pPr>
        <w:pStyle w:val="BodyText"/>
        <w:rPr>
          <w:noProof/>
          <w:lang w:eastAsia="en-US"/>
        </w:rPr>
      </w:pPr>
    </w:p>
    <w:p w14:paraId="37223467" w14:textId="77777777" w:rsidR="00824755" w:rsidRDefault="00824755" w:rsidP="00A222E1">
      <w:pPr>
        <w:pStyle w:val="BodyText"/>
        <w:rPr>
          <w:noProof/>
          <w:lang w:eastAsia="en-US"/>
        </w:rPr>
      </w:pPr>
    </w:p>
    <w:p w14:paraId="36411C2D" w14:textId="77777777" w:rsidR="00824755" w:rsidRDefault="00824755" w:rsidP="00A222E1">
      <w:pPr>
        <w:pStyle w:val="BodyText"/>
        <w:rPr>
          <w:noProof/>
          <w:lang w:eastAsia="en-US"/>
        </w:rPr>
      </w:pPr>
    </w:p>
    <w:p w14:paraId="7AE2AC22" w14:textId="77777777" w:rsidR="00824755" w:rsidRDefault="00824755" w:rsidP="00A222E1">
      <w:pPr>
        <w:pStyle w:val="BodyText"/>
        <w:rPr>
          <w:noProof/>
          <w:lang w:eastAsia="en-US"/>
        </w:rPr>
      </w:pPr>
    </w:p>
    <w:p w14:paraId="36C2DF52" w14:textId="77777777" w:rsidR="00824755" w:rsidRDefault="00824755" w:rsidP="00A222E1">
      <w:pPr>
        <w:pStyle w:val="BodyText"/>
        <w:rPr>
          <w:noProof/>
          <w:lang w:eastAsia="en-US"/>
        </w:rPr>
      </w:pPr>
    </w:p>
    <w:p w14:paraId="6CFE2653" w14:textId="77777777" w:rsidR="00824755" w:rsidRDefault="00824755" w:rsidP="00A222E1">
      <w:pPr>
        <w:pStyle w:val="BodyText"/>
        <w:rPr>
          <w:noProof/>
          <w:lang w:eastAsia="en-US"/>
        </w:rPr>
      </w:pPr>
    </w:p>
    <w:p w14:paraId="6D1140AD" w14:textId="77777777" w:rsidR="00824755" w:rsidRDefault="00824755" w:rsidP="00A222E1">
      <w:pPr>
        <w:pStyle w:val="BodyText"/>
        <w:rPr>
          <w:noProof/>
          <w:lang w:eastAsia="en-US"/>
        </w:rPr>
      </w:pPr>
    </w:p>
    <w:p w14:paraId="2227E350" w14:textId="77777777" w:rsidR="00BB602C" w:rsidRDefault="00BB602C" w:rsidP="00A222E1">
      <w:pPr>
        <w:pStyle w:val="BodyText"/>
        <w:rPr>
          <w:noProof/>
          <w:lang w:eastAsia="en-US"/>
        </w:rPr>
      </w:pPr>
    </w:p>
    <w:p w14:paraId="14B86C31" w14:textId="6801BE46" w:rsidR="00A222E1" w:rsidRDefault="00BB602C" w:rsidP="00A222E1">
      <w:pPr>
        <w:pStyle w:val="BodyText"/>
      </w:pPr>
      <w:r w:rsidRPr="00797963">
        <w:rPr>
          <w:noProof/>
          <w:lang w:eastAsia="en-US"/>
        </w:rPr>
        <w:drawing>
          <wp:inline distT="0" distB="0" distL="0" distR="0" wp14:anchorId="0CB4977E" wp14:editId="0724689C">
            <wp:extent cx="1524000" cy="1609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2685" cy="1628788"/>
                    </a:xfrm>
                    <a:prstGeom prst="rect">
                      <a:avLst/>
                    </a:prstGeom>
                    <a:noFill/>
                    <a:ln>
                      <a:noFill/>
                    </a:ln>
                  </pic:spPr>
                </pic:pic>
              </a:graphicData>
            </a:graphic>
          </wp:inline>
        </w:drawing>
      </w:r>
    </w:p>
    <w:p w14:paraId="51EF0668" w14:textId="74545FB0" w:rsidR="00BB602C" w:rsidRDefault="00BB602C" w:rsidP="00A222E1">
      <w:pPr>
        <w:pStyle w:val="BodyText"/>
      </w:pPr>
      <w:r>
        <w:t>V = I*R</w:t>
      </w:r>
    </w:p>
    <w:p w14:paraId="59D5A629" w14:textId="5E36050D" w:rsidR="00BB602C" w:rsidRDefault="00BB602C" w:rsidP="00A222E1">
      <w:pPr>
        <w:pStyle w:val="BodyText"/>
      </w:pPr>
      <w:r>
        <w:t>R23 = (R2 * R3)</w:t>
      </w:r>
      <w:proofErr w:type="gramStart"/>
      <w:r>
        <w:t>/(</w:t>
      </w:r>
      <w:proofErr w:type="gramEnd"/>
      <w:r>
        <w:t>R2 +R3) = 2.5</w:t>
      </w:r>
    </w:p>
    <w:p w14:paraId="38106189" w14:textId="77777777" w:rsidR="00BB602C" w:rsidRDefault="00BB602C" w:rsidP="00A222E1">
      <w:pPr>
        <w:pStyle w:val="BodyText"/>
      </w:pPr>
      <w:r>
        <w:t>R123 = 2.5 + 5 = 7.5</w:t>
      </w:r>
    </w:p>
    <w:p w14:paraId="00BD5FA4" w14:textId="77777777" w:rsidR="00BB602C" w:rsidRDefault="00BB602C" w:rsidP="00A222E1">
      <w:pPr>
        <w:pStyle w:val="BodyText"/>
      </w:pPr>
      <w:r>
        <w:t xml:space="preserve">5 = </w:t>
      </w:r>
      <w:proofErr w:type="gramStart"/>
      <w:r>
        <w:t>I(</w:t>
      </w:r>
      <w:proofErr w:type="gramEnd"/>
      <w:r>
        <w:t>7.5)  I = 0.667</w:t>
      </w:r>
    </w:p>
    <w:p w14:paraId="0D50530B" w14:textId="77777777" w:rsidR="00BB602C" w:rsidRDefault="00BB602C" w:rsidP="00A222E1">
      <w:pPr>
        <w:pStyle w:val="BodyText"/>
      </w:pPr>
      <w:r>
        <w:t>5 – (5</w:t>
      </w:r>
      <w:proofErr w:type="gramStart"/>
      <w:r>
        <w:t>)(</w:t>
      </w:r>
      <w:proofErr w:type="gramEnd"/>
      <w:r>
        <w:t>0.667) = 1.66</w:t>
      </w:r>
    </w:p>
    <w:p w14:paraId="4272AAA2" w14:textId="77777777" w:rsidR="00BB602C" w:rsidRDefault="00BB602C" w:rsidP="00A222E1">
      <w:pPr>
        <w:pStyle w:val="BodyText"/>
      </w:pPr>
      <w:proofErr w:type="spellStart"/>
      <w:proofErr w:type="gramStart"/>
      <w:r>
        <w:t>Va</w:t>
      </w:r>
      <w:proofErr w:type="spellEnd"/>
      <w:proofErr w:type="gramEnd"/>
      <w:r>
        <w:t xml:space="preserve"> should have 0 draw because it has not passed any resistors.  </w:t>
      </w:r>
    </w:p>
    <w:p w14:paraId="63E7D93F" w14:textId="238E963E" w:rsidR="00BB602C" w:rsidRDefault="00BB602C" w:rsidP="00A222E1">
      <w:pPr>
        <w:pStyle w:val="BodyText"/>
      </w:pPr>
      <w:proofErr w:type="spellStart"/>
      <w:proofErr w:type="gramStart"/>
      <w:r>
        <w:t>Vc</w:t>
      </w:r>
      <w:proofErr w:type="spellEnd"/>
      <w:proofErr w:type="gramEnd"/>
      <w:r>
        <w:t xml:space="preserve"> should have 0 voltage because it has passed all resistors. </w:t>
      </w:r>
    </w:p>
    <w:tbl>
      <w:tblPr>
        <w:tblW w:w="4864" w:type="dxa"/>
        <w:tblInd w:w="55" w:type="dxa"/>
        <w:tblLayout w:type="fixed"/>
        <w:tblCellMar>
          <w:top w:w="55" w:type="dxa"/>
          <w:left w:w="55" w:type="dxa"/>
          <w:bottom w:w="55" w:type="dxa"/>
          <w:right w:w="55" w:type="dxa"/>
        </w:tblCellMar>
        <w:tblLook w:val="0000" w:firstRow="0" w:lastRow="0" w:firstColumn="0" w:lastColumn="0" w:noHBand="0" w:noVBand="0"/>
      </w:tblPr>
      <w:tblGrid>
        <w:gridCol w:w="1216"/>
        <w:gridCol w:w="1216"/>
        <w:gridCol w:w="1216"/>
        <w:gridCol w:w="1216"/>
      </w:tblGrid>
      <w:tr w:rsidR="002D14AD" w14:paraId="03092217" w14:textId="77777777" w:rsidTr="00BB602C">
        <w:trPr>
          <w:trHeight w:val="220"/>
        </w:trPr>
        <w:tc>
          <w:tcPr>
            <w:tcW w:w="1216" w:type="dxa"/>
            <w:tcBorders>
              <w:top w:val="single" w:sz="1" w:space="0" w:color="000000"/>
              <w:left w:val="single" w:sz="1" w:space="0" w:color="000000"/>
              <w:bottom w:val="single" w:sz="1" w:space="0" w:color="000000"/>
            </w:tcBorders>
          </w:tcPr>
          <w:p w14:paraId="7B33ED99" w14:textId="461BEBA2" w:rsidR="002D14AD" w:rsidRDefault="00BB602C" w:rsidP="00097017">
            <w:pPr>
              <w:pStyle w:val="TableContents"/>
            </w:pPr>
            <w:r>
              <w:t>Probing Points</w:t>
            </w:r>
          </w:p>
        </w:tc>
        <w:tc>
          <w:tcPr>
            <w:tcW w:w="1216" w:type="dxa"/>
            <w:tcBorders>
              <w:top w:val="single" w:sz="1" w:space="0" w:color="000000"/>
              <w:left w:val="single" w:sz="1" w:space="0" w:color="000000"/>
              <w:bottom w:val="single" w:sz="1" w:space="0" w:color="000000"/>
            </w:tcBorders>
            <w:shd w:val="clear" w:color="auto" w:fill="auto"/>
          </w:tcPr>
          <w:p w14:paraId="021B5A2A" w14:textId="35AE4FB0" w:rsidR="002D14AD" w:rsidRDefault="002D14AD" w:rsidP="00097017">
            <w:pPr>
              <w:pStyle w:val="TableContents"/>
            </w:pPr>
            <w:r>
              <w:t>V(a)</w:t>
            </w:r>
          </w:p>
        </w:tc>
        <w:tc>
          <w:tcPr>
            <w:tcW w:w="1216" w:type="dxa"/>
            <w:tcBorders>
              <w:top w:val="single" w:sz="1" w:space="0" w:color="000000"/>
              <w:left w:val="single" w:sz="1" w:space="0" w:color="000000"/>
              <w:bottom w:val="single" w:sz="1" w:space="0" w:color="000000"/>
            </w:tcBorders>
            <w:shd w:val="clear" w:color="auto" w:fill="auto"/>
          </w:tcPr>
          <w:p w14:paraId="6E5E9FDF" w14:textId="77777777" w:rsidR="002D14AD" w:rsidRDefault="002D14AD" w:rsidP="00097017">
            <w:pPr>
              <w:pStyle w:val="TableContents"/>
            </w:pPr>
            <w:r>
              <w:t>V(b)</w:t>
            </w:r>
          </w:p>
        </w:tc>
        <w:tc>
          <w:tcPr>
            <w:tcW w:w="1216" w:type="dxa"/>
            <w:tcBorders>
              <w:top w:val="single" w:sz="1" w:space="0" w:color="000000"/>
              <w:left w:val="single" w:sz="1" w:space="0" w:color="000000"/>
              <w:bottom w:val="single" w:sz="1" w:space="0" w:color="000000"/>
              <w:right w:val="single" w:sz="1" w:space="0" w:color="000000"/>
            </w:tcBorders>
            <w:shd w:val="clear" w:color="auto" w:fill="auto"/>
          </w:tcPr>
          <w:p w14:paraId="3F282B12" w14:textId="77777777" w:rsidR="002D14AD" w:rsidRDefault="002D14AD" w:rsidP="00097017">
            <w:pPr>
              <w:pStyle w:val="TableContents"/>
            </w:pPr>
            <w:r>
              <w:t>V(c)</w:t>
            </w:r>
          </w:p>
        </w:tc>
      </w:tr>
      <w:tr w:rsidR="00BB602C" w14:paraId="186D9A8C" w14:textId="77777777" w:rsidTr="00BB602C">
        <w:trPr>
          <w:trHeight w:val="472"/>
        </w:trPr>
        <w:tc>
          <w:tcPr>
            <w:tcW w:w="1216" w:type="dxa"/>
            <w:tcBorders>
              <w:left w:val="single" w:sz="1" w:space="0" w:color="000000"/>
              <w:bottom w:val="single" w:sz="1" w:space="0" w:color="000000"/>
            </w:tcBorders>
          </w:tcPr>
          <w:p w14:paraId="4C774F93" w14:textId="3FCEA907" w:rsidR="00BB602C" w:rsidRDefault="00BB602C" w:rsidP="00097017">
            <w:pPr>
              <w:pStyle w:val="TableContents"/>
            </w:pPr>
            <w:r>
              <w:t>Expected Voltage (V)</w:t>
            </w:r>
          </w:p>
        </w:tc>
        <w:tc>
          <w:tcPr>
            <w:tcW w:w="1216" w:type="dxa"/>
            <w:tcBorders>
              <w:left w:val="single" w:sz="1" w:space="0" w:color="000000"/>
              <w:bottom w:val="single" w:sz="1" w:space="0" w:color="000000"/>
            </w:tcBorders>
            <w:shd w:val="clear" w:color="auto" w:fill="auto"/>
          </w:tcPr>
          <w:p w14:paraId="183497D7" w14:textId="4181E9B7" w:rsidR="00BB602C" w:rsidRDefault="00BB602C" w:rsidP="00097017">
            <w:pPr>
              <w:pStyle w:val="TableContents"/>
            </w:pPr>
            <w:r>
              <w:t>5v</w:t>
            </w:r>
          </w:p>
        </w:tc>
        <w:tc>
          <w:tcPr>
            <w:tcW w:w="1216" w:type="dxa"/>
            <w:tcBorders>
              <w:left w:val="single" w:sz="1" w:space="0" w:color="000000"/>
              <w:bottom w:val="single" w:sz="1" w:space="0" w:color="000000"/>
            </w:tcBorders>
            <w:shd w:val="clear" w:color="auto" w:fill="auto"/>
          </w:tcPr>
          <w:p w14:paraId="34B1D9FD" w14:textId="2FEFE4E1" w:rsidR="00BB602C" w:rsidRDefault="00BB602C" w:rsidP="00097017">
            <w:pPr>
              <w:pStyle w:val="TableContents"/>
            </w:pPr>
            <w:r>
              <w:t>1.66v</w:t>
            </w:r>
          </w:p>
        </w:tc>
        <w:tc>
          <w:tcPr>
            <w:tcW w:w="1216" w:type="dxa"/>
            <w:tcBorders>
              <w:left w:val="single" w:sz="1" w:space="0" w:color="000000"/>
              <w:bottom w:val="single" w:sz="1" w:space="0" w:color="000000"/>
              <w:right w:val="single" w:sz="1" w:space="0" w:color="000000"/>
            </w:tcBorders>
            <w:shd w:val="clear" w:color="auto" w:fill="auto"/>
          </w:tcPr>
          <w:p w14:paraId="2604924F" w14:textId="212C4596" w:rsidR="00BB602C" w:rsidRDefault="00BB602C" w:rsidP="00097017">
            <w:pPr>
              <w:pStyle w:val="TableContents"/>
            </w:pPr>
            <w:r>
              <w:t>0v</w:t>
            </w:r>
          </w:p>
        </w:tc>
      </w:tr>
      <w:tr w:rsidR="002D14AD" w14:paraId="4D6EE66E" w14:textId="77777777" w:rsidTr="00BB602C">
        <w:trPr>
          <w:trHeight w:val="456"/>
        </w:trPr>
        <w:tc>
          <w:tcPr>
            <w:tcW w:w="1216" w:type="dxa"/>
            <w:tcBorders>
              <w:left w:val="single" w:sz="1" w:space="0" w:color="000000"/>
              <w:bottom w:val="single" w:sz="1" w:space="0" w:color="000000"/>
            </w:tcBorders>
          </w:tcPr>
          <w:p w14:paraId="2FE7ECFE" w14:textId="763745E9" w:rsidR="002D14AD" w:rsidRDefault="00BB602C" w:rsidP="00097017">
            <w:pPr>
              <w:pStyle w:val="TableContents"/>
            </w:pPr>
            <w:r>
              <w:t>Measured Voltage (V)</w:t>
            </w:r>
          </w:p>
        </w:tc>
        <w:tc>
          <w:tcPr>
            <w:tcW w:w="1216" w:type="dxa"/>
            <w:tcBorders>
              <w:left w:val="single" w:sz="1" w:space="0" w:color="000000"/>
              <w:bottom w:val="single" w:sz="1" w:space="0" w:color="000000"/>
            </w:tcBorders>
            <w:shd w:val="clear" w:color="auto" w:fill="auto"/>
          </w:tcPr>
          <w:p w14:paraId="106D89F3" w14:textId="122EFE8C" w:rsidR="002D14AD" w:rsidRDefault="002D14AD" w:rsidP="00097017">
            <w:pPr>
              <w:pStyle w:val="TableContents"/>
            </w:pPr>
            <w:r>
              <w:t>4.97v</w:t>
            </w:r>
          </w:p>
        </w:tc>
        <w:tc>
          <w:tcPr>
            <w:tcW w:w="1216" w:type="dxa"/>
            <w:tcBorders>
              <w:left w:val="single" w:sz="1" w:space="0" w:color="000000"/>
              <w:bottom w:val="single" w:sz="1" w:space="0" w:color="000000"/>
            </w:tcBorders>
            <w:shd w:val="clear" w:color="auto" w:fill="auto"/>
          </w:tcPr>
          <w:p w14:paraId="5551EE98" w14:textId="77777777" w:rsidR="002D14AD" w:rsidRDefault="002D14AD" w:rsidP="00097017">
            <w:pPr>
              <w:pStyle w:val="TableContents"/>
            </w:pPr>
            <w:r>
              <w:t>1.52v</w:t>
            </w:r>
          </w:p>
        </w:tc>
        <w:tc>
          <w:tcPr>
            <w:tcW w:w="1216" w:type="dxa"/>
            <w:tcBorders>
              <w:left w:val="single" w:sz="1" w:space="0" w:color="000000"/>
              <w:bottom w:val="single" w:sz="1" w:space="0" w:color="000000"/>
              <w:right w:val="single" w:sz="1" w:space="0" w:color="000000"/>
            </w:tcBorders>
            <w:shd w:val="clear" w:color="auto" w:fill="auto"/>
          </w:tcPr>
          <w:p w14:paraId="433B1A5B" w14:textId="77777777" w:rsidR="002D14AD" w:rsidRDefault="002D14AD" w:rsidP="00097017">
            <w:pPr>
              <w:pStyle w:val="TableContents"/>
            </w:pPr>
            <w:r>
              <w:t>0v</w:t>
            </w:r>
          </w:p>
        </w:tc>
      </w:tr>
    </w:tbl>
    <w:p w14:paraId="328AEDD7" w14:textId="33ACCE94" w:rsidR="00A222E1" w:rsidRDefault="00A222E1" w:rsidP="00A222E1">
      <w:pPr>
        <w:pStyle w:val="BodyText"/>
      </w:pPr>
    </w:p>
    <w:p w14:paraId="49EB16DF" w14:textId="77777777" w:rsidR="00824755" w:rsidRDefault="00824755" w:rsidP="00A222E1">
      <w:pPr>
        <w:pStyle w:val="BodyText"/>
      </w:pPr>
    </w:p>
    <w:p w14:paraId="5AD943C0" w14:textId="77777777" w:rsidR="00824755" w:rsidRDefault="00824755" w:rsidP="00A222E1">
      <w:pPr>
        <w:pStyle w:val="BodyText"/>
      </w:pPr>
    </w:p>
    <w:p w14:paraId="16D32FD1" w14:textId="77777777" w:rsidR="00A222E1" w:rsidRDefault="00A222E1" w:rsidP="00A222E1">
      <w:pPr>
        <w:pStyle w:val="BodyText"/>
      </w:pPr>
      <w:bookmarkStart w:id="0" w:name="_GoBack"/>
      <w:bookmarkEnd w:id="0"/>
      <w:r>
        <w:t>Next I set up two simple circuits from DIO 0 to LED 0 and from DIO 1 to LED 1.  I measured the voltage while the corresponding LED was on and off.  The results were as follows: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41"/>
        <w:gridCol w:w="841"/>
        <w:gridCol w:w="841"/>
        <w:gridCol w:w="841"/>
        <w:gridCol w:w="841"/>
        <w:gridCol w:w="842"/>
      </w:tblGrid>
      <w:tr w:rsidR="00A222E1" w14:paraId="30CA9977" w14:textId="77777777" w:rsidTr="00097017">
        <w:tc>
          <w:tcPr>
            <w:tcW w:w="841" w:type="dxa"/>
            <w:tcBorders>
              <w:top w:val="single" w:sz="1" w:space="0" w:color="000000"/>
              <w:left w:val="single" w:sz="1" w:space="0" w:color="000000"/>
              <w:bottom w:val="single" w:sz="1" w:space="0" w:color="000000"/>
            </w:tcBorders>
            <w:shd w:val="clear" w:color="auto" w:fill="auto"/>
          </w:tcPr>
          <w:p w14:paraId="3EDE2F2E" w14:textId="77777777" w:rsidR="00A222E1" w:rsidRDefault="00A222E1" w:rsidP="00097017">
            <w:pPr>
              <w:pStyle w:val="TableContents"/>
            </w:pPr>
            <w:r>
              <w:lastRenderedPageBreak/>
              <w:t>DIO 1</w:t>
            </w:r>
          </w:p>
        </w:tc>
        <w:tc>
          <w:tcPr>
            <w:tcW w:w="841" w:type="dxa"/>
            <w:tcBorders>
              <w:top w:val="single" w:sz="1" w:space="0" w:color="000000"/>
              <w:left w:val="single" w:sz="1" w:space="0" w:color="000000"/>
              <w:bottom w:val="single" w:sz="1" w:space="0" w:color="000000"/>
            </w:tcBorders>
            <w:shd w:val="clear" w:color="auto" w:fill="auto"/>
          </w:tcPr>
          <w:p w14:paraId="6CC4D1C6" w14:textId="77777777" w:rsidR="00A222E1" w:rsidRDefault="00A222E1" w:rsidP="00097017">
            <w:pPr>
              <w:pStyle w:val="TableContents"/>
            </w:pPr>
            <w:r>
              <w:t>DIO 0</w:t>
            </w:r>
          </w:p>
        </w:tc>
        <w:tc>
          <w:tcPr>
            <w:tcW w:w="841" w:type="dxa"/>
            <w:tcBorders>
              <w:top w:val="single" w:sz="1" w:space="0" w:color="000000"/>
              <w:left w:val="single" w:sz="1" w:space="0" w:color="000000"/>
              <w:bottom w:val="single" w:sz="1" w:space="0" w:color="000000"/>
            </w:tcBorders>
            <w:shd w:val="clear" w:color="auto" w:fill="auto"/>
          </w:tcPr>
          <w:p w14:paraId="55B07F81" w14:textId="77777777" w:rsidR="00A222E1" w:rsidRDefault="00A222E1" w:rsidP="00097017">
            <w:pPr>
              <w:pStyle w:val="TableContents"/>
            </w:pPr>
            <w:r>
              <w:t>Voltage DIO 1</w:t>
            </w:r>
          </w:p>
        </w:tc>
        <w:tc>
          <w:tcPr>
            <w:tcW w:w="841" w:type="dxa"/>
            <w:tcBorders>
              <w:top w:val="single" w:sz="1" w:space="0" w:color="000000"/>
              <w:left w:val="single" w:sz="1" w:space="0" w:color="000000"/>
              <w:bottom w:val="single" w:sz="1" w:space="0" w:color="000000"/>
            </w:tcBorders>
            <w:shd w:val="clear" w:color="auto" w:fill="auto"/>
          </w:tcPr>
          <w:p w14:paraId="6F186B53" w14:textId="77777777" w:rsidR="00A222E1" w:rsidRDefault="00A222E1" w:rsidP="00097017">
            <w:pPr>
              <w:pStyle w:val="TableContents"/>
            </w:pPr>
            <w:r>
              <w:t>Voltage DIO 0</w:t>
            </w:r>
          </w:p>
        </w:tc>
        <w:tc>
          <w:tcPr>
            <w:tcW w:w="841" w:type="dxa"/>
            <w:tcBorders>
              <w:top w:val="single" w:sz="1" w:space="0" w:color="000000"/>
              <w:left w:val="single" w:sz="1" w:space="0" w:color="000000"/>
              <w:bottom w:val="single" w:sz="1" w:space="0" w:color="000000"/>
            </w:tcBorders>
            <w:shd w:val="clear" w:color="auto" w:fill="auto"/>
          </w:tcPr>
          <w:p w14:paraId="16DA4BD6" w14:textId="77777777" w:rsidR="00A222E1" w:rsidRDefault="00A222E1" w:rsidP="00097017">
            <w:pPr>
              <w:pStyle w:val="TableContents"/>
            </w:pPr>
            <w:r>
              <w:t>Voltage LED 1</w:t>
            </w:r>
          </w:p>
        </w:tc>
        <w:tc>
          <w:tcPr>
            <w:tcW w:w="842" w:type="dxa"/>
            <w:tcBorders>
              <w:top w:val="single" w:sz="1" w:space="0" w:color="000000"/>
              <w:left w:val="single" w:sz="1" w:space="0" w:color="000000"/>
              <w:bottom w:val="single" w:sz="1" w:space="0" w:color="000000"/>
              <w:right w:val="single" w:sz="1" w:space="0" w:color="000000"/>
            </w:tcBorders>
            <w:shd w:val="clear" w:color="auto" w:fill="auto"/>
          </w:tcPr>
          <w:p w14:paraId="4F9C0DCF" w14:textId="77777777" w:rsidR="00A222E1" w:rsidRDefault="00A222E1" w:rsidP="00097017">
            <w:pPr>
              <w:pStyle w:val="TableContents"/>
            </w:pPr>
            <w:r>
              <w:t>Voltage LED 0</w:t>
            </w:r>
          </w:p>
        </w:tc>
      </w:tr>
      <w:tr w:rsidR="00A222E1" w14:paraId="10A671A4" w14:textId="77777777" w:rsidTr="00097017">
        <w:tc>
          <w:tcPr>
            <w:tcW w:w="841" w:type="dxa"/>
            <w:tcBorders>
              <w:left w:val="single" w:sz="1" w:space="0" w:color="000000"/>
              <w:bottom w:val="single" w:sz="1" w:space="0" w:color="000000"/>
            </w:tcBorders>
            <w:shd w:val="clear" w:color="auto" w:fill="auto"/>
          </w:tcPr>
          <w:p w14:paraId="676E26D8" w14:textId="77777777" w:rsidR="00A222E1" w:rsidRDefault="00A222E1" w:rsidP="00097017">
            <w:pPr>
              <w:pStyle w:val="TableContents"/>
            </w:pPr>
            <w:r>
              <w:t>lo</w:t>
            </w:r>
          </w:p>
        </w:tc>
        <w:tc>
          <w:tcPr>
            <w:tcW w:w="841" w:type="dxa"/>
            <w:tcBorders>
              <w:left w:val="single" w:sz="1" w:space="0" w:color="000000"/>
              <w:bottom w:val="single" w:sz="1" w:space="0" w:color="000000"/>
            </w:tcBorders>
            <w:shd w:val="clear" w:color="auto" w:fill="auto"/>
          </w:tcPr>
          <w:p w14:paraId="07D52AA7" w14:textId="77777777" w:rsidR="00A222E1" w:rsidRDefault="00A222E1" w:rsidP="00097017">
            <w:pPr>
              <w:pStyle w:val="TableContents"/>
            </w:pPr>
            <w:r>
              <w:t>lo</w:t>
            </w:r>
          </w:p>
        </w:tc>
        <w:tc>
          <w:tcPr>
            <w:tcW w:w="841" w:type="dxa"/>
            <w:tcBorders>
              <w:left w:val="single" w:sz="1" w:space="0" w:color="000000"/>
              <w:bottom w:val="single" w:sz="1" w:space="0" w:color="000000"/>
            </w:tcBorders>
            <w:shd w:val="clear" w:color="auto" w:fill="auto"/>
          </w:tcPr>
          <w:p w14:paraId="17D1F7A7" w14:textId="77777777" w:rsidR="00A222E1" w:rsidRDefault="00A222E1" w:rsidP="00097017">
            <w:pPr>
              <w:pStyle w:val="TableContents"/>
            </w:pPr>
            <w:r>
              <w:t>0</w:t>
            </w:r>
          </w:p>
        </w:tc>
        <w:tc>
          <w:tcPr>
            <w:tcW w:w="841" w:type="dxa"/>
            <w:tcBorders>
              <w:left w:val="single" w:sz="1" w:space="0" w:color="000000"/>
              <w:bottom w:val="single" w:sz="1" w:space="0" w:color="000000"/>
            </w:tcBorders>
            <w:shd w:val="clear" w:color="auto" w:fill="auto"/>
          </w:tcPr>
          <w:p w14:paraId="6D1670DF" w14:textId="77777777" w:rsidR="00A222E1" w:rsidRDefault="00A222E1" w:rsidP="00097017">
            <w:pPr>
              <w:pStyle w:val="TableContents"/>
            </w:pPr>
            <w:r>
              <w:t>0</w:t>
            </w:r>
          </w:p>
        </w:tc>
        <w:tc>
          <w:tcPr>
            <w:tcW w:w="841" w:type="dxa"/>
            <w:tcBorders>
              <w:left w:val="single" w:sz="1" w:space="0" w:color="000000"/>
              <w:bottom w:val="single" w:sz="1" w:space="0" w:color="000000"/>
            </w:tcBorders>
            <w:shd w:val="clear" w:color="auto" w:fill="auto"/>
          </w:tcPr>
          <w:p w14:paraId="10F5057D" w14:textId="77777777" w:rsidR="00A222E1" w:rsidRDefault="00A222E1" w:rsidP="00097017">
            <w:pPr>
              <w:pStyle w:val="TableContents"/>
            </w:pPr>
            <w:r>
              <w:t>0</w:t>
            </w:r>
          </w:p>
        </w:tc>
        <w:tc>
          <w:tcPr>
            <w:tcW w:w="842" w:type="dxa"/>
            <w:tcBorders>
              <w:left w:val="single" w:sz="1" w:space="0" w:color="000000"/>
              <w:bottom w:val="single" w:sz="1" w:space="0" w:color="000000"/>
              <w:right w:val="single" w:sz="1" w:space="0" w:color="000000"/>
            </w:tcBorders>
            <w:shd w:val="clear" w:color="auto" w:fill="auto"/>
          </w:tcPr>
          <w:p w14:paraId="22E0443C" w14:textId="77777777" w:rsidR="00A222E1" w:rsidRDefault="00A222E1" w:rsidP="00097017">
            <w:pPr>
              <w:pStyle w:val="TableContents"/>
            </w:pPr>
            <w:r>
              <w:t>0</w:t>
            </w:r>
          </w:p>
        </w:tc>
      </w:tr>
      <w:tr w:rsidR="00A222E1" w14:paraId="4AF18A76" w14:textId="77777777" w:rsidTr="00097017">
        <w:tc>
          <w:tcPr>
            <w:tcW w:w="841" w:type="dxa"/>
            <w:tcBorders>
              <w:left w:val="single" w:sz="1" w:space="0" w:color="000000"/>
              <w:bottom w:val="single" w:sz="1" w:space="0" w:color="000000"/>
            </w:tcBorders>
            <w:shd w:val="clear" w:color="auto" w:fill="auto"/>
          </w:tcPr>
          <w:p w14:paraId="5C624AC3" w14:textId="77777777" w:rsidR="00A222E1" w:rsidRDefault="00A222E1" w:rsidP="00097017">
            <w:pPr>
              <w:pStyle w:val="TableContents"/>
            </w:pPr>
            <w:r>
              <w:t>lo</w:t>
            </w:r>
          </w:p>
        </w:tc>
        <w:tc>
          <w:tcPr>
            <w:tcW w:w="841" w:type="dxa"/>
            <w:tcBorders>
              <w:left w:val="single" w:sz="1" w:space="0" w:color="000000"/>
              <w:bottom w:val="single" w:sz="1" w:space="0" w:color="000000"/>
            </w:tcBorders>
            <w:shd w:val="clear" w:color="auto" w:fill="auto"/>
          </w:tcPr>
          <w:p w14:paraId="41DAFECB" w14:textId="77777777" w:rsidR="00A222E1" w:rsidRDefault="00A222E1" w:rsidP="00097017">
            <w:pPr>
              <w:pStyle w:val="TableContents"/>
            </w:pPr>
            <w:r>
              <w:t>hi</w:t>
            </w:r>
          </w:p>
        </w:tc>
        <w:tc>
          <w:tcPr>
            <w:tcW w:w="841" w:type="dxa"/>
            <w:tcBorders>
              <w:left w:val="single" w:sz="1" w:space="0" w:color="000000"/>
              <w:bottom w:val="single" w:sz="1" w:space="0" w:color="000000"/>
            </w:tcBorders>
            <w:shd w:val="clear" w:color="auto" w:fill="auto"/>
          </w:tcPr>
          <w:p w14:paraId="096D976D" w14:textId="77777777" w:rsidR="00A222E1" w:rsidRDefault="00A222E1" w:rsidP="00097017">
            <w:pPr>
              <w:pStyle w:val="TableContents"/>
            </w:pPr>
            <w:r>
              <w:t>4.52</w:t>
            </w:r>
          </w:p>
        </w:tc>
        <w:tc>
          <w:tcPr>
            <w:tcW w:w="841" w:type="dxa"/>
            <w:tcBorders>
              <w:left w:val="single" w:sz="1" w:space="0" w:color="000000"/>
              <w:bottom w:val="single" w:sz="1" w:space="0" w:color="000000"/>
            </w:tcBorders>
            <w:shd w:val="clear" w:color="auto" w:fill="auto"/>
          </w:tcPr>
          <w:p w14:paraId="4C56F6BB" w14:textId="77777777" w:rsidR="00A222E1" w:rsidRDefault="00A222E1" w:rsidP="00097017">
            <w:pPr>
              <w:pStyle w:val="TableContents"/>
            </w:pPr>
            <w:r>
              <w:t>0</w:t>
            </w:r>
          </w:p>
        </w:tc>
        <w:tc>
          <w:tcPr>
            <w:tcW w:w="841" w:type="dxa"/>
            <w:tcBorders>
              <w:left w:val="single" w:sz="1" w:space="0" w:color="000000"/>
              <w:bottom w:val="single" w:sz="1" w:space="0" w:color="000000"/>
            </w:tcBorders>
            <w:shd w:val="clear" w:color="auto" w:fill="auto"/>
          </w:tcPr>
          <w:p w14:paraId="3F443E5F" w14:textId="77777777" w:rsidR="00A222E1" w:rsidRDefault="00A222E1" w:rsidP="00097017">
            <w:pPr>
              <w:pStyle w:val="TableContents"/>
            </w:pPr>
            <w:r>
              <w:t>4.52</w:t>
            </w:r>
          </w:p>
        </w:tc>
        <w:tc>
          <w:tcPr>
            <w:tcW w:w="842" w:type="dxa"/>
            <w:tcBorders>
              <w:left w:val="single" w:sz="1" w:space="0" w:color="000000"/>
              <w:bottom w:val="single" w:sz="1" w:space="0" w:color="000000"/>
              <w:right w:val="single" w:sz="1" w:space="0" w:color="000000"/>
            </w:tcBorders>
            <w:shd w:val="clear" w:color="auto" w:fill="auto"/>
          </w:tcPr>
          <w:p w14:paraId="3819A591" w14:textId="77777777" w:rsidR="00A222E1" w:rsidRDefault="00A222E1" w:rsidP="00097017">
            <w:pPr>
              <w:pStyle w:val="TableContents"/>
            </w:pPr>
            <w:r>
              <w:t>0</w:t>
            </w:r>
          </w:p>
        </w:tc>
      </w:tr>
      <w:tr w:rsidR="00A222E1" w14:paraId="47FE7229" w14:textId="77777777" w:rsidTr="00097017">
        <w:tc>
          <w:tcPr>
            <w:tcW w:w="841" w:type="dxa"/>
            <w:tcBorders>
              <w:left w:val="single" w:sz="1" w:space="0" w:color="000000"/>
              <w:bottom w:val="single" w:sz="1" w:space="0" w:color="000000"/>
            </w:tcBorders>
            <w:shd w:val="clear" w:color="auto" w:fill="auto"/>
          </w:tcPr>
          <w:p w14:paraId="2F59A217" w14:textId="77777777" w:rsidR="00A222E1" w:rsidRDefault="00A222E1" w:rsidP="00097017">
            <w:pPr>
              <w:pStyle w:val="TableContents"/>
            </w:pPr>
            <w:r>
              <w:t>hi</w:t>
            </w:r>
          </w:p>
        </w:tc>
        <w:tc>
          <w:tcPr>
            <w:tcW w:w="841" w:type="dxa"/>
            <w:tcBorders>
              <w:left w:val="single" w:sz="1" w:space="0" w:color="000000"/>
              <w:bottom w:val="single" w:sz="1" w:space="0" w:color="000000"/>
            </w:tcBorders>
            <w:shd w:val="clear" w:color="auto" w:fill="auto"/>
          </w:tcPr>
          <w:p w14:paraId="1CAC224D" w14:textId="77777777" w:rsidR="00A222E1" w:rsidRDefault="00A222E1" w:rsidP="00097017">
            <w:pPr>
              <w:pStyle w:val="TableContents"/>
            </w:pPr>
            <w:r>
              <w:t>lo</w:t>
            </w:r>
          </w:p>
        </w:tc>
        <w:tc>
          <w:tcPr>
            <w:tcW w:w="841" w:type="dxa"/>
            <w:tcBorders>
              <w:left w:val="single" w:sz="1" w:space="0" w:color="000000"/>
              <w:bottom w:val="single" w:sz="1" w:space="0" w:color="000000"/>
            </w:tcBorders>
            <w:shd w:val="clear" w:color="auto" w:fill="auto"/>
          </w:tcPr>
          <w:p w14:paraId="12ACA490" w14:textId="77777777" w:rsidR="00A222E1" w:rsidRDefault="00A222E1" w:rsidP="00097017">
            <w:pPr>
              <w:pStyle w:val="TableContents"/>
            </w:pPr>
            <w:r>
              <w:t>0</w:t>
            </w:r>
          </w:p>
        </w:tc>
        <w:tc>
          <w:tcPr>
            <w:tcW w:w="841" w:type="dxa"/>
            <w:tcBorders>
              <w:left w:val="single" w:sz="1" w:space="0" w:color="000000"/>
              <w:bottom w:val="single" w:sz="1" w:space="0" w:color="000000"/>
            </w:tcBorders>
            <w:shd w:val="clear" w:color="auto" w:fill="auto"/>
          </w:tcPr>
          <w:p w14:paraId="0431F1D2" w14:textId="77777777" w:rsidR="00A222E1" w:rsidRDefault="00A222E1" w:rsidP="00097017">
            <w:pPr>
              <w:pStyle w:val="TableContents"/>
            </w:pPr>
            <w:r>
              <w:t>4.51</w:t>
            </w:r>
          </w:p>
        </w:tc>
        <w:tc>
          <w:tcPr>
            <w:tcW w:w="841" w:type="dxa"/>
            <w:tcBorders>
              <w:left w:val="single" w:sz="1" w:space="0" w:color="000000"/>
              <w:bottom w:val="single" w:sz="1" w:space="0" w:color="000000"/>
            </w:tcBorders>
            <w:shd w:val="clear" w:color="auto" w:fill="auto"/>
          </w:tcPr>
          <w:p w14:paraId="0B16C009" w14:textId="77777777" w:rsidR="00A222E1" w:rsidRDefault="00A222E1" w:rsidP="00097017">
            <w:pPr>
              <w:pStyle w:val="TableContents"/>
            </w:pPr>
            <w:r>
              <w:t>0</w:t>
            </w:r>
          </w:p>
        </w:tc>
        <w:tc>
          <w:tcPr>
            <w:tcW w:w="842" w:type="dxa"/>
            <w:tcBorders>
              <w:left w:val="single" w:sz="1" w:space="0" w:color="000000"/>
              <w:bottom w:val="single" w:sz="1" w:space="0" w:color="000000"/>
              <w:right w:val="single" w:sz="1" w:space="0" w:color="000000"/>
            </w:tcBorders>
            <w:shd w:val="clear" w:color="auto" w:fill="auto"/>
          </w:tcPr>
          <w:p w14:paraId="02D1DC56" w14:textId="77777777" w:rsidR="00A222E1" w:rsidRDefault="00A222E1" w:rsidP="00097017">
            <w:pPr>
              <w:pStyle w:val="TableContents"/>
            </w:pPr>
            <w:r>
              <w:t>4.51</w:t>
            </w:r>
          </w:p>
        </w:tc>
      </w:tr>
      <w:tr w:rsidR="00A222E1" w14:paraId="2641A2D9" w14:textId="77777777" w:rsidTr="00097017">
        <w:tc>
          <w:tcPr>
            <w:tcW w:w="841" w:type="dxa"/>
            <w:tcBorders>
              <w:left w:val="single" w:sz="1" w:space="0" w:color="000000"/>
              <w:bottom w:val="single" w:sz="1" w:space="0" w:color="000000"/>
            </w:tcBorders>
            <w:shd w:val="clear" w:color="auto" w:fill="auto"/>
          </w:tcPr>
          <w:p w14:paraId="076E5B1A" w14:textId="77777777" w:rsidR="00A222E1" w:rsidRDefault="00A222E1" w:rsidP="00097017">
            <w:pPr>
              <w:pStyle w:val="TableContents"/>
            </w:pPr>
            <w:r>
              <w:t>hi</w:t>
            </w:r>
          </w:p>
        </w:tc>
        <w:tc>
          <w:tcPr>
            <w:tcW w:w="841" w:type="dxa"/>
            <w:tcBorders>
              <w:left w:val="single" w:sz="1" w:space="0" w:color="000000"/>
              <w:bottom w:val="single" w:sz="1" w:space="0" w:color="000000"/>
            </w:tcBorders>
            <w:shd w:val="clear" w:color="auto" w:fill="auto"/>
          </w:tcPr>
          <w:p w14:paraId="2FA9B483" w14:textId="77777777" w:rsidR="00A222E1" w:rsidRDefault="00A222E1" w:rsidP="00097017">
            <w:pPr>
              <w:pStyle w:val="TableContents"/>
            </w:pPr>
            <w:r>
              <w:t>hi</w:t>
            </w:r>
          </w:p>
        </w:tc>
        <w:tc>
          <w:tcPr>
            <w:tcW w:w="841" w:type="dxa"/>
            <w:tcBorders>
              <w:left w:val="single" w:sz="1" w:space="0" w:color="000000"/>
              <w:bottom w:val="single" w:sz="1" w:space="0" w:color="000000"/>
            </w:tcBorders>
            <w:shd w:val="clear" w:color="auto" w:fill="auto"/>
          </w:tcPr>
          <w:p w14:paraId="1C7EC4AF" w14:textId="77777777" w:rsidR="00A222E1" w:rsidRDefault="00A222E1" w:rsidP="00097017">
            <w:pPr>
              <w:pStyle w:val="TableContents"/>
            </w:pPr>
            <w:r>
              <w:t>4.52</w:t>
            </w:r>
          </w:p>
        </w:tc>
        <w:tc>
          <w:tcPr>
            <w:tcW w:w="841" w:type="dxa"/>
            <w:tcBorders>
              <w:left w:val="single" w:sz="1" w:space="0" w:color="000000"/>
              <w:bottom w:val="single" w:sz="1" w:space="0" w:color="000000"/>
            </w:tcBorders>
            <w:shd w:val="clear" w:color="auto" w:fill="auto"/>
          </w:tcPr>
          <w:p w14:paraId="464C1ECD" w14:textId="77777777" w:rsidR="00A222E1" w:rsidRDefault="00A222E1" w:rsidP="00097017">
            <w:pPr>
              <w:pStyle w:val="TableContents"/>
            </w:pPr>
            <w:r>
              <w:t>4.51</w:t>
            </w:r>
          </w:p>
        </w:tc>
        <w:tc>
          <w:tcPr>
            <w:tcW w:w="841" w:type="dxa"/>
            <w:tcBorders>
              <w:left w:val="single" w:sz="1" w:space="0" w:color="000000"/>
              <w:bottom w:val="single" w:sz="1" w:space="0" w:color="000000"/>
            </w:tcBorders>
            <w:shd w:val="clear" w:color="auto" w:fill="auto"/>
          </w:tcPr>
          <w:p w14:paraId="71468546" w14:textId="77777777" w:rsidR="00A222E1" w:rsidRDefault="00A222E1" w:rsidP="00097017">
            <w:pPr>
              <w:pStyle w:val="TableContents"/>
            </w:pPr>
            <w:r>
              <w:t>4.52</w:t>
            </w:r>
          </w:p>
        </w:tc>
        <w:tc>
          <w:tcPr>
            <w:tcW w:w="842" w:type="dxa"/>
            <w:tcBorders>
              <w:left w:val="single" w:sz="1" w:space="0" w:color="000000"/>
              <w:bottom w:val="single" w:sz="1" w:space="0" w:color="000000"/>
              <w:right w:val="single" w:sz="1" w:space="0" w:color="000000"/>
            </w:tcBorders>
            <w:shd w:val="clear" w:color="auto" w:fill="auto"/>
          </w:tcPr>
          <w:p w14:paraId="3973B05D" w14:textId="77777777" w:rsidR="00A222E1" w:rsidRDefault="00A222E1" w:rsidP="00097017">
            <w:pPr>
              <w:pStyle w:val="TableContents"/>
            </w:pPr>
            <w:r>
              <w:t>4.51</w:t>
            </w:r>
          </w:p>
        </w:tc>
      </w:tr>
    </w:tbl>
    <w:p w14:paraId="3F11281D" w14:textId="77777777" w:rsidR="00A222E1" w:rsidRDefault="00A222E1" w:rsidP="00A222E1">
      <w:pPr>
        <w:pStyle w:val="BodyText"/>
      </w:pPr>
    </w:p>
    <w:p w14:paraId="103CACBE" w14:textId="77777777" w:rsidR="00A222E1" w:rsidRDefault="00A222E1" w:rsidP="00A222E1">
      <w:pPr>
        <w:pStyle w:val="BodyText"/>
      </w:pPr>
      <w:r>
        <w:t xml:space="preserve">Finally, I set up a simple circuit passing through the 7404.  I connected DIO 0 to the input pin 1A and the output in 1Y to LED 7.  I measured the voltage for the input and output pins.  </w:t>
      </w:r>
    </w:p>
    <w:p w14:paraId="168C10FF" w14:textId="77777777" w:rsidR="00A222E1" w:rsidRDefault="00A222E1" w:rsidP="00FD626F">
      <w:pPr>
        <w:pStyle w:val="BodyText"/>
        <w:ind w:firstLine="0"/>
      </w:pPr>
      <w:r>
        <w:t>The results were as follows: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09"/>
        <w:gridCol w:w="1009"/>
        <w:gridCol w:w="1010"/>
        <w:gridCol w:w="1009"/>
        <w:gridCol w:w="1010"/>
      </w:tblGrid>
      <w:tr w:rsidR="00A222E1" w14:paraId="171AA5BB" w14:textId="77777777" w:rsidTr="00097017">
        <w:tc>
          <w:tcPr>
            <w:tcW w:w="2018" w:type="dxa"/>
            <w:gridSpan w:val="2"/>
            <w:tcBorders>
              <w:top w:val="single" w:sz="1" w:space="0" w:color="000000"/>
              <w:left w:val="single" w:sz="1" w:space="0" w:color="000000"/>
              <w:bottom w:val="single" w:sz="1" w:space="0" w:color="000000"/>
            </w:tcBorders>
            <w:shd w:val="clear" w:color="auto" w:fill="auto"/>
          </w:tcPr>
          <w:p w14:paraId="1674C714" w14:textId="77777777" w:rsidR="00A222E1" w:rsidRDefault="00A222E1" w:rsidP="00097017">
            <w:pPr>
              <w:pStyle w:val="TableContents"/>
            </w:pPr>
            <w:r>
              <w:t>INPUT</w:t>
            </w:r>
          </w:p>
        </w:tc>
        <w:tc>
          <w:tcPr>
            <w:tcW w:w="3029" w:type="dxa"/>
            <w:gridSpan w:val="3"/>
            <w:tcBorders>
              <w:top w:val="single" w:sz="1" w:space="0" w:color="000000"/>
              <w:left w:val="single" w:sz="1" w:space="0" w:color="000000"/>
              <w:bottom w:val="single" w:sz="1" w:space="0" w:color="000000"/>
              <w:right w:val="single" w:sz="1" w:space="0" w:color="000000"/>
            </w:tcBorders>
            <w:shd w:val="clear" w:color="auto" w:fill="auto"/>
          </w:tcPr>
          <w:p w14:paraId="190605D6" w14:textId="77777777" w:rsidR="00A222E1" w:rsidRDefault="00A222E1" w:rsidP="00097017">
            <w:pPr>
              <w:pStyle w:val="TableContents"/>
            </w:pPr>
            <w:r>
              <w:t>OUTPUT</w:t>
            </w:r>
          </w:p>
        </w:tc>
      </w:tr>
      <w:tr w:rsidR="00A222E1" w14:paraId="269EFD94" w14:textId="77777777" w:rsidTr="00097017">
        <w:tc>
          <w:tcPr>
            <w:tcW w:w="1009" w:type="dxa"/>
            <w:tcBorders>
              <w:left w:val="single" w:sz="1" w:space="0" w:color="000000"/>
              <w:bottom w:val="single" w:sz="1" w:space="0" w:color="000000"/>
            </w:tcBorders>
            <w:shd w:val="clear" w:color="auto" w:fill="auto"/>
          </w:tcPr>
          <w:p w14:paraId="7454B93E" w14:textId="77777777" w:rsidR="00A222E1" w:rsidRDefault="00A222E1" w:rsidP="00097017">
            <w:pPr>
              <w:pStyle w:val="TableContents"/>
            </w:pPr>
            <w:r>
              <w:t>Logic Input</w:t>
            </w:r>
          </w:p>
        </w:tc>
        <w:tc>
          <w:tcPr>
            <w:tcW w:w="1009" w:type="dxa"/>
            <w:tcBorders>
              <w:left w:val="single" w:sz="1" w:space="0" w:color="000000"/>
              <w:bottom w:val="single" w:sz="1" w:space="0" w:color="000000"/>
            </w:tcBorders>
            <w:shd w:val="clear" w:color="auto" w:fill="auto"/>
          </w:tcPr>
          <w:p w14:paraId="71537635" w14:textId="77777777" w:rsidR="00A222E1" w:rsidRDefault="00A222E1" w:rsidP="00097017">
            <w:pPr>
              <w:pStyle w:val="TableContents"/>
            </w:pPr>
            <w:r>
              <w:t>Voltage at 1A</w:t>
            </w:r>
          </w:p>
        </w:tc>
        <w:tc>
          <w:tcPr>
            <w:tcW w:w="1010" w:type="dxa"/>
            <w:tcBorders>
              <w:left w:val="single" w:sz="1" w:space="0" w:color="000000"/>
              <w:bottom w:val="single" w:sz="1" w:space="0" w:color="000000"/>
            </w:tcBorders>
            <w:shd w:val="clear" w:color="auto" w:fill="auto"/>
          </w:tcPr>
          <w:p w14:paraId="29EAC4AB" w14:textId="77777777" w:rsidR="00A222E1" w:rsidRDefault="00A222E1" w:rsidP="00097017">
            <w:pPr>
              <w:pStyle w:val="TableContents"/>
            </w:pPr>
            <w:r>
              <w:t>Voltage at 1Y</w:t>
            </w:r>
          </w:p>
        </w:tc>
        <w:tc>
          <w:tcPr>
            <w:tcW w:w="1009" w:type="dxa"/>
            <w:tcBorders>
              <w:left w:val="single" w:sz="1" w:space="0" w:color="000000"/>
              <w:bottom w:val="single" w:sz="1" w:space="0" w:color="000000"/>
            </w:tcBorders>
            <w:shd w:val="clear" w:color="auto" w:fill="auto"/>
          </w:tcPr>
          <w:p w14:paraId="2E879FE0" w14:textId="77777777" w:rsidR="00A222E1" w:rsidRDefault="00A222E1" w:rsidP="00097017">
            <w:pPr>
              <w:pStyle w:val="TableContents"/>
            </w:pPr>
            <w:r>
              <w:t>Logic Output</w:t>
            </w:r>
          </w:p>
        </w:tc>
        <w:tc>
          <w:tcPr>
            <w:tcW w:w="1010" w:type="dxa"/>
            <w:tcBorders>
              <w:left w:val="single" w:sz="1" w:space="0" w:color="000000"/>
              <w:bottom w:val="single" w:sz="1" w:space="0" w:color="000000"/>
              <w:right w:val="single" w:sz="1" w:space="0" w:color="000000"/>
            </w:tcBorders>
            <w:shd w:val="clear" w:color="auto" w:fill="auto"/>
          </w:tcPr>
          <w:p w14:paraId="240D205B" w14:textId="77777777" w:rsidR="00A222E1" w:rsidRDefault="00A222E1" w:rsidP="00097017">
            <w:pPr>
              <w:pStyle w:val="TableContents"/>
            </w:pPr>
            <w:r>
              <w:t>LED 7 (on/off)</w:t>
            </w:r>
          </w:p>
        </w:tc>
      </w:tr>
      <w:tr w:rsidR="00A222E1" w14:paraId="0C73FA26" w14:textId="77777777" w:rsidTr="00097017">
        <w:tc>
          <w:tcPr>
            <w:tcW w:w="1009" w:type="dxa"/>
            <w:tcBorders>
              <w:left w:val="single" w:sz="1" w:space="0" w:color="000000"/>
              <w:bottom w:val="single" w:sz="1" w:space="0" w:color="000000"/>
            </w:tcBorders>
            <w:shd w:val="clear" w:color="auto" w:fill="auto"/>
          </w:tcPr>
          <w:p w14:paraId="3C72EB49" w14:textId="77777777" w:rsidR="00A222E1" w:rsidRDefault="00A222E1" w:rsidP="00097017">
            <w:pPr>
              <w:pStyle w:val="TableContents"/>
            </w:pPr>
            <w:r>
              <w:t>0 (lo)</w:t>
            </w:r>
          </w:p>
        </w:tc>
        <w:tc>
          <w:tcPr>
            <w:tcW w:w="1009" w:type="dxa"/>
            <w:tcBorders>
              <w:left w:val="single" w:sz="1" w:space="0" w:color="000000"/>
              <w:bottom w:val="single" w:sz="1" w:space="0" w:color="000000"/>
            </w:tcBorders>
            <w:shd w:val="clear" w:color="auto" w:fill="auto"/>
          </w:tcPr>
          <w:p w14:paraId="1FB9252A" w14:textId="77777777" w:rsidR="00A222E1" w:rsidRDefault="00A222E1" w:rsidP="00097017">
            <w:pPr>
              <w:pStyle w:val="TableContents"/>
            </w:pPr>
            <w:r>
              <w:t>0</w:t>
            </w:r>
          </w:p>
        </w:tc>
        <w:tc>
          <w:tcPr>
            <w:tcW w:w="1010" w:type="dxa"/>
            <w:tcBorders>
              <w:left w:val="single" w:sz="1" w:space="0" w:color="000000"/>
              <w:bottom w:val="single" w:sz="1" w:space="0" w:color="000000"/>
            </w:tcBorders>
            <w:shd w:val="clear" w:color="auto" w:fill="auto"/>
          </w:tcPr>
          <w:p w14:paraId="1CD38757" w14:textId="77777777" w:rsidR="00A222E1" w:rsidRDefault="00A222E1" w:rsidP="00097017">
            <w:pPr>
              <w:pStyle w:val="TableContents"/>
            </w:pPr>
            <w:r>
              <w:t>4.5</w:t>
            </w:r>
          </w:p>
        </w:tc>
        <w:tc>
          <w:tcPr>
            <w:tcW w:w="1009" w:type="dxa"/>
            <w:tcBorders>
              <w:left w:val="single" w:sz="1" w:space="0" w:color="000000"/>
              <w:bottom w:val="single" w:sz="1" w:space="0" w:color="000000"/>
            </w:tcBorders>
            <w:shd w:val="clear" w:color="auto" w:fill="auto"/>
          </w:tcPr>
          <w:p w14:paraId="79FBC83A" w14:textId="77777777" w:rsidR="00A222E1" w:rsidRDefault="00A222E1" w:rsidP="00097017">
            <w:pPr>
              <w:pStyle w:val="TableContents"/>
            </w:pPr>
            <w:r>
              <w:t>1</w:t>
            </w:r>
          </w:p>
        </w:tc>
        <w:tc>
          <w:tcPr>
            <w:tcW w:w="1010" w:type="dxa"/>
            <w:tcBorders>
              <w:left w:val="single" w:sz="1" w:space="0" w:color="000000"/>
              <w:bottom w:val="single" w:sz="1" w:space="0" w:color="000000"/>
              <w:right w:val="single" w:sz="1" w:space="0" w:color="000000"/>
            </w:tcBorders>
            <w:shd w:val="clear" w:color="auto" w:fill="auto"/>
          </w:tcPr>
          <w:p w14:paraId="4B3D5F0B" w14:textId="77777777" w:rsidR="00A222E1" w:rsidRDefault="00A222E1" w:rsidP="00097017">
            <w:pPr>
              <w:pStyle w:val="TableContents"/>
            </w:pPr>
            <w:r>
              <w:t>on</w:t>
            </w:r>
          </w:p>
        </w:tc>
      </w:tr>
      <w:tr w:rsidR="00A222E1" w14:paraId="613C1D3A" w14:textId="77777777" w:rsidTr="00097017">
        <w:tc>
          <w:tcPr>
            <w:tcW w:w="1009" w:type="dxa"/>
            <w:tcBorders>
              <w:left w:val="single" w:sz="1" w:space="0" w:color="000000"/>
              <w:bottom w:val="single" w:sz="1" w:space="0" w:color="000000"/>
            </w:tcBorders>
            <w:shd w:val="clear" w:color="auto" w:fill="auto"/>
          </w:tcPr>
          <w:p w14:paraId="58502C6A" w14:textId="77777777" w:rsidR="00A222E1" w:rsidRDefault="00A222E1" w:rsidP="00097017">
            <w:pPr>
              <w:pStyle w:val="TableContents"/>
            </w:pPr>
            <w:r>
              <w:t>1 (hi)</w:t>
            </w:r>
          </w:p>
        </w:tc>
        <w:tc>
          <w:tcPr>
            <w:tcW w:w="1009" w:type="dxa"/>
            <w:tcBorders>
              <w:left w:val="single" w:sz="1" w:space="0" w:color="000000"/>
              <w:bottom w:val="single" w:sz="1" w:space="0" w:color="000000"/>
            </w:tcBorders>
            <w:shd w:val="clear" w:color="auto" w:fill="auto"/>
          </w:tcPr>
          <w:p w14:paraId="16C4C995" w14:textId="77777777" w:rsidR="00A222E1" w:rsidRDefault="00A222E1" w:rsidP="00097017">
            <w:pPr>
              <w:pStyle w:val="TableContents"/>
            </w:pPr>
            <w:r>
              <w:t>4.9</w:t>
            </w:r>
          </w:p>
        </w:tc>
        <w:tc>
          <w:tcPr>
            <w:tcW w:w="1010" w:type="dxa"/>
            <w:tcBorders>
              <w:left w:val="single" w:sz="1" w:space="0" w:color="000000"/>
              <w:bottom w:val="single" w:sz="1" w:space="0" w:color="000000"/>
            </w:tcBorders>
            <w:shd w:val="clear" w:color="auto" w:fill="auto"/>
          </w:tcPr>
          <w:p w14:paraId="16762243" w14:textId="77777777" w:rsidR="00A222E1" w:rsidRDefault="00A222E1" w:rsidP="00097017">
            <w:pPr>
              <w:pStyle w:val="TableContents"/>
            </w:pPr>
            <w:r>
              <w:t>0</w:t>
            </w:r>
          </w:p>
        </w:tc>
        <w:tc>
          <w:tcPr>
            <w:tcW w:w="1009" w:type="dxa"/>
            <w:tcBorders>
              <w:left w:val="single" w:sz="1" w:space="0" w:color="000000"/>
              <w:bottom w:val="single" w:sz="1" w:space="0" w:color="000000"/>
            </w:tcBorders>
            <w:shd w:val="clear" w:color="auto" w:fill="auto"/>
          </w:tcPr>
          <w:p w14:paraId="4D0D229B" w14:textId="77777777" w:rsidR="00A222E1" w:rsidRDefault="00A222E1" w:rsidP="00097017">
            <w:pPr>
              <w:pStyle w:val="TableContents"/>
            </w:pPr>
            <w:r>
              <w:t>0</w:t>
            </w:r>
          </w:p>
        </w:tc>
        <w:tc>
          <w:tcPr>
            <w:tcW w:w="1010" w:type="dxa"/>
            <w:tcBorders>
              <w:left w:val="single" w:sz="1" w:space="0" w:color="000000"/>
              <w:bottom w:val="single" w:sz="1" w:space="0" w:color="000000"/>
              <w:right w:val="single" w:sz="1" w:space="0" w:color="000000"/>
            </w:tcBorders>
            <w:shd w:val="clear" w:color="auto" w:fill="auto"/>
          </w:tcPr>
          <w:p w14:paraId="0BF56BFA" w14:textId="77777777" w:rsidR="00A222E1" w:rsidRDefault="00A222E1" w:rsidP="00097017">
            <w:pPr>
              <w:pStyle w:val="TableContents"/>
            </w:pPr>
            <w:r>
              <w:t>off</w:t>
            </w:r>
          </w:p>
        </w:tc>
      </w:tr>
    </w:tbl>
    <w:p w14:paraId="786CDD51" w14:textId="77777777" w:rsidR="00A222E1" w:rsidRPr="00A222E1" w:rsidRDefault="00A222E1" w:rsidP="00A222E1">
      <w:pPr>
        <w:pStyle w:val="BodyText"/>
        <w:rPr>
          <w:lang w:eastAsia="en-US"/>
        </w:rPr>
      </w:pPr>
    </w:p>
    <w:p w14:paraId="794BE039" w14:textId="77777777" w:rsidR="006A7360" w:rsidRDefault="00B25868" w:rsidP="006A7360">
      <w:pPr>
        <w:pStyle w:val="Heading1"/>
      </w:pPr>
      <w:r>
        <w:t>Conclusion</w:t>
      </w:r>
    </w:p>
    <w:p w14:paraId="404A642C" w14:textId="77777777" w:rsidR="00A222E1" w:rsidRDefault="00A222E1" w:rsidP="00A222E1">
      <w:pPr>
        <w:pStyle w:val="BodyText"/>
      </w:pPr>
      <w:r>
        <w:t xml:space="preserve">In conclusion, this was a lab that accomplished its intentions.  By created several different circuits (some using logic gates and some without), I became more acquainted with the Elvis board, its accompanying software, and creating and measuring circuits.  I am no longer scared to use the digital </w:t>
      </w:r>
      <w:proofErr w:type="spellStart"/>
      <w:r>
        <w:t>multimeter</w:t>
      </w:r>
      <w:proofErr w:type="spellEnd"/>
      <w:r>
        <w:t>.  This is vital skill development because the laboratory assignments will only increase in complexity requiring more advanced skill.</w:t>
      </w:r>
    </w:p>
    <w:p w14:paraId="0313399C" w14:textId="77777777" w:rsidR="009711C3" w:rsidRDefault="00A1705E">
      <w:pPr>
        <w:pStyle w:val="Heading1"/>
        <w:numPr>
          <w:ilvl w:val="0"/>
          <w:numId w:val="0"/>
        </w:numPr>
      </w:pPr>
      <w:r>
        <w:t>References</w:t>
      </w:r>
    </w:p>
    <w:p w14:paraId="47ECA154" w14:textId="77777777" w:rsidR="006A7360" w:rsidRDefault="006A7360" w:rsidP="00A222E1">
      <w:pPr>
        <w:pStyle w:val="references"/>
        <w:numPr>
          <w:ilvl w:val="0"/>
          <w:numId w:val="0"/>
        </w:numPr>
        <w:ind w:left="360" w:hanging="360"/>
      </w:pPr>
    </w:p>
    <w:p w14:paraId="0AF6FB79" w14:textId="77777777" w:rsidR="00A222E1" w:rsidRPr="00A222E1" w:rsidRDefault="00A222E1" w:rsidP="00A222E1">
      <w:pPr>
        <w:pStyle w:val="BodyText"/>
        <w:jc w:val="left"/>
        <w:rPr>
          <w:rFonts w:eastAsia="Times New Roman"/>
        </w:rPr>
      </w:pPr>
      <w:r w:rsidRPr="00A222E1">
        <w:t>No references (other than lab assignment) were used in the creation of this lab report.</w:t>
      </w:r>
    </w:p>
    <w:p w14:paraId="572D9697" w14:textId="77777777" w:rsidR="00A222E1" w:rsidRDefault="00A222E1" w:rsidP="00A222E1">
      <w:pPr>
        <w:pStyle w:val="references"/>
        <w:numPr>
          <w:ilvl w:val="0"/>
          <w:numId w:val="0"/>
        </w:numPr>
        <w:ind w:left="360" w:hanging="360"/>
        <w:sectPr w:rsidR="00A222E1">
          <w:type w:val="continuous"/>
          <w:pgSz w:w="12240" w:h="15840"/>
          <w:pgMar w:top="1080" w:right="893" w:bottom="1440" w:left="893" w:header="720" w:footer="720" w:gutter="0"/>
          <w:cols w:num="2" w:space="360"/>
          <w:docGrid w:linePitch="360"/>
        </w:sectPr>
      </w:pPr>
    </w:p>
    <w:p w14:paraId="5BF5DEF8" w14:textId="77777777" w:rsidR="00A1705E" w:rsidRDefault="00A1705E"/>
    <w:sectPr w:rsidR="00A1705E">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0DAAA" w14:textId="77777777" w:rsidR="008D4996" w:rsidRDefault="008D4996" w:rsidP="00A365E8">
      <w:r>
        <w:separator/>
      </w:r>
    </w:p>
  </w:endnote>
  <w:endnote w:type="continuationSeparator" w:id="0">
    <w:p w14:paraId="5E0BF451" w14:textId="77777777" w:rsidR="008D4996" w:rsidRDefault="008D4996"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auto"/>
    <w:pitch w:val="variable"/>
  </w:font>
  <w:font w:name="Lohit Hindi">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AEAC6" w14:textId="77777777" w:rsidR="00FD626F" w:rsidRDefault="00FD626F" w:rsidP="00FD626F">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00A5E" w14:textId="77777777" w:rsidR="008D4996" w:rsidRDefault="008D4996" w:rsidP="00A365E8">
      <w:r>
        <w:separator/>
      </w:r>
    </w:p>
  </w:footnote>
  <w:footnote w:type="continuationSeparator" w:id="0">
    <w:p w14:paraId="4510FED3" w14:textId="77777777" w:rsidR="008D4996" w:rsidRDefault="008D4996"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1A4D9A"/>
    <w:rsid w:val="001F1A4C"/>
    <w:rsid w:val="002D14AD"/>
    <w:rsid w:val="003C4EDA"/>
    <w:rsid w:val="0049736B"/>
    <w:rsid w:val="00552BD3"/>
    <w:rsid w:val="005C2440"/>
    <w:rsid w:val="005C6084"/>
    <w:rsid w:val="00631128"/>
    <w:rsid w:val="00656F53"/>
    <w:rsid w:val="006A7360"/>
    <w:rsid w:val="006B2C21"/>
    <w:rsid w:val="00777720"/>
    <w:rsid w:val="007A4C15"/>
    <w:rsid w:val="00824755"/>
    <w:rsid w:val="00841F38"/>
    <w:rsid w:val="00844888"/>
    <w:rsid w:val="008647A1"/>
    <w:rsid w:val="008D4996"/>
    <w:rsid w:val="009711C3"/>
    <w:rsid w:val="009A280D"/>
    <w:rsid w:val="00A1291D"/>
    <w:rsid w:val="00A1705E"/>
    <w:rsid w:val="00A222E1"/>
    <w:rsid w:val="00A365E8"/>
    <w:rsid w:val="00B0408E"/>
    <w:rsid w:val="00B17A82"/>
    <w:rsid w:val="00B25868"/>
    <w:rsid w:val="00B749D6"/>
    <w:rsid w:val="00B77D03"/>
    <w:rsid w:val="00BB602C"/>
    <w:rsid w:val="00BD083E"/>
    <w:rsid w:val="00D04FA5"/>
    <w:rsid w:val="00D1670B"/>
    <w:rsid w:val="00D43EE9"/>
    <w:rsid w:val="00D74D17"/>
    <w:rsid w:val="00EB4C43"/>
    <w:rsid w:val="00F759F7"/>
    <w:rsid w:val="00FD626F"/>
    <w:rsid w:val="00FE2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3BD08286-132A-4271-9962-0E499915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4E00A-BD48-4ACF-BECF-882E5A47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Johnson, Brent C</cp:lastModifiedBy>
  <cp:revision>3</cp:revision>
  <cp:lastPrinted>2014-02-10T03:25:00Z</cp:lastPrinted>
  <dcterms:created xsi:type="dcterms:W3CDTF">2015-02-17T14:33:00Z</dcterms:created>
  <dcterms:modified xsi:type="dcterms:W3CDTF">2015-02-17T14:47:00Z</dcterms:modified>
</cp:coreProperties>
</file>