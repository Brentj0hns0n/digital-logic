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544863" w14:textId="28850E08" w:rsidR="00552BD3" w:rsidRDefault="00C40D73">
      <w:pPr>
        <w:pStyle w:val="papersubtitle"/>
        <w:rPr>
          <w:sz w:val="48"/>
          <w:szCs w:val="48"/>
        </w:rPr>
      </w:pPr>
      <w:r>
        <w:rPr>
          <w:sz w:val="48"/>
          <w:szCs w:val="48"/>
        </w:rPr>
        <w:t>LAB 3</w:t>
      </w:r>
    </w:p>
    <w:p w14:paraId="7D69D926" w14:textId="514C5CDD" w:rsidR="00A365E8" w:rsidRDefault="00552BD3" w:rsidP="00A365E8">
      <w:pPr>
        <w:pStyle w:val="papersubtitle"/>
      </w:pPr>
      <w:r>
        <w:t>Labora</w:t>
      </w:r>
      <w:r w:rsidR="00A365E8">
        <w:t xml:space="preserve">tory Report for </w:t>
      </w:r>
      <w:r w:rsidR="00B749D6">
        <w:t>CS 2420</w:t>
      </w:r>
    </w:p>
    <w:p w14:paraId="60BC892E" w14:textId="77777777" w:rsidR="009711C3" w:rsidRDefault="009711C3" w:rsidP="008647A1">
      <w:pPr>
        <w:jc w:val="both"/>
        <w:sectPr w:rsidR="009711C3">
          <w:pgSz w:w="12240" w:h="15840"/>
          <w:pgMar w:top="1080" w:right="893" w:bottom="1440" w:left="893" w:header="720" w:footer="720" w:gutter="0"/>
          <w:cols w:space="720"/>
          <w:docGrid w:linePitch="360"/>
        </w:sectPr>
      </w:pPr>
    </w:p>
    <w:p w14:paraId="3BE785A6" w14:textId="26101939" w:rsidR="009711C3" w:rsidRDefault="009D4A29">
      <w:pPr>
        <w:pStyle w:val="Author"/>
        <w:rPr>
          <w:rFonts w:eastAsia="Times New Roman"/>
        </w:rPr>
      </w:pPr>
      <w:r>
        <w:lastRenderedPageBreak/>
        <w:t>Brent Johnson</w:t>
      </w:r>
    </w:p>
    <w:p w14:paraId="3BFF0646" w14:textId="7CEEA152" w:rsidR="009711C3" w:rsidRPr="009D4A29" w:rsidRDefault="009D4A29">
      <w:pPr>
        <w:pStyle w:val="Affiliation"/>
        <w:rPr>
          <w:rFonts w:eastAsia="Times New Roman"/>
        </w:rPr>
      </w:pPr>
      <w:r>
        <w:rPr>
          <w:rFonts w:eastAsia="Times New Roman"/>
        </w:rPr>
        <w:t>Computer Science</w:t>
      </w:r>
    </w:p>
    <w:p w14:paraId="4608BB08" w14:textId="12BA97B4" w:rsidR="009711C3" w:rsidRDefault="007A4C15">
      <w:pPr>
        <w:pStyle w:val="Affiliation"/>
        <w:rPr>
          <w:rFonts w:eastAsia="Times New Roman"/>
        </w:rPr>
      </w:pPr>
      <w:r>
        <w:rPr>
          <w:rFonts w:eastAsia="Times New Roman"/>
        </w:rPr>
        <w:t>Texas State University</w:t>
      </w:r>
    </w:p>
    <w:p w14:paraId="0E3B445F" w14:textId="1B5A87CB" w:rsidR="007A4C15" w:rsidRDefault="007A4C15">
      <w:pPr>
        <w:pStyle w:val="Affiliation"/>
      </w:pPr>
      <w:r>
        <w:rPr>
          <w:rFonts w:eastAsia="Times New Roman"/>
        </w:rPr>
        <w:t>Department of Computer Science</w:t>
      </w:r>
    </w:p>
    <w:p w14:paraId="57FBFE24" w14:textId="2B7BF340" w:rsidR="009711C3" w:rsidRDefault="009D4A29">
      <w:pPr>
        <w:pStyle w:val="Affiliation"/>
      </w:pPr>
      <w:r>
        <w:t>Bj1107</w:t>
      </w:r>
      <w:r w:rsidR="00552BD3">
        <w:t>@</w:t>
      </w:r>
      <w:r w:rsidR="007A4C15">
        <w:t>txstate</w:t>
      </w:r>
      <w:r w:rsidR="00552BD3">
        <w:t>.edu</w:t>
      </w:r>
    </w:p>
    <w:p w14:paraId="79519BEB" w14:textId="77777777" w:rsidR="009711C3" w:rsidRDefault="009711C3">
      <w:pPr>
        <w:pStyle w:val="Affiliation"/>
      </w:pPr>
    </w:p>
    <w:p w14:paraId="4AD77557" w14:textId="77777777" w:rsidR="00552BD3" w:rsidRDefault="00552BD3">
      <w:pPr>
        <w:sectPr w:rsidR="00552BD3" w:rsidSect="00552BD3">
          <w:type w:val="continuous"/>
          <w:pgSz w:w="12240" w:h="15840"/>
          <w:pgMar w:top="1080" w:right="893" w:bottom="1440" w:left="893" w:header="720" w:footer="720" w:gutter="0"/>
          <w:cols w:space="720"/>
          <w:docGrid w:linePitch="360"/>
        </w:sectPr>
      </w:pPr>
    </w:p>
    <w:p w14:paraId="46BD64E5" w14:textId="77777777" w:rsidR="009711C3" w:rsidRDefault="009711C3"/>
    <w:p w14:paraId="6AD47A4F" w14:textId="77777777" w:rsidR="009711C3" w:rsidRDefault="009711C3">
      <w:pPr>
        <w:sectPr w:rsidR="009711C3">
          <w:type w:val="continuous"/>
          <w:pgSz w:w="12240" w:h="15840"/>
          <w:pgMar w:top="1080" w:right="893" w:bottom="1440" w:left="893" w:header="720" w:footer="720" w:gutter="0"/>
          <w:cols w:space="720"/>
          <w:docGrid w:linePitch="360"/>
        </w:sectPr>
      </w:pPr>
    </w:p>
    <w:p w14:paraId="74650FB9" w14:textId="46BD4644" w:rsidR="009711C3" w:rsidRPr="009D4A29" w:rsidRDefault="00A1705E">
      <w:pPr>
        <w:pStyle w:val="Abstract"/>
      </w:pPr>
      <w:r>
        <w:rPr>
          <w:i/>
          <w:iCs/>
        </w:rPr>
        <w:lastRenderedPageBreak/>
        <w:t>Abstract</w:t>
      </w:r>
      <w:r w:rsidR="009D4A29">
        <w:rPr>
          <w:rFonts w:eastAsia="Times New Roman"/>
        </w:rPr>
        <w:t xml:space="preserve"> – </w:t>
      </w:r>
      <w:r w:rsidR="00C40D73">
        <w:rPr>
          <w:rFonts w:eastAsia="Times New Roman"/>
        </w:rPr>
        <w:t xml:space="preserve">This lab assignment served as an introduction to voltage threshold, gate delay, and propagation delay.  We built several circuits </w:t>
      </w:r>
      <w:r w:rsidR="006C5482">
        <w:rPr>
          <w:rFonts w:eastAsia="Times New Roman"/>
        </w:rPr>
        <w:t>and used the function generator and oscilloscope to create and measure several different functions.  I learned a lot about how the delay in an electronic circuit must be accounted for and how they can be measured.</w:t>
      </w:r>
    </w:p>
    <w:p w14:paraId="6419231E" w14:textId="77777777" w:rsidR="009711C3" w:rsidRDefault="00A1705E">
      <w:pPr>
        <w:pStyle w:val="Heading1"/>
      </w:pPr>
      <w:r>
        <w:t>Introduction</w:t>
      </w:r>
    </w:p>
    <w:p w14:paraId="761B4184" w14:textId="77D50412" w:rsidR="009D4A29" w:rsidRDefault="006C5482" w:rsidP="009D4A29">
      <w:pPr>
        <w:pStyle w:val="BodyText"/>
      </w:pPr>
      <w:r>
        <w:t>Today’s lab revolved around the concept</w:t>
      </w:r>
      <w:r w:rsidR="00BD66BA">
        <w:t>s</w:t>
      </w:r>
      <w:r>
        <w:t xml:space="preserve"> of propagation</w:t>
      </w:r>
      <w:r w:rsidR="00BD66BA">
        <w:t xml:space="preserve"> delay and voltage threshold.  These concepts are pivotal to deeper understanding of electrical circuits and digital logic.  Propagation delay must be understood in order to ensure the correct signals are producing the correct results in a digital circuit.  Threshold voltage is important to understand because it is literally the difference between on and off and the exact voltage where that transformation occurs.</w:t>
      </w:r>
      <w:r w:rsidR="009A0B88">
        <w:t xml:space="preserve">  Finally, we compared our recordings of propagation delay in a circuit to the expected value for that delay.</w:t>
      </w:r>
    </w:p>
    <w:p w14:paraId="5137B266" w14:textId="41B7E593" w:rsidR="00552BD3" w:rsidRDefault="00552BD3" w:rsidP="00552BD3">
      <w:pPr>
        <w:pStyle w:val="BodyText"/>
      </w:pPr>
    </w:p>
    <w:p w14:paraId="52BD9D2E" w14:textId="77777777" w:rsidR="009711C3" w:rsidRDefault="00FE2204">
      <w:pPr>
        <w:pStyle w:val="Heading1"/>
      </w:pPr>
      <w:r>
        <w:t>Experimental Method</w:t>
      </w:r>
    </w:p>
    <w:p w14:paraId="2E553989" w14:textId="77777777" w:rsidR="00B301B0" w:rsidRDefault="00B301B0" w:rsidP="00B301B0">
      <w:pPr>
        <w:pStyle w:val="BodyText"/>
        <w:rPr>
          <w:lang w:eastAsia="en-US"/>
        </w:rPr>
      </w:pPr>
    </w:p>
    <w:p w14:paraId="168CFF62" w14:textId="50649392" w:rsidR="00B301B0" w:rsidRPr="00B301B0" w:rsidRDefault="00B301B0" w:rsidP="00B301B0">
      <w:pPr>
        <w:pStyle w:val="BodyText"/>
        <w:rPr>
          <w:lang w:eastAsia="en-US"/>
        </w:rPr>
      </w:pPr>
      <w:r w:rsidRPr="00B301B0">
        <w:rPr>
          <w:noProof/>
          <w:lang w:eastAsia="en-US"/>
        </w:rPr>
        <w:drawing>
          <wp:inline distT="0" distB="0" distL="0" distR="0" wp14:anchorId="28C76E82" wp14:editId="48A77CA9">
            <wp:extent cx="1371600" cy="152191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451" cy="1530624"/>
                    </a:xfrm>
                    <a:prstGeom prst="rect">
                      <a:avLst/>
                    </a:prstGeom>
                    <a:noFill/>
                    <a:ln>
                      <a:noFill/>
                    </a:ln>
                  </pic:spPr>
                </pic:pic>
              </a:graphicData>
            </a:graphic>
          </wp:inline>
        </w:drawing>
      </w:r>
    </w:p>
    <w:p w14:paraId="79B236B5" w14:textId="5C664752" w:rsidR="009A280D" w:rsidRDefault="00FB0E63" w:rsidP="009A0B88">
      <w:pPr>
        <w:pStyle w:val="BodyText"/>
      </w:pPr>
      <w:r>
        <w:t>To begin the project</w:t>
      </w:r>
      <w:r w:rsidR="009A0B88">
        <w:t xml:space="preserve">, I supplied power and ground to the 7404 chip </w:t>
      </w:r>
      <w:r w:rsidR="00B301B0">
        <w:t xml:space="preserve">(pictured above) </w:t>
      </w:r>
      <w:r w:rsidR="009A0B88">
        <w:t>on my Elvis board.  I then connected pin 1A to the Variable Power Supply and connected pin 1Y to LED 0.  Using the VPS option from the Elvis instrument bar, I made sure the voltage supplied was 0 and I recorded the state of the LED.</w:t>
      </w:r>
    </w:p>
    <w:p w14:paraId="2018220C" w14:textId="6EBA0EDC" w:rsidR="009A0B88" w:rsidRDefault="009A0B88" w:rsidP="009A0B88">
      <w:pPr>
        <w:pStyle w:val="BodyText"/>
      </w:pPr>
      <w:r>
        <w:t>I then began to increase the power slowly from 0v to 5v, making sure to note and record the voltage at which the LED either flickered from light to dimmer or from dim to lighter.  These voltages were recorded as the threshold of 0.</w:t>
      </w:r>
    </w:p>
    <w:p w14:paraId="11EEED6D" w14:textId="37E6479B" w:rsidR="00B301B0" w:rsidRDefault="00B301B0" w:rsidP="009A0B88">
      <w:pPr>
        <w:pStyle w:val="BodyText"/>
      </w:pPr>
      <w:r>
        <w:lastRenderedPageBreak/>
        <w:t xml:space="preserve">Next I connected pin 1A to the variable power supply (VPS), pin 1Y to pin 2A, and pin 2Y to LED 0.  </w:t>
      </w:r>
      <w:r w:rsidR="00607503">
        <w:t xml:space="preserve">I then set the supply to 5V and recorded the status of LED 0.  </w:t>
      </w:r>
    </w:p>
    <w:p w14:paraId="4CCB8CD3" w14:textId="025FCEF9" w:rsidR="00607503" w:rsidRDefault="00607503" w:rsidP="009A0B88">
      <w:pPr>
        <w:pStyle w:val="BodyText"/>
      </w:pPr>
      <w:r>
        <w:t xml:space="preserve">I then repeated the procedure of increasing and decreasing the voltage in order to find and record the voltage threshold for logic 1 for this circuit.  </w:t>
      </w:r>
    </w:p>
    <w:p w14:paraId="4BFF359A" w14:textId="31FD046F" w:rsidR="00777720" w:rsidRDefault="00607503" w:rsidP="00FE2204">
      <w:pPr>
        <w:pStyle w:val="BodyText"/>
      </w:pPr>
      <w:r>
        <w:t>Next, I created the following circuit:</w:t>
      </w:r>
    </w:p>
    <w:p w14:paraId="3093D271" w14:textId="3C9E921E" w:rsidR="00607503" w:rsidRDefault="00607503" w:rsidP="00FE2204">
      <w:pPr>
        <w:pStyle w:val="BodyText"/>
      </w:pPr>
      <w:r w:rsidRPr="00607503">
        <w:rPr>
          <w:noProof/>
          <w:lang w:eastAsia="en-US"/>
        </w:rPr>
        <w:drawing>
          <wp:inline distT="0" distB="0" distL="0" distR="0" wp14:anchorId="664C46DF" wp14:editId="28401096">
            <wp:extent cx="1457325" cy="67564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6338" cy="698363"/>
                    </a:xfrm>
                    <a:prstGeom prst="rect">
                      <a:avLst/>
                    </a:prstGeom>
                    <a:noFill/>
                    <a:ln>
                      <a:noFill/>
                    </a:ln>
                  </pic:spPr>
                </pic:pic>
              </a:graphicData>
            </a:graphic>
          </wp:inline>
        </w:drawing>
      </w:r>
    </w:p>
    <w:p w14:paraId="22D870FB" w14:textId="19ACBA93" w:rsidR="00560117" w:rsidRDefault="009F3463" w:rsidP="00FE2204">
      <w:pPr>
        <w:pStyle w:val="BodyText"/>
      </w:pPr>
      <w:r>
        <w:t>Pin 1A was connected to the function generator, 1Y was connected to AI0+ and 2Y was connected to AI1+ and AI0- and AI1- were connected to the ground.  At 100khz for the frequency, 2.5v for the amplitude, and the rectangle option for wavelength, I used the function generator to alternate from 1 to 0 and I recorded the wavelengths with the oscilloscope.  On the oscilloscope, channel A was AI0+ for source, 2V/div for the scale, zero for position and D</w:t>
      </w:r>
      <w:r w:rsidR="006363E0">
        <w:t xml:space="preserve">C for coupling.  For channel B, everything was the same as channel A except AI1+ was chosen as the source.  I then recorded the results from the oscilloscope.  </w:t>
      </w:r>
      <w:r w:rsidR="00560117">
        <w:t>My oscilloscope did not seem to be functioning properly, but I recorded the results and the expected results nonetheless.  I also recorded how the wavelengths would look if there was 0 delay.</w:t>
      </w:r>
    </w:p>
    <w:p w14:paraId="1B3578D8" w14:textId="77777777" w:rsidR="00560117" w:rsidRDefault="00560117" w:rsidP="00FE2204">
      <w:pPr>
        <w:pStyle w:val="BodyText"/>
      </w:pPr>
      <w:r>
        <w:t>Finally, I modified the circuit to look like the following:</w:t>
      </w:r>
    </w:p>
    <w:p w14:paraId="7D09C56B" w14:textId="3713CC1C" w:rsidR="00607503" w:rsidRDefault="00560117" w:rsidP="00FE2204">
      <w:pPr>
        <w:pStyle w:val="BodyText"/>
      </w:pPr>
      <w:r w:rsidRPr="00560117">
        <w:rPr>
          <w:noProof/>
          <w:lang w:eastAsia="en-US"/>
        </w:rPr>
        <w:drawing>
          <wp:inline distT="0" distB="0" distL="0" distR="0" wp14:anchorId="5574FE86" wp14:editId="164FA444">
            <wp:extent cx="2515512" cy="142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034" cy="1435862"/>
                    </a:xfrm>
                    <a:prstGeom prst="rect">
                      <a:avLst/>
                    </a:prstGeom>
                    <a:noFill/>
                    <a:ln>
                      <a:noFill/>
                    </a:ln>
                  </pic:spPr>
                </pic:pic>
              </a:graphicData>
            </a:graphic>
          </wp:inline>
        </w:drawing>
      </w:r>
      <w:r w:rsidR="006363E0">
        <w:t xml:space="preserve"> </w:t>
      </w:r>
    </w:p>
    <w:p w14:paraId="085D9315" w14:textId="20989C31" w:rsidR="00560117" w:rsidRDefault="00560117" w:rsidP="00FE2204">
      <w:pPr>
        <w:pStyle w:val="BodyText"/>
      </w:pPr>
      <w:r>
        <w:t xml:space="preserve">Essentially, I added a resistor and a capacitor (that goes to ground) to the circuit.  I used the formula for propagation delay to calculate the expected value, then used the circuit to record the actual delay.  </w:t>
      </w:r>
    </w:p>
    <w:p w14:paraId="4A9BE32B" w14:textId="77777777" w:rsidR="00656F53" w:rsidRDefault="006B2C21" w:rsidP="00B0408E">
      <w:pPr>
        <w:pStyle w:val="Heading1"/>
      </w:pPr>
      <w:r>
        <w:t>Results</w:t>
      </w:r>
    </w:p>
    <w:p w14:paraId="197C5D19" w14:textId="77777777" w:rsidR="00747C3F" w:rsidRDefault="00747C3F" w:rsidP="006B2C21">
      <w:pPr>
        <w:pStyle w:val="BodyText"/>
      </w:pPr>
      <w:r>
        <w:t>For the first procedure, the results are in the following table.</w:t>
      </w:r>
    </w:p>
    <w:p w14:paraId="148B6E88" w14:textId="70DD2AFD" w:rsidR="00747C3F" w:rsidRDefault="00747C3F" w:rsidP="00747C3F">
      <w:pPr>
        <w:pStyle w:val="BodyText"/>
        <w:ind w:firstLine="0"/>
      </w:pPr>
      <w:r>
        <w:lastRenderedPageBreak/>
        <w:t xml:space="preserve">Before I began increasing and decreasing the voltage, the LED 0 was on because the low voltage (0v) is being “notted” by the 4304 gate into a true reading (LED on). </w:t>
      </w:r>
    </w:p>
    <w:tbl>
      <w:tblPr>
        <w:tblStyle w:val="TableGrid"/>
        <w:tblW w:w="0" w:type="auto"/>
        <w:tblLook w:val="04A0" w:firstRow="1" w:lastRow="0" w:firstColumn="1" w:lastColumn="0" w:noHBand="0" w:noVBand="1"/>
      </w:tblPr>
      <w:tblGrid>
        <w:gridCol w:w="1259"/>
        <w:gridCol w:w="1259"/>
        <w:gridCol w:w="1259"/>
        <w:gridCol w:w="1260"/>
      </w:tblGrid>
      <w:tr w:rsidR="00747C3F" w14:paraId="20F8E568" w14:textId="77777777" w:rsidTr="00747C3F">
        <w:tc>
          <w:tcPr>
            <w:tcW w:w="1259" w:type="dxa"/>
          </w:tcPr>
          <w:p w14:paraId="01BBB603" w14:textId="7BC8DC29" w:rsidR="00747C3F" w:rsidRDefault="00747C3F" w:rsidP="006B2C21">
            <w:pPr>
              <w:pStyle w:val="BodyText"/>
              <w:ind w:firstLine="0"/>
            </w:pPr>
            <w:r>
              <w:t>Change the Input</w:t>
            </w:r>
          </w:p>
        </w:tc>
        <w:tc>
          <w:tcPr>
            <w:tcW w:w="1259" w:type="dxa"/>
          </w:tcPr>
          <w:p w14:paraId="19425162" w14:textId="63B3154A" w:rsidR="00747C3F" w:rsidRDefault="00747C3F" w:rsidP="006B2C21">
            <w:pPr>
              <w:pStyle w:val="BodyText"/>
              <w:ind w:firstLine="0"/>
            </w:pPr>
            <w:r>
              <w:t>When Increasing</w:t>
            </w:r>
          </w:p>
        </w:tc>
        <w:tc>
          <w:tcPr>
            <w:tcW w:w="1259" w:type="dxa"/>
          </w:tcPr>
          <w:p w14:paraId="2038CA3D" w14:textId="6844B696" w:rsidR="00747C3F" w:rsidRDefault="00747C3F" w:rsidP="006B2C21">
            <w:pPr>
              <w:pStyle w:val="BodyText"/>
              <w:ind w:firstLine="0"/>
            </w:pPr>
            <w:r>
              <w:t>When Decreasing</w:t>
            </w:r>
          </w:p>
        </w:tc>
        <w:tc>
          <w:tcPr>
            <w:tcW w:w="1260" w:type="dxa"/>
          </w:tcPr>
          <w:p w14:paraId="3DB34207" w14:textId="080DAD57" w:rsidR="00747C3F" w:rsidRPr="00747C3F" w:rsidRDefault="00747C3F" w:rsidP="006B2C21">
            <w:pPr>
              <w:pStyle w:val="BodyText"/>
              <w:ind w:firstLine="0"/>
              <w:rPr>
                <w:vertAlign w:val="subscript"/>
              </w:rPr>
            </w:pPr>
            <w:r>
              <w:t>Min (X</w:t>
            </w:r>
            <w:r>
              <w:rPr>
                <w:vertAlign w:val="subscript"/>
              </w:rPr>
              <w:t xml:space="preserve">0, </w:t>
            </w:r>
            <w:r>
              <w:t>Y</w:t>
            </w:r>
            <w:r>
              <w:rPr>
                <w:vertAlign w:val="subscript"/>
              </w:rPr>
              <w:t>0)</w:t>
            </w:r>
          </w:p>
        </w:tc>
      </w:tr>
      <w:tr w:rsidR="00747C3F" w14:paraId="7FEB2A76" w14:textId="77777777" w:rsidTr="00747C3F">
        <w:tc>
          <w:tcPr>
            <w:tcW w:w="1259" w:type="dxa"/>
          </w:tcPr>
          <w:p w14:paraId="0785789D" w14:textId="0205382D" w:rsidR="00747C3F" w:rsidRDefault="00747C3F" w:rsidP="006B2C21">
            <w:pPr>
              <w:pStyle w:val="BodyText"/>
              <w:ind w:firstLine="0"/>
            </w:pPr>
            <w:r>
              <w:t>Threshold of 0</w:t>
            </w:r>
          </w:p>
        </w:tc>
        <w:tc>
          <w:tcPr>
            <w:tcW w:w="1259" w:type="dxa"/>
          </w:tcPr>
          <w:p w14:paraId="2670CA7F" w14:textId="3F4C00DE" w:rsidR="00747C3F" w:rsidRPr="00747C3F" w:rsidRDefault="00747C3F" w:rsidP="006B2C21">
            <w:pPr>
              <w:pStyle w:val="BodyText"/>
              <w:ind w:firstLine="0"/>
            </w:pPr>
            <w:r>
              <w:t>X</w:t>
            </w:r>
            <w:r>
              <w:rPr>
                <w:vertAlign w:val="subscript"/>
              </w:rPr>
              <w:t>0</w:t>
            </w:r>
            <w:r>
              <w:t>= 1.03</w:t>
            </w:r>
          </w:p>
        </w:tc>
        <w:tc>
          <w:tcPr>
            <w:tcW w:w="1259" w:type="dxa"/>
          </w:tcPr>
          <w:p w14:paraId="50152B19" w14:textId="161E7811" w:rsidR="00747C3F" w:rsidRPr="00747C3F" w:rsidRDefault="00747C3F" w:rsidP="006B2C21">
            <w:pPr>
              <w:pStyle w:val="BodyText"/>
              <w:ind w:firstLine="0"/>
            </w:pPr>
            <w:r>
              <w:t>Y</w:t>
            </w:r>
            <w:r>
              <w:rPr>
                <w:vertAlign w:val="subscript"/>
              </w:rPr>
              <w:t>0</w:t>
            </w:r>
            <w:r>
              <w:t xml:space="preserve"> = 0.93</w:t>
            </w:r>
          </w:p>
        </w:tc>
        <w:tc>
          <w:tcPr>
            <w:tcW w:w="1260" w:type="dxa"/>
          </w:tcPr>
          <w:p w14:paraId="57234A6D" w14:textId="42B70345" w:rsidR="00747C3F" w:rsidRDefault="00747C3F" w:rsidP="006B2C21">
            <w:pPr>
              <w:pStyle w:val="BodyText"/>
              <w:ind w:firstLine="0"/>
            </w:pPr>
            <w:r>
              <w:t>(1.03, 0.93)</w:t>
            </w:r>
          </w:p>
        </w:tc>
      </w:tr>
    </w:tbl>
    <w:p w14:paraId="2958DE97" w14:textId="6CB91C9C" w:rsidR="00BA2385" w:rsidRDefault="00BA2385" w:rsidP="006B2C21">
      <w:pPr>
        <w:pStyle w:val="BodyText"/>
      </w:pPr>
    </w:p>
    <w:p w14:paraId="6FC71063" w14:textId="2918CE59" w:rsidR="00747C3F" w:rsidRDefault="00747C3F" w:rsidP="006B2C21">
      <w:pPr>
        <w:pStyle w:val="BodyText"/>
      </w:pPr>
      <w:r>
        <w:t>After this procedure, the next procedure (same thing but “notted” twice) produced the following results:</w:t>
      </w:r>
    </w:p>
    <w:p w14:paraId="121F679C" w14:textId="77777777" w:rsidR="00573CAC" w:rsidRDefault="00573CAC" w:rsidP="00573CAC">
      <w:pPr>
        <w:pStyle w:val="BodyText"/>
        <w:ind w:firstLine="0"/>
      </w:pPr>
    </w:p>
    <w:p w14:paraId="77F0107B" w14:textId="16161C67" w:rsidR="00747C3F" w:rsidRDefault="00573CAC" w:rsidP="006B2C21">
      <w:pPr>
        <w:pStyle w:val="BodyText"/>
      </w:pPr>
      <w:r>
        <w:t>With a supply of 5V, the LED remains on because it is being negated twice, and double negation returns the original condition (5V).  The remaining results were:</w:t>
      </w:r>
    </w:p>
    <w:p w14:paraId="59D690C1" w14:textId="50C86212" w:rsidR="00573CAC" w:rsidRDefault="00573CAC" w:rsidP="006B2C21">
      <w:pPr>
        <w:pStyle w:val="BodyText"/>
      </w:pPr>
    </w:p>
    <w:tbl>
      <w:tblPr>
        <w:tblStyle w:val="TableGrid"/>
        <w:tblW w:w="0" w:type="auto"/>
        <w:tblLook w:val="04A0" w:firstRow="1" w:lastRow="0" w:firstColumn="1" w:lastColumn="0" w:noHBand="0" w:noVBand="1"/>
      </w:tblPr>
      <w:tblGrid>
        <w:gridCol w:w="1259"/>
        <w:gridCol w:w="1259"/>
        <w:gridCol w:w="1259"/>
        <w:gridCol w:w="1260"/>
      </w:tblGrid>
      <w:tr w:rsidR="00747C3F" w14:paraId="03C261A8" w14:textId="77777777" w:rsidTr="00747C3F">
        <w:tc>
          <w:tcPr>
            <w:tcW w:w="1259" w:type="dxa"/>
          </w:tcPr>
          <w:p w14:paraId="2CFE30B7" w14:textId="637BB093" w:rsidR="00747C3F" w:rsidRDefault="00747C3F" w:rsidP="006B2C21">
            <w:pPr>
              <w:pStyle w:val="BodyText"/>
              <w:ind w:firstLine="0"/>
            </w:pPr>
            <w:r>
              <w:t>Change the Input</w:t>
            </w:r>
          </w:p>
        </w:tc>
        <w:tc>
          <w:tcPr>
            <w:tcW w:w="1259" w:type="dxa"/>
          </w:tcPr>
          <w:p w14:paraId="2E9FACE1" w14:textId="1B31D3CB" w:rsidR="00747C3F" w:rsidRDefault="00747C3F" w:rsidP="006B2C21">
            <w:pPr>
              <w:pStyle w:val="BodyText"/>
              <w:ind w:firstLine="0"/>
            </w:pPr>
            <w:r>
              <w:t>When Increasing</w:t>
            </w:r>
          </w:p>
        </w:tc>
        <w:tc>
          <w:tcPr>
            <w:tcW w:w="1259" w:type="dxa"/>
          </w:tcPr>
          <w:p w14:paraId="3EB809C2" w14:textId="6196C4CC" w:rsidR="00747C3F" w:rsidRDefault="00747C3F" w:rsidP="006B2C21">
            <w:pPr>
              <w:pStyle w:val="BodyText"/>
              <w:ind w:firstLine="0"/>
            </w:pPr>
            <w:r>
              <w:t>When Decreasing</w:t>
            </w:r>
          </w:p>
        </w:tc>
        <w:tc>
          <w:tcPr>
            <w:tcW w:w="1260" w:type="dxa"/>
          </w:tcPr>
          <w:p w14:paraId="355B1F09" w14:textId="33E2D5F7" w:rsidR="00747C3F" w:rsidRDefault="00747C3F" w:rsidP="006B2C21">
            <w:pPr>
              <w:pStyle w:val="BodyText"/>
              <w:ind w:firstLine="0"/>
            </w:pPr>
            <w:r>
              <w:t>Max (X</w:t>
            </w:r>
            <w:r>
              <w:rPr>
                <w:vertAlign w:val="subscript"/>
              </w:rPr>
              <w:t>1</w:t>
            </w:r>
            <w:r>
              <w:t>, Y</w:t>
            </w:r>
            <w:r>
              <w:rPr>
                <w:vertAlign w:val="subscript"/>
              </w:rPr>
              <w:t>1</w:t>
            </w:r>
            <w:r>
              <w:t>)</w:t>
            </w:r>
          </w:p>
        </w:tc>
      </w:tr>
      <w:tr w:rsidR="00747C3F" w14:paraId="551D636A" w14:textId="77777777" w:rsidTr="00747C3F">
        <w:tc>
          <w:tcPr>
            <w:tcW w:w="1259" w:type="dxa"/>
          </w:tcPr>
          <w:p w14:paraId="53292526" w14:textId="20373056" w:rsidR="00747C3F" w:rsidRDefault="00747C3F" w:rsidP="006B2C21">
            <w:pPr>
              <w:pStyle w:val="BodyText"/>
              <w:ind w:firstLine="0"/>
            </w:pPr>
            <w:r>
              <w:t>Threshold of 1</w:t>
            </w:r>
          </w:p>
        </w:tc>
        <w:tc>
          <w:tcPr>
            <w:tcW w:w="1259" w:type="dxa"/>
          </w:tcPr>
          <w:p w14:paraId="6C8308B4" w14:textId="21F2591E" w:rsidR="00747C3F" w:rsidRPr="00747C3F" w:rsidRDefault="00747C3F" w:rsidP="006B2C21">
            <w:pPr>
              <w:pStyle w:val="BodyText"/>
              <w:ind w:firstLine="0"/>
            </w:pPr>
            <w:r>
              <w:t>X</w:t>
            </w:r>
            <w:r>
              <w:rPr>
                <w:vertAlign w:val="subscript"/>
              </w:rPr>
              <w:t xml:space="preserve">1 </w:t>
            </w:r>
            <w:r>
              <w:t>= 1.25</w:t>
            </w:r>
          </w:p>
        </w:tc>
        <w:tc>
          <w:tcPr>
            <w:tcW w:w="1259" w:type="dxa"/>
          </w:tcPr>
          <w:p w14:paraId="79F1E2CA" w14:textId="20054782" w:rsidR="00747C3F" w:rsidRPr="00747C3F" w:rsidRDefault="00747C3F" w:rsidP="006B2C21">
            <w:pPr>
              <w:pStyle w:val="BodyText"/>
              <w:ind w:firstLine="0"/>
            </w:pPr>
            <w:r>
              <w:t>Y</w:t>
            </w:r>
            <w:r>
              <w:rPr>
                <w:vertAlign w:val="subscript"/>
              </w:rPr>
              <w:t>1</w:t>
            </w:r>
            <w:r>
              <w:t xml:space="preserve"> = 1.06</w:t>
            </w:r>
          </w:p>
        </w:tc>
        <w:tc>
          <w:tcPr>
            <w:tcW w:w="1260" w:type="dxa"/>
          </w:tcPr>
          <w:p w14:paraId="4F9653E5" w14:textId="0594FDC1" w:rsidR="00747C3F" w:rsidRDefault="00747C3F" w:rsidP="006B2C21">
            <w:pPr>
              <w:pStyle w:val="BodyText"/>
              <w:ind w:firstLine="0"/>
            </w:pPr>
            <w:r>
              <w:t>(1.25, 1.06)</w:t>
            </w:r>
          </w:p>
        </w:tc>
      </w:tr>
    </w:tbl>
    <w:p w14:paraId="63001A6F" w14:textId="0BDEB742" w:rsidR="00573CAC" w:rsidRDefault="00573CAC" w:rsidP="00573CAC">
      <w:pPr>
        <w:pStyle w:val="BodyText"/>
        <w:ind w:firstLine="0"/>
      </w:pPr>
    </w:p>
    <w:p w14:paraId="7A291273" w14:textId="30EA3445" w:rsidR="00573CAC" w:rsidRDefault="00573CAC" w:rsidP="00573CAC">
      <w:pPr>
        <w:pStyle w:val="BodyText"/>
        <w:ind w:firstLine="0"/>
      </w:pPr>
      <w:r>
        <w:t>Next, I moved on to “Understanding gate delay in a logic gate.”</w:t>
      </w:r>
    </w:p>
    <w:p w14:paraId="49DD6888" w14:textId="2FB0F86F" w:rsidR="00573CAC" w:rsidRDefault="00573CAC" w:rsidP="00573CAC">
      <w:pPr>
        <w:pStyle w:val="BodyText"/>
        <w:ind w:firstLine="0"/>
      </w:pPr>
      <w:r>
        <w:t>Because my Elvis board was malfunctioning during the lab (I believe there was at least one short in either the wire or the board), I was not able to obtain the correct results.  The correct results should look like the following:</w:t>
      </w:r>
    </w:p>
    <w:p w14:paraId="62B2AA8B" w14:textId="71E0934F" w:rsidR="00573CAC" w:rsidRDefault="0072223B" w:rsidP="00573CAC">
      <w:pPr>
        <w:pStyle w:val="BodyText"/>
        <w:ind w:firstLine="0"/>
      </w:pPr>
      <w:r w:rsidRPr="0072223B">
        <w:rPr>
          <w:noProof/>
          <w:lang w:eastAsia="en-US"/>
        </w:rPr>
        <mc:AlternateContent>
          <mc:Choice Requires="wps">
            <w:drawing>
              <wp:anchor distT="0" distB="0" distL="114300" distR="114300" simplePos="0" relativeHeight="251671552" behindDoc="0" locked="0" layoutInCell="1" allowOverlap="1" wp14:anchorId="2712D393" wp14:editId="736D5828">
                <wp:simplePos x="0" y="0"/>
                <wp:positionH relativeFrom="column">
                  <wp:posOffset>9525</wp:posOffset>
                </wp:positionH>
                <wp:positionV relativeFrom="paragraph">
                  <wp:posOffset>690245</wp:posOffset>
                </wp:positionV>
                <wp:extent cx="409575" cy="952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E0F44" id="Straight Connector 3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4.35pt" to="33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" strokecolor="#94b64e [3046]"/>
            </w:pict>
          </mc:Fallback>
        </mc:AlternateContent>
      </w:r>
      <w:r w:rsidRPr="0072223B">
        <w:rPr>
          <w:noProof/>
          <w:lang w:eastAsia="en-US"/>
        </w:rPr>
        <mc:AlternateContent>
          <mc:Choice Requires="wps">
            <w:drawing>
              <wp:anchor distT="0" distB="0" distL="114300" distR="114300" simplePos="0" relativeHeight="251672576" behindDoc="0" locked="0" layoutInCell="1" allowOverlap="1" wp14:anchorId="24D06309" wp14:editId="44DBEB6B">
                <wp:simplePos x="0" y="0"/>
                <wp:positionH relativeFrom="column">
                  <wp:posOffset>438150</wp:posOffset>
                </wp:positionH>
                <wp:positionV relativeFrom="paragraph">
                  <wp:posOffset>252730</wp:posOffset>
                </wp:positionV>
                <wp:extent cx="238125" cy="44767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38125" cy="4476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00954" id="Straight Connector 3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9.9pt" to="53.2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" strokecolor="#94b64e [3046]"/>
            </w:pict>
          </mc:Fallback>
        </mc:AlternateContent>
      </w:r>
      <w:r w:rsidRPr="0072223B">
        <w:rPr>
          <w:noProof/>
          <w:lang w:eastAsia="en-US"/>
        </w:rPr>
        <mc:AlternateContent>
          <mc:Choice Requires="wps">
            <w:drawing>
              <wp:anchor distT="0" distB="0" distL="114300" distR="114300" simplePos="0" relativeHeight="251673600" behindDoc="0" locked="0" layoutInCell="1" allowOverlap="1" wp14:anchorId="22E026A3" wp14:editId="43E34F7F">
                <wp:simplePos x="0" y="0"/>
                <wp:positionH relativeFrom="column">
                  <wp:posOffset>704850</wp:posOffset>
                </wp:positionH>
                <wp:positionV relativeFrom="paragraph">
                  <wp:posOffset>252730</wp:posOffset>
                </wp:positionV>
                <wp:extent cx="523875" cy="952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523875"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81CE1" id="Straight Connector 3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9.9pt" to="96.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" strokecolor="#94b64e [3046]"/>
            </w:pict>
          </mc:Fallback>
        </mc:AlternateContent>
      </w:r>
      <w:r w:rsidRPr="0072223B">
        <w:rPr>
          <w:noProof/>
          <w:lang w:eastAsia="en-US"/>
        </w:rPr>
        <mc:AlternateContent>
          <mc:Choice Requires="wps">
            <w:drawing>
              <wp:anchor distT="0" distB="0" distL="114300" distR="114300" simplePos="0" relativeHeight="251674624" behindDoc="0" locked="0" layoutInCell="1" allowOverlap="1" wp14:anchorId="3712F890" wp14:editId="026D9CFF">
                <wp:simplePos x="0" y="0"/>
                <wp:positionH relativeFrom="column">
                  <wp:posOffset>1238250</wp:posOffset>
                </wp:positionH>
                <wp:positionV relativeFrom="paragraph">
                  <wp:posOffset>247015</wp:posOffset>
                </wp:positionV>
                <wp:extent cx="114300" cy="41910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14300" cy="4191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3E002" id="Straight Connector 3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9.45pt" to="106.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" strokecolor="#94b64e [3046]"/>
            </w:pict>
          </mc:Fallback>
        </mc:AlternateContent>
      </w:r>
      <w:r w:rsidRPr="0072223B">
        <w:rPr>
          <w:noProof/>
          <w:lang w:eastAsia="en-US"/>
        </w:rPr>
        <mc:AlternateContent>
          <mc:Choice Requires="wps">
            <w:drawing>
              <wp:anchor distT="0" distB="0" distL="114300" distR="114300" simplePos="0" relativeHeight="251675648" behindDoc="0" locked="0" layoutInCell="1" allowOverlap="1" wp14:anchorId="57BA90CC" wp14:editId="422C9EA8">
                <wp:simplePos x="0" y="0"/>
                <wp:positionH relativeFrom="column">
                  <wp:posOffset>1371600</wp:posOffset>
                </wp:positionH>
                <wp:positionV relativeFrom="paragraph">
                  <wp:posOffset>671830</wp:posOffset>
                </wp:positionV>
                <wp:extent cx="43815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4381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A753E" id="Straight Connector 3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2.9pt" to="142.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" strokecolor="#94b64e [3046]"/>
            </w:pict>
          </mc:Fallback>
        </mc:AlternateContent>
      </w:r>
      <w:r w:rsidRPr="0072223B">
        <w:rPr>
          <w:noProof/>
          <w:lang w:eastAsia="en-US"/>
        </w:rPr>
        <mc:AlternateContent>
          <mc:Choice Requires="wps">
            <w:drawing>
              <wp:anchor distT="0" distB="0" distL="114300" distR="114300" simplePos="0" relativeHeight="251676672" behindDoc="0" locked="0" layoutInCell="1" allowOverlap="1" wp14:anchorId="7DCBBB18" wp14:editId="44CF5977">
                <wp:simplePos x="0" y="0"/>
                <wp:positionH relativeFrom="column">
                  <wp:posOffset>1819275</wp:posOffset>
                </wp:positionH>
                <wp:positionV relativeFrom="paragraph">
                  <wp:posOffset>252730</wp:posOffset>
                </wp:positionV>
                <wp:extent cx="247650" cy="4286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247650" cy="4286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E7EB5" id="Straight Connector 3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19.9pt" to="162.7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" strokecolor="#94b64e [3046]"/>
            </w:pict>
          </mc:Fallback>
        </mc:AlternateContent>
      </w:r>
      <w:r w:rsidRPr="0072223B">
        <w:rPr>
          <w:noProof/>
          <w:lang w:eastAsia="en-US"/>
        </w:rPr>
        <mc:AlternateContent>
          <mc:Choice Requires="wps">
            <w:drawing>
              <wp:anchor distT="0" distB="0" distL="114300" distR="114300" simplePos="0" relativeHeight="251677696" behindDoc="0" locked="0" layoutInCell="1" allowOverlap="1" wp14:anchorId="1B30AA73" wp14:editId="61A8112E">
                <wp:simplePos x="0" y="0"/>
                <wp:positionH relativeFrom="column">
                  <wp:posOffset>2066925</wp:posOffset>
                </wp:positionH>
                <wp:positionV relativeFrom="paragraph">
                  <wp:posOffset>247015</wp:posOffset>
                </wp:positionV>
                <wp:extent cx="514350" cy="952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5143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55855" id="Straight Connector 4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19.45pt" to="203.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" strokecolor="#94b64e [3046]"/>
            </w:pict>
          </mc:Fallback>
        </mc:AlternateContent>
      </w:r>
    </w:p>
    <w:p w14:paraId="36B06E57" w14:textId="7D1B6574" w:rsidR="00573CAC" w:rsidRPr="0072223B" w:rsidRDefault="0072223B" w:rsidP="0072223B">
      <w:r w:rsidRPr="0072223B">
        <w:rPr>
          <w:noProof/>
          <w:lang w:eastAsia="en-US"/>
        </w:rPr>
        <mc:AlternateContent>
          <mc:Choice Requires="wps">
            <w:drawing>
              <wp:anchor distT="0" distB="0" distL="114300" distR="114300" simplePos="0" relativeHeight="251670528" behindDoc="0" locked="0" layoutInCell="1" allowOverlap="1" wp14:anchorId="032E6990" wp14:editId="07A80195">
                <wp:simplePos x="0" y="0"/>
                <wp:positionH relativeFrom="column">
                  <wp:posOffset>2571750</wp:posOffset>
                </wp:positionH>
                <wp:positionV relativeFrom="paragraph">
                  <wp:posOffset>87630</wp:posOffset>
                </wp:positionV>
                <wp:extent cx="257175" cy="49530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57175" cy="4953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E45AA" id="Straight Connector 3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6.9pt" to="222.7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" strokecolor="#94b64e [3046]"/>
            </w:pict>
          </mc:Fallback>
        </mc:AlternateContent>
      </w:r>
      <w:r w:rsidR="00573CAC" w:rsidRPr="00573CAC">
        <w:rPr>
          <w:noProof/>
          <w:color w:val="00B050"/>
          <w:lang w:eastAsia="en-US"/>
        </w:rPr>
        <mc:AlternateContent>
          <mc:Choice Requires="wps">
            <w:drawing>
              <wp:anchor distT="0" distB="0" distL="114300" distR="114300" simplePos="0" relativeHeight="251667456" behindDoc="0" locked="0" layoutInCell="1" allowOverlap="1" wp14:anchorId="1655B234" wp14:editId="53516BDF">
                <wp:simplePos x="0" y="0"/>
                <wp:positionH relativeFrom="column">
                  <wp:align>right</wp:align>
                </wp:positionH>
                <wp:positionV relativeFrom="paragraph">
                  <wp:posOffset>149860</wp:posOffset>
                </wp:positionV>
                <wp:extent cx="51435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514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0ADDD" id="Straight Connector 30" o:spid="_x0000_s1026" style="position:absolute;flip:y;z-index:25166745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0.7pt,11.8pt" to="29.8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" strokecolor="#4579b8 [3044]"/>
            </w:pict>
          </mc:Fallback>
        </mc:AlternateContent>
      </w:r>
      <w:r w:rsidR="00573CAC">
        <w:rPr>
          <w:noProof/>
          <w:color w:val="00B050"/>
          <w:lang w:eastAsia="en-US"/>
        </w:rPr>
        <mc:AlternateContent>
          <mc:Choice Requires="wps">
            <w:drawing>
              <wp:anchor distT="0" distB="0" distL="114300" distR="114300" simplePos="0" relativeHeight="251664384" behindDoc="0" locked="0" layoutInCell="1" allowOverlap="1" wp14:anchorId="5FF4B237" wp14:editId="75A4336F">
                <wp:simplePos x="0" y="0"/>
                <wp:positionH relativeFrom="column">
                  <wp:posOffset>1842770</wp:posOffset>
                </wp:positionH>
                <wp:positionV relativeFrom="paragraph">
                  <wp:posOffset>149860</wp:posOffset>
                </wp:positionV>
                <wp:extent cx="114300" cy="4191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1430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EEC34" id="Straight Connector 2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1pt,11.8pt" to="154.1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" strokecolor="#4579b8 [3044]"/>
            </w:pict>
          </mc:Fallback>
        </mc:AlternateContent>
      </w:r>
      <w:r w:rsidR="00573CAC">
        <w:rPr>
          <w:noProof/>
          <w:color w:val="00B050"/>
          <w:lang w:eastAsia="en-US"/>
        </w:rPr>
        <mc:AlternateContent>
          <mc:Choice Requires="wps">
            <w:drawing>
              <wp:anchor distT="0" distB="0" distL="114300" distR="114300" simplePos="0" relativeHeight="251660288" behindDoc="0" locked="0" layoutInCell="1" allowOverlap="1" wp14:anchorId="003D8623" wp14:editId="375618F8">
                <wp:simplePos x="0" y="0"/>
                <wp:positionH relativeFrom="column">
                  <wp:posOffset>347345</wp:posOffset>
                </wp:positionH>
                <wp:positionV relativeFrom="paragraph">
                  <wp:posOffset>83185</wp:posOffset>
                </wp:positionV>
                <wp:extent cx="257175" cy="49530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2571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F3514" id="Straight Connector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6.55pt" to="47.6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" strokecolor="#4579b8 [3044]"/>
            </w:pict>
          </mc:Fallback>
        </mc:AlternateContent>
      </w:r>
      <w:r w:rsidR="00573CAC">
        <w:rPr>
          <w:noProof/>
          <w:color w:val="00B050"/>
          <w:lang w:eastAsia="en-US"/>
        </w:rPr>
        <mc:AlternateContent>
          <mc:Choice Requires="wps">
            <w:drawing>
              <wp:anchor distT="0" distB="0" distL="114300" distR="114300" simplePos="0" relativeHeight="251659264" behindDoc="0" locked="0" layoutInCell="1" allowOverlap="1" wp14:anchorId="2174B8B4" wp14:editId="7D08AE71">
                <wp:simplePos x="0" y="0"/>
                <wp:positionH relativeFrom="column">
                  <wp:posOffset>33020</wp:posOffset>
                </wp:positionH>
                <wp:positionV relativeFrom="paragraph">
                  <wp:posOffset>73660</wp:posOffset>
                </wp:positionV>
                <wp:extent cx="32385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9D612" id="Straight Connector 2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5.8pt" to="28.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" strokecolor="#4579b8 [3044]"/>
            </w:pict>
          </mc:Fallback>
        </mc:AlternateContent>
      </w:r>
    </w:p>
    <w:p w14:paraId="7F8822D7" w14:textId="000356E1" w:rsidR="00747C3F" w:rsidRPr="00573CAC" w:rsidRDefault="00573CAC" w:rsidP="006B2C21">
      <w:pPr>
        <w:pStyle w:val="BodyText"/>
        <w:rPr>
          <w:color w:val="00B050"/>
        </w:rPr>
      </w:pPr>
      <w:r w:rsidRPr="00573CAC">
        <w:rPr>
          <w:noProof/>
          <w:color w:val="00B050"/>
          <w:lang w:eastAsia="en-US"/>
        </w:rPr>
        <mc:AlternateContent>
          <mc:Choice Requires="wps">
            <w:drawing>
              <wp:anchor distT="0" distB="0" distL="114300" distR="114300" simplePos="0" relativeHeight="251666432" behindDoc="0" locked="0" layoutInCell="1" allowOverlap="1" wp14:anchorId="49152EB1" wp14:editId="511928C6">
                <wp:simplePos x="0" y="0"/>
                <wp:positionH relativeFrom="column">
                  <wp:posOffset>2423795</wp:posOffset>
                </wp:positionH>
                <wp:positionV relativeFrom="paragraph">
                  <wp:posOffset>10160</wp:posOffset>
                </wp:positionV>
                <wp:extent cx="247650" cy="4286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2476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ADE69" id="Straight Connector 2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85pt,.8pt" to="210.3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" strokecolor="#4579b8 [3044]"/>
            </w:pict>
          </mc:Fallback>
        </mc:AlternateContent>
      </w:r>
      <w:r w:rsidRPr="00573CAC">
        <w:rPr>
          <w:noProof/>
          <w:color w:val="00B050"/>
          <w:lang w:eastAsia="en-US"/>
        </w:rPr>
        <mc:AlternateContent>
          <mc:Choice Requires="wps">
            <w:drawing>
              <wp:anchor distT="0" distB="0" distL="114300" distR="114300" simplePos="0" relativeHeight="251663360" behindDoc="0" locked="0" layoutInCell="1" allowOverlap="1" wp14:anchorId="33287084" wp14:editId="4D3E1A5B">
                <wp:simplePos x="0" y="0"/>
                <wp:positionH relativeFrom="column">
                  <wp:posOffset>1309370</wp:posOffset>
                </wp:positionH>
                <wp:positionV relativeFrom="paragraph">
                  <wp:posOffset>10160</wp:posOffset>
                </wp:positionV>
                <wp:extent cx="5238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523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C8875" id="Straight Connector 2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pt,.8pt" to="144.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" strokecolor="#4579b8 [3044]"/>
            </w:pict>
          </mc:Fallback>
        </mc:AlternateContent>
      </w:r>
      <w:r w:rsidRPr="00573CAC">
        <w:rPr>
          <w:noProof/>
          <w:color w:val="00B050"/>
          <w:lang w:eastAsia="en-US"/>
        </w:rPr>
        <mc:AlternateContent>
          <mc:Choice Requires="wps">
            <w:drawing>
              <wp:anchor distT="0" distB="0" distL="114300" distR="114300" simplePos="0" relativeHeight="251662336" behindDoc="0" locked="0" layoutInCell="1" allowOverlap="1" wp14:anchorId="3C5377DB" wp14:editId="6285FA82">
                <wp:simplePos x="0" y="0"/>
                <wp:positionH relativeFrom="column">
                  <wp:posOffset>1042670</wp:posOffset>
                </wp:positionH>
                <wp:positionV relativeFrom="paragraph">
                  <wp:posOffset>10160</wp:posOffset>
                </wp:positionV>
                <wp:extent cx="238125" cy="44767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2381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2555A" id="Straight Connector 2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pt,.8pt" to="100.8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" strokecolor="#4579b8 [3044]"/>
            </w:pict>
          </mc:Fallback>
        </mc:AlternateContent>
      </w:r>
    </w:p>
    <w:p w14:paraId="24AD9C80" w14:textId="06DEDD92" w:rsidR="00747C3F" w:rsidRPr="00573CAC" w:rsidRDefault="00747C3F" w:rsidP="006B2C21">
      <w:pPr>
        <w:pStyle w:val="BodyText"/>
        <w:rPr>
          <w:color w:val="00B050"/>
        </w:rPr>
      </w:pPr>
    </w:p>
    <w:p w14:paraId="7BB45A90" w14:textId="45E7A4B9" w:rsidR="00F2463B" w:rsidRDefault="0072223B" w:rsidP="00F2463B">
      <w:pPr>
        <w:pStyle w:val="BodyText"/>
      </w:pPr>
      <w:r w:rsidRPr="0072223B">
        <w:rPr>
          <w:noProof/>
          <w:lang w:eastAsia="en-US"/>
        </w:rPr>
        <mc:AlternateContent>
          <mc:Choice Requires="wps">
            <w:drawing>
              <wp:anchor distT="0" distB="0" distL="114300" distR="114300" simplePos="0" relativeHeight="251669504" behindDoc="0" locked="0" layoutInCell="1" allowOverlap="1" wp14:anchorId="1C691375" wp14:editId="48E84B2E">
                <wp:simplePos x="0" y="0"/>
                <wp:positionH relativeFrom="column">
                  <wp:align>right</wp:align>
                </wp:positionH>
                <wp:positionV relativeFrom="paragraph">
                  <wp:posOffset>137795</wp:posOffset>
                </wp:positionV>
                <wp:extent cx="323850" cy="9525"/>
                <wp:effectExtent l="0" t="0" r="19050" b="28575"/>
                <wp:wrapNone/>
                <wp:docPr id="32" name="Straight Connector 32"/>
                <wp:cNvGraphicFramePr/>
                <a:graphic xmlns:a="http://schemas.openxmlformats.org/drawingml/2006/main">
                  <a:graphicData uri="http://schemas.microsoft.com/office/word/2010/wordprocessingShape">
                    <wps:wsp>
                      <wps:cNvCnPr/>
                      <wps:spPr>
                        <a:xfrm flipV="1">
                          <a:off x="0" y="0"/>
                          <a:ext cx="3238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E92E2" id="Straight Connector 32" o:spid="_x0000_s1026" style="position:absolute;flip:y;z-index:25166950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25.7pt,10.85pt" to="-.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" strokecolor="#94b64e [3046]"/>
            </w:pict>
          </mc:Fallback>
        </mc:AlternateContent>
      </w:r>
      <w:r w:rsidR="00573CAC">
        <w:rPr>
          <w:noProof/>
          <w:lang w:eastAsia="en-US"/>
        </w:rPr>
        <mc:AlternateContent>
          <mc:Choice Requires="wps">
            <w:drawing>
              <wp:anchor distT="0" distB="0" distL="114300" distR="114300" simplePos="0" relativeHeight="251665408" behindDoc="0" locked="0" layoutInCell="1" allowOverlap="1" wp14:anchorId="02206367" wp14:editId="12990A84">
                <wp:simplePos x="0" y="0"/>
                <wp:positionH relativeFrom="column">
                  <wp:posOffset>1976120</wp:posOffset>
                </wp:positionH>
                <wp:positionV relativeFrom="paragraph">
                  <wp:posOffset>129540</wp:posOffset>
                </wp:positionV>
                <wp:extent cx="43815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F1ADE" id="Straight Connector 2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6pt,10.2pt" to="190.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" strokecolor="#4579b8 [3044]"/>
            </w:pict>
          </mc:Fallback>
        </mc:AlternateContent>
      </w:r>
      <w:r w:rsidR="00573CAC">
        <w:rPr>
          <w:noProof/>
          <w:lang w:eastAsia="en-US"/>
        </w:rPr>
        <mc:AlternateContent>
          <mc:Choice Requires="wps">
            <w:drawing>
              <wp:anchor distT="0" distB="0" distL="114300" distR="114300" simplePos="0" relativeHeight="251661312" behindDoc="0" locked="0" layoutInCell="1" allowOverlap="1" wp14:anchorId="078F9C66" wp14:editId="14352586">
                <wp:simplePos x="0" y="0"/>
                <wp:positionH relativeFrom="column">
                  <wp:posOffset>614045</wp:posOffset>
                </wp:positionH>
                <wp:positionV relativeFrom="paragraph">
                  <wp:posOffset>148589</wp:posOffset>
                </wp:positionV>
                <wp:extent cx="4095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7E92C" id="Straight Connector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5pt,11.7pt" to="80.6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" strokecolor="#4579b8 [3044]"/>
            </w:pict>
          </mc:Fallback>
        </mc:AlternateContent>
      </w:r>
    </w:p>
    <w:p w14:paraId="3DA1602E" w14:textId="5F8BFA27" w:rsidR="001D0266" w:rsidRDefault="001D0266" w:rsidP="00F2463B">
      <w:pPr>
        <w:pStyle w:val="BodyText"/>
      </w:pPr>
    </w:p>
    <w:p w14:paraId="67C7FA28" w14:textId="77777777" w:rsidR="0072223B" w:rsidRDefault="0072223B" w:rsidP="00F2463B">
      <w:pPr>
        <w:pStyle w:val="BodyText"/>
      </w:pPr>
    </w:p>
    <w:p w14:paraId="7DD4C830" w14:textId="0CF014F3" w:rsidR="0072223B" w:rsidRDefault="0072223B" w:rsidP="00F2463B">
      <w:pPr>
        <w:pStyle w:val="BodyText"/>
      </w:pPr>
      <w:r>
        <w:t>Unfortunately, mine looked like this:</w:t>
      </w:r>
    </w:p>
    <w:p w14:paraId="1CEE741F" w14:textId="51A578DE" w:rsidR="0072223B" w:rsidRDefault="0072223B" w:rsidP="00F2463B">
      <w:pPr>
        <w:pStyle w:val="BodyText"/>
      </w:pPr>
      <w:r>
        <w:rPr>
          <w:noProof/>
          <w:lang w:eastAsia="en-US"/>
        </w:rPr>
        <mc:AlternateContent>
          <mc:Choice Requires="wps">
            <w:drawing>
              <wp:anchor distT="0" distB="0" distL="114300" distR="114300" simplePos="0" relativeHeight="251678720" behindDoc="0" locked="0" layoutInCell="1" allowOverlap="1" wp14:anchorId="541AB97C" wp14:editId="55ED48AA">
                <wp:simplePos x="0" y="0"/>
                <wp:positionH relativeFrom="column">
                  <wp:posOffset>213994</wp:posOffset>
                </wp:positionH>
                <wp:positionV relativeFrom="paragraph">
                  <wp:posOffset>48260</wp:posOffset>
                </wp:positionV>
                <wp:extent cx="2962275" cy="476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29622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F2E84" id="Straight Connector 4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6.85pt,3.8pt" to="250.1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" strokecolor="#4579b8 [3044]"/>
            </w:pict>
          </mc:Fallback>
        </mc:AlternateContent>
      </w:r>
    </w:p>
    <w:p w14:paraId="6710DCB6" w14:textId="77777777" w:rsidR="0072223B" w:rsidRDefault="0072223B" w:rsidP="00F2463B">
      <w:pPr>
        <w:pStyle w:val="BodyText"/>
      </w:pPr>
    </w:p>
    <w:p w14:paraId="51AE6C4F" w14:textId="609C6D05" w:rsidR="0072223B" w:rsidRDefault="0072223B" w:rsidP="00F2463B">
      <w:pPr>
        <w:pStyle w:val="BodyText"/>
      </w:pPr>
      <w:r>
        <w:rPr>
          <w:noProof/>
          <w:lang w:eastAsia="en-US"/>
        </w:rPr>
        <mc:AlternateContent>
          <mc:Choice Requires="wps">
            <w:drawing>
              <wp:anchor distT="0" distB="0" distL="114300" distR="114300" simplePos="0" relativeHeight="251679744" behindDoc="0" locked="0" layoutInCell="1" allowOverlap="1" wp14:anchorId="19937D35" wp14:editId="0B098A70">
                <wp:simplePos x="0" y="0"/>
                <wp:positionH relativeFrom="column">
                  <wp:posOffset>189865</wp:posOffset>
                </wp:positionH>
                <wp:positionV relativeFrom="paragraph">
                  <wp:posOffset>14605</wp:posOffset>
                </wp:positionV>
                <wp:extent cx="2924175" cy="2857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2924175" cy="285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AC68E2C" id="Straight Connector 4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4.95pt,1.15pt" to="245.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" strokecolor="#94b64e [3046]"/>
            </w:pict>
          </mc:Fallback>
        </mc:AlternateContent>
      </w:r>
    </w:p>
    <w:p w14:paraId="236711CD" w14:textId="00C3EFD4" w:rsidR="00570AF0" w:rsidRDefault="0072223B" w:rsidP="001D0266">
      <w:pPr>
        <w:pStyle w:val="BodyText"/>
        <w:keepNext/>
        <w:ind w:firstLine="0"/>
      </w:pPr>
      <w:r>
        <w:lastRenderedPageBreak/>
        <w:t>If there were absolutely no delay, the oscilloscope would produce results similar this this:</w:t>
      </w:r>
    </w:p>
    <w:p w14:paraId="77D43CCD" w14:textId="1629A1AE" w:rsidR="0072223B" w:rsidRDefault="0072223B" w:rsidP="001D0266">
      <w:pPr>
        <w:pStyle w:val="BodyText"/>
        <w:keepNext/>
        <w:ind w:firstLine="0"/>
      </w:pPr>
    </w:p>
    <w:p w14:paraId="242D8BCC" w14:textId="32510917" w:rsidR="0072223B" w:rsidRDefault="0072223B" w:rsidP="001D0266">
      <w:pPr>
        <w:pStyle w:val="BodyText"/>
        <w:keepNext/>
        <w:ind w:firstLine="0"/>
      </w:pPr>
      <w:r w:rsidRPr="0072223B">
        <w:rPr>
          <w:noProof/>
          <w:lang w:eastAsia="en-US"/>
        </w:rPr>
        <mc:AlternateContent>
          <mc:Choice Requires="wps">
            <w:drawing>
              <wp:anchor distT="0" distB="0" distL="114300" distR="114300" simplePos="0" relativeHeight="251700224" behindDoc="0" locked="0" layoutInCell="1" allowOverlap="1" wp14:anchorId="399BD704" wp14:editId="1BE7FF28">
                <wp:simplePos x="0" y="0"/>
                <wp:positionH relativeFrom="column">
                  <wp:posOffset>2124075</wp:posOffset>
                </wp:positionH>
                <wp:positionV relativeFrom="paragraph">
                  <wp:posOffset>18415</wp:posOffset>
                </wp:positionV>
                <wp:extent cx="514350" cy="9525"/>
                <wp:effectExtent l="0" t="0" r="19050" b="28575"/>
                <wp:wrapNone/>
                <wp:docPr id="60" name="Straight Connector 60"/>
                <wp:cNvGraphicFramePr/>
                <a:graphic xmlns:a="http://schemas.openxmlformats.org/drawingml/2006/main">
                  <a:graphicData uri="http://schemas.microsoft.com/office/word/2010/wordprocessingShape">
                    <wps:wsp>
                      <wps:cNvCnPr/>
                      <wps:spPr>
                        <a:xfrm flipV="1">
                          <a:off x="0" y="0"/>
                          <a:ext cx="514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5A6FE" id="Straight Connector 60"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45pt" to="207.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" strokecolor="#4579b8 [3044]"/>
            </w:pict>
          </mc:Fallback>
        </mc:AlternateContent>
      </w:r>
      <w:r w:rsidRPr="0072223B">
        <w:rPr>
          <w:noProof/>
          <w:lang w:eastAsia="en-US"/>
        </w:rPr>
        <mc:AlternateContent>
          <mc:Choice Requires="wps">
            <w:drawing>
              <wp:anchor distT="0" distB="0" distL="114300" distR="114300" simplePos="0" relativeHeight="251699200" behindDoc="0" locked="0" layoutInCell="1" allowOverlap="1" wp14:anchorId="1CDD9821" wp14:editId="1FD5AB34">
                <wp:simplePos x="0" y="0"/>
                <wp:positionH relativeFrom="column">
                  <wp:posOffset>2105025</wp:posOffset>
                </wp:positionH>
                <wp:positionV relativeFrom="paragraph">
                  <wp:posOffset>12064</wp:posOffset>
                </wp:positionV>
                <wp:extent cx="9525" cy="485775"/>
                <wp:effectExtent l="0" t="0" r="28575" b="28575"/>
                <wp:wrapNone/>
                <wp:docPr id="59" name="Straight Connector 59"/>
                <wp:cNvGraphicFramePr/>
                <a:graphic xmlns:a="http://schemas.openxmlformats.org/drawingml/2006/main">
                  <a:graphicData uri="http://schemas.microsoft.com/office/word/2010/wordprocessingShape">
                    <wps:wsp>
                      <wps:cNvCnPr/>
                      <wps:spPr>
                        <a:xfrm flipH="1" flipV="1">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46325" id="Straight Connector 59"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95pt" to="166.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" strokecolor="#4579b8 [3044]"/>
            </w:pict>
          </mc:Fallback>
        </mc:AlternateContent>
      </w:r>
      <w:r w:rsidRPr="0072223B">
        <w:rPr>
          <w:noProof/>
          <w:lang w:eastAsia="en-US"/>
        </w:rPr>
        <mc:AlternateContent>
          <mc:Choice Requires="wps">
            <w:drawing>
              <wp:anchor distT="0" distB="0" distL="114300" distR="114300" simplePos="0" relativeHeight="251697152" behindDoc="0" locked="0" layoutInCell="1" allowOverlap="1" wp14:anchorId="290B627B" wp14:editId="0AE22AE9">
                <wp:simplePos x="0" y="0"/>
                <wp:positionH relativeFrom="column">
                  <wp:posOffset>1571625</wp:posOffset>
                </wp:positionH>
                <wp:positionV relativeFrom="paragraph">
                  <wp:posOffset>59690</wp:posOffset>
                </wp:positionV>
                <wp:extent cx="0" cy="40957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5D371" id="Straight Connector 5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4.7pt" to="123.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" strokecolor="#4579b8 [3044]"/>
            </w:pict>
          </mc:Fallback>
        </mc:AlternateContent>
      </w:r>
      <w:r w:rsidRPr="0072223B">
        <w:rPr>
          <w:noProof/>
          <w:lang w:eastAsia="en-US"/>
        </w:rPr>
        <mc:AlternateContent>
          <mc:Choice Requires="wps">
            <w:drawing>
              <wp:anchor distT="0" distB="0" distL="114300" distR="114300" simplePos="0" relativeHeight="251696128" behindDoc="0" locked="0" layoutInCell="1" allowOverlap="1" wp14:anchorId="333F3B6A" wp14:editId="5B2DCB03">
                <wp:simplePos x="0" y="0"/>
                <wp:positionH relativeFrom="column">
                  <wp:posOffset>1028700</wp:posOffset>
                </wp:positionH>
                <wp:positionV relativeFrom="paragraph">
                  <wp:posOffset>43180</wp:posOffset>
                </wp:positionV>
                <wp:extent cx="523875" cy="9525"/>
                <wp:effectExtent l="0" t="0" r="28575" b="28575"/>
                <wp:wrapNone/>
                <wp:docPr id="56" name="Straight Connector 56"/>
                <wp:cNvGraphicFramePr/>
                <a:graphic xmlns:a="http://schemas.openxmlformats.org/drawingml/2006/main">
                  <a:graphicData uri="http://schemas.microsoft.com/office/word/2010/wordprocessingShape">
                    <wps:wsp>
                      <wps:cNvCnPr/>
                      <wps:spPr>
                        <a:xfrm flipV="1">
                          <a:off x="0" y="0"/>
                          <a:ext cx="523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8144F" id="Straight Connector 56"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4pt" to="122.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" strokecolor="#4579b8 [3044]"/>
            </w:pict>
          </mc:Fallback>
        </mc:AlternateContent>
      </w:r>
      <w:r w:rsidRPr="0072223B">
        <w:rPr>
          <w:noProof/>
          <w:lang w:eastAsia="en-US"/>
        </w:rPr>
        <mc:AlternateContent>
          <mc:Choice Requires="wps">
            <w:drawing>
              <wp:anchor distT="0" distB="0" distL="114300" distR="114300" simplePos="0" relativeHeight="251695104" behindDoc="0" locked="0" layoutInCell="1" allowOverlap="1" wp14:anchorId="476A6F54" wp14:editId="1BD6F487">
                <wp:simplePos x="0" y="0"/>
                <wp:positionH relativeFrom="column">
                  <wp:posOffset>1009651</wp:posOffset>
                </wp:positionH>
                <wp:positionV relativeFrom="paragraph">
                  <wp:posOffset>40639</wp:posOffset>
                </wp:positionV>
                <wp:extent cx="0" cy="485775"/>
                <wp:effectExtent l="0" t="0" r="19050" b="9525"/>
                <wp:wrapNone/>
                <wp:docPr id="55" name="Straight Connector 55"/>
                <wp:cNvGraphicFramePr/>
                <a:graphic xmlns:a="http://schemas.openxmlformats.org/drawingml/2006/main">
                  <a:graphicData uri="http://schemas.microsoft.com/office/word/2010/wordprocessingShape">
                    <wps:wsp>
                      <wps:cNvCnPr/>
                      <wps:spPr>
                        <a:xfrm flipV="1">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81F14" id="Straight Connector 5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3.2pt" to="79.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" strokecolor="#4579b8 [3044]"/>
            </w:pict>
          </mc:Fallback>
        </mc:AlternateContent>
      </w:r>
      <w:r w:rsidRPr="0072223B">
        <w:rPr>
          <w:noProof/>
          <w:lang w:eastAsia="en-US"/>
        </w:rPr>
        <mc:AlternateContent>
          <mc:Choice Requires="wps">
            <w:drawing>
              <wp:anchor distT="0" distB="0" distL="114300" distR="114300" simplePos="0" relativeHeight="251693056" behindDoc="0" locked="0" layoutInCell="1" allowOverlap="1" wp14:anchorId="5403E9DD" wp14:editId="343A0DA9">
                <wp:simplePos x="0" y="0"/>
                <wp:positionH relativeFrom="column">
                  <wp:posOffset>409575</wp:posOffset>
                </wp:positionH>
                <wp:positionV relativeFrom="paragraph">
                  <wp:posOffset>31115</wp:posOffset>
                </wp:positionV>
                <wp:extent cx="28575" cy="46672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285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1D692" id="Straight Connector 5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45pt" to="34.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" strokecolor="#4579b8 [3044]"/>
            </w:pict>
          </mc:Fallback>
        </mc:AlternateContent>
      </w:r>
      <w:r w:rsidRPr="0072223B">
        <w:rPr>
          <w:noProof/>
          <w:lang w:eastAsia="en-US"/>
        </w:rPr>
        <mc:AlternateContent>
          <mc:Choice Requires="wps">
            <w:drawing>
              <wp:anchor distT="0" distB="0" distL="114300" distR="114300" simplePos="0" relativeHeight="251692032" behindDoc="0" locked="0" layoutInCell="1" allowOverlap="1" wp14:anchorId="25776D47" wp14:editId="1D715CBB">
                <wp:simplePos x="0" y="0"/>
                <wp:positionH relativeFrom="column">
                  <wp:posOffset>123825</wp:posOffset>
                </wp:positionH>
                <wp:positionV relativeFrom="paragraph">
                  <wp:posOffset>8890</wp:posOffset>
                </wp:positionV>
                <wp:extent cx="32385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CD091" id="Straight Connector 52"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7pt" to="35.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" strokecolor="#4579b8 [3044]"/>
            </w:pict>
          </mc:Fallback>
        </mc:AlternateContent>
      </w:r>
      <w:r w:rsidRPr="0072223B">
        <w:rPr>
          <w:noProof/>
          <w:lang w:eastAsia="en-US"/>
        </w:rPr>
        <mc:AlternateContent>
          <mc:Choice Requires="wps">
            <w:drawing>
              <wp:anchor distT="0" distB="0" distL="114300" distR="114300" simplePos="0" relativeHeight="251682816" behindDoc="0" locked="0" layoutInCell="1" allowOverlap="1" wp14:anchorId="22695144" wp14:editId="76658944">
                <wp:simplePos x="0" y="0"/>
                <wp:positionH relativeFrom="column">
                  <wp:posOffset>2105026</wp:posOffset>
                </wp:positionH>
                <wp:positionV relativeFrom="paragraph">
                  <wp:posOffset>12065</wp:posOffset>
                </wp:positionV>
                <wp:extent cx="38100" cy="48577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38100" cy="4857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5ED58" id="Straight Connector 4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95pt" to="168.7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" strokecolor="#94b64e [3046]"/>
            </w:pict>
          </mc:Fallback>
        </mc:AlternateContent>
      </w:r>
      <w:r w:rsidRPr="0072223B">
        <w:rPr>
          <w:noProof/>
          <w:lang w:eastAsia="en-US"/>
        </w:rPr>
        <mc:AlternateContent>
          <mc:Choice Requires="wps">
            <w:drawing>
              <wp:anchor distT="0" distB="0" distL="114300" distR="114300" simplePos="0" relativeHeight="251689984" behindDoc="0" locked="0" layoutInCell="1" allowOverlap="1" wp14:anchorId="57257269" wp14:editId="4F1873AA">
                <wp:simplePos x="0" y="0"/>
                <wp:positionH relativeFrom="column">
                  <wp:posOffset>1581150</wp:posOffset>
                </wp:positionH>
                <wp:positionV relativeFrom="paragraph">
                  <wp:posOffset>8890</wp:posOffset>
                </wp:positionV>
                <wp:extent cx="514350" cy="9525"/>
                <wp:effectExtent l="0" t="0" r="19050" b="28575"/>
                <wp:wrapNone/>
                <wp:docPr id="51" name="Straight Connector 51"/>
                <wp:cNvGraphicFramePr/>
                <a:graphic xmlns:a="http://schemas.openxmlformats.org/drawingml/2006/main">
                  <a:graphicData uri="http://schemas.microsoft.com/office/word/2010/wordprocessingShape">
                    <wps:wsp>
                      <wps:cNvCnPr/>
                      <wps:spPr>
                        <a:xfrm flipV="1">
                          <a:off x="0" y="0"/>
                          <a:ext cx="5143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6DA2D" id="Straight Connector 5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7pt" to="1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" strokecolor="#94b64e [3046]"/>
            </w:pict>
          </mc:Fallback>
        </mc:AlternateContent>
      </w:r>
      <w:r w:rsidRPr="0072223B">
        <w:rPr>
          <w:noProof/>
          <w:lang w:eastAsia="en-US"/>
        </w:rPr>
        <mc:AlternateContent>
          <mc:Choice Requires="wps">
            <w:drawing>
              <wp:anchor distT="0" distB="0" distL="114300" distR="114300" simplePos="0" relativeHeight="251688960" behindDoc="0" locked="0" layoutInCell="1" allowOverlap="1" wp14:anchorId="2F23532C" wp14:editId="264CFD65">
                <wp:simplePos x="0" y="0"/>
                <wp:positionH relativeFrom="column">
                  <wp:posOffset>1552575</wp:posOffset>
                </wp:positionH>
                <wp:positionV relativeFrom="paragraph">
                  <wp:posOffset>12064</wp:posOffset>
                </wp:positionV>
                <wp:extent cx="19050" cy="4286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19050" cy="4286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40F5F" id="Straight Connector 5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95pt" to="123.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" strokecolor="#94b64e [3046]"/>
            </w:pict>
          </mc:Fallback>
        </mc:AlternateContent>
      </w:r>
      <w:r w:rsidRPr="0072223B">
        <w:rPr>
          <w:noProof/>
          <w:lang w:eastAsia="en-US"/>
        </w:rPr>
        <mc:AlternateContent>
          <mc:Choice Requires="wps">
            <w:drawing>
              <wp:anchor distT="0" distB="0" distL="114300" distR="114300" simplePos="0" relativeHeight="251686912" behindDoc="0" locked="0" layoutInCell="1" allowOverlap="1" wp14:anchorId="49AAD3F8" wp14:editId="17A82E48">
                <wp:simplePos x="0" y="0"/>
                <wp:positionH relativeFrom="column">
                  <wp:posOffset>1028700</wp:posOffset>
                </wp:positionH>
                <wp:positionV relativeFrom="paragraph">
                  <wp:posOffset>12064</wp:posOffset>
                </wp:positionV>
                <wp:extent cx="19050" cy="42862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19050" cy="4286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C6DA7" id="Straight Connector 4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95pt" to="82.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" strokecolor="#94b64e [3046]"/>
            </w:pict>
          </mc:Fallback>
        </mc:AlternateContent>
      </w:r>
      <w:r w:rsidRPr="0072223B">
        <w:rPr>
          <w:noProof/>
          <w:lang w:eastAsia="en-US"/>
        </w:rPr>
        <mc:AlternateContent>
          <mc:Choice Requires="wps">
            <w:drawing>
              <wp:anchor distT="0" distB="0" distL="114300" distR="114300" simplePos="0" relativeHeight="251685888" behindDoc="0" locked="0" layoutInCell="1" allowOverlap="1" wp14:anchorId="18EC09C5" wp14:editId="761538A4">
                <wp:simplePos x="0" y="0"/>
                <wp:positionH relativeFrom="column">
                  <wp:posOffset>457200</wp:posOffset>
                </wp:positionH>
                <wp:positionV relativeFrom="paragraph">
                  <wp:posOffset>14605</wp:posOffset>
                </wp:positionV>
                <wp:extent cx="523875" cy="9525"/>
                <wp:effectExtent l="0" t="0" r="28575" b="28575"/>
                <wp:wrapNone/>
                <wp:docPr id="47" name="Straight Connector 47"/>
                <wp:cNvGraphicFramePr/>
                <a:graphic xmlns:a="http://schemas.openxmlformats.org/drawingml/2006/main">
                  <a:graphicData uri="http://schemas.microsoft.com/office/word/2010/wordprocessingShape">
                    <wps:wsp>
                      <wps:cNvCnPr/>
                      <wps:spPr>
                        <a:xfrm flipV="1">
                          <a:off x="0" y="0"/>
                          <a:ext cx="523875"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2C3DB" id="Straight Connector 4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15pt" to="77.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" strokecolor="#94b64e [3046]"/>
            </w:pict>
          </mc:Fallback>
        </mc:AlternateContent>
      </w:r>
      <w:r w:rsidRPr="0072223B">
        <w:rPr>
          <w:noProof/>
          <w:lang w:eastAsia="en-US"/>
        </w:rPr>
        <mc:AlternateContent>
          <mc:Choice Requires="wps">
            <w:drawing>
              <wp:anchor distT="0" distB="0" distL="114300" distR="114300" simplePos="0" relativeHeight="251684864" behindDoc="0" locked="0" layoutInCell="1" allowOverlap="1" wp14:anchorId="6B816E20" wp14:editId="69D6838E">
                <wp:simplePos x="0" y="0"/>
                <wp:positionH relativeFrom="column">
                  <wp:posOffset>428626</wp:posOffset>
                </wp:positionH>
                <wp:positionV relativeFrom="paragraph">
                  <wp:posOffset>12064</wp:posOffset>
                </wp:positionV>
                <wp:extent cx="0" cy="43815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DE826" id="Straight Connector 4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95pt" to="33.7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" strokecolor="#94b64e [3046]"/>
            </w:pict>
          </mc:Fallback>
        </mc:AlternateContent>
      </w:r>
      <w:r w:rsidRPr="0072223B">
        <w:rPr>
          <w:noProof/>
          <w:lang w:eastAsia="en-US"/>
        </w:rPr>
        <mc:AlternateContent>
          <mc:Choice Requires="wps">
            <w:drawing>
              <wp:anchor distT="0" distB="0" distL="114300" distR="114300" simplePos="0" relativeHeight="251683840" behindDoc="0" locked="0" layoutInCell="1" allowOverlap="1" wp14:anchorId="10159CB8" wp14:editId="3D01E042">
                <wp:simplePos x="0" y="0"/>
                <wp:positionH relativeFrom="column">
                  <wp:posOffset>0</wp:posOffset>
                </wp:positionH>
                <wp:positionV relativeFrom="paragraph">
                  <wp:posOffset>452120</wp:posOffset>
                </wp:positionV>
                <wp:extent cx="409575" cy="9525"/>
                <wp:effectExtent l="0" t="0" r="28575" b="28575"/>
                <wp:wrapNone/>
                <wp:docPr id="45" name="Straight Connector 45"/>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8269E" id="Straight Connector 4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5.6pt" to="32.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" strokecolor="#94b64e [3046]"/>
            </w:pict>
          </mc:Fallback>
        </mc:AlternateContent>
      </w:r>
    </w:p>
    <w:p w14:paraId="4422A0F7" w14:textId="1240B056" w:rsidR="00570AF0" w:rsidRDefault="00570AF0" w:rsidP="001D0266">
      <w:pPr>
        <w:pStyle w:val="BodyText"/>
        <w:keepNext/>
        <w:ind w:firstLine="0"/>
      </w:pPr>
    </w:p>
    <w:p w14:paraId="7F86061C" w14:textId="1437272C" w:rsidR="00570AF0" w:rsidRDefault="0072223B" w:rsidP="001D0266">
      <w:pPr>
        <w:pStyle w:val="BodyText"/>
        <w:keepNext/>
        <w:ind w:firstLine="0"/>
      </w:pPr>
      <w:r w:rsidRPr="0072223B">
        <w:rPr>
          <w:noProof/>
          <w:lang w:eastAsia="en-US"/>
        </w:rPr>
        <mc:AlternateContent>
          <mc:Choice Requires="wps">
            <w:drawing>
              <wp:anchor distT="0" distB="0" distL="114300" distR="114300" simplePos="0" relativeHeight="251687936" behindDoc="0" locked="0" layoutInCell="1" allowOverlap="1" wp14:anchorId="4A4FC906" wp14:editId="15483D3E">
                <wp:simplePos x="0" y="0"/>
                <wp:positionH relativeFrom="column">
                  <wp:posOffset>1066800</wp:posOffset>
                </wp:positionH>
                <wp:positionV relativeFrom="paragraph">
                  <wp:posOffset>133985</wp:posOffset>
                </wp:positionV>
                <wp:extent cx="43815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4381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3527F" id="Straight Connector 4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0.55pt" to="11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" strokecolor="#94b64e [3046]"/>
            </w:pict>
          </mc:Fallback>
        </mc:AlternateContent>
      </w:r>
    </w:p>
    <w:p w14:paraId="53A54CF8" w14:textId="610EBB68" w:rsidR="00570AF0" w:rsidRDefault="0072223B" w:rsidP="001D0266">
      <w:pPr>
        <w:pStyle w:val="BodyText"/>
        <w:keepNext/>
        <w:ind w:firstLine="0"/>
      </w:pPr>
      <w:r w:rsidRPr="0072223B">
        <w:rPr>
          <w:noProof/>
          <w:lang w:eastAsia="en-US"/>
        </w:rPr>
        <mc:AlternateContent>
          <mc:Choice Requires="wps">
            <w:drawing>
              <wp:anchor distT="0" distB="0" distL="114300" distR="114300" simplePos="0" relativeHeight="251698176" behindDoc="0" locked="0" layoutInCell="1" allowOverlap="1" wp14:anchorId="5508936F" wp14:editId="1DE61435">
                <wp:simplePos x="0" y="0"/>
                <wp:positionH relativeFrom="column">
                  <wp:posOffset>1590675</wp:posOffset>
                </wp:positionH>
                <wp:positionV relativeFrom="paragraph">
                  <wp:posOffset>10160</wp:posOffset>
                </wp:positionV>
                <wp:extent cx="5334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4F5EB" id="Straight Connector 5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8pt" to="167.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" strokecolor="#4579b8 [3044]"/>
            </w:pict>
          </mc:Fallback>
        </mc:AlternateContent>
      </w:r>
      <w:r w:rsidRPr="0072223B">
        <w:rPr>
          <w:noProof/>
          <w:lang w:eastAsia="en-US"/>
        </w:rPr>
        <mc:AlternateContent>
          <mc:Choice Requires="wps">
            <w:drawing>
              <wp:anchor distT="0" distB="0" distL="114300" distR="114300" simplePos="0" relativeHeight="251694080" behindDoc="0" locked="0" layoutInCell="1" allowOverlap="1" wp14:anchorId="0254BC24" wp14:editId="1E50F74C">
                <wp:simplePos x="0" y="0"/>
                <wp:positionH relativeFrom="column">
                  <wp:posOffset>457200</wp:posOffset>
                </wp:positionH>
                <wp:positionV relativeFrom="paragraph">
                  <wp:posOffset>29210</wp:posOffset>
                </wp:positionV>
                <wp:extent cx="581025" cy="0"/>
                <wp:effectExtent l="0" t="0" r="28575" b="19050"/>
                <wp:wrapNone/>
                <wp:docPr id="54" name="Straight Connector 54"/>
                <wp:cNvGraphicFramePr/>
                <a:graphic xmlns:a="http://schemas.openxmlformats.org/drawingml/2006/main">
                  <a:graphicData uri="http://schemas.microsoft.com/office/word/2010/wordprocessingShape">
                    <wps:wsp>
                      <wps:cNvCnPr/>
                      <wps:spPr>
                        <a:xfrm flipV="1">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29004" id="Straight Connector 5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3pt" to="81.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" strokecolor="#4579b8 [3044]"/>
            </w:pict>
          </mc:Fallback>
        </mc:AlternateContent>
      </w:r>
      <w:r w:rsidRPr="0072223B">
        <w:rPr>
          <w:noProof/>
          <w:lang w:eastAsia="en-US"/>
        </w:rPr>
        <mc:AlternateContent>
          <mc:Choice Requires="wps">
            <w:drawing>
              <wp:anchor distT="0" distB="0" distL="114300" distR="114300" simplePos="0" relativeHeight="251681792" behindDoc="0" locked="0" layoutInCell="1" allowOverlap="1" wp14:anchorId="7EF6F679" wp14:editId="5B260754">
                <wp:simplePos x="0" y="0"/>
                <wp:positionH relativeFrom="column">
                  <wp:posOffset>2166620</wp:posOffset>
                </wp:positionH>
                <wp:positionV relativeFrom="paragraph">
                  <wp:posOffset>26035</wp:posOffset>
                </wp:positionV>
                <wp:extent cx="32385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3238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FA723" id="Straight Connector 4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6pt,2.05pt" to="196.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" strokecolor="#94b64e [3046]"/>
            </w:pict>
          </mc:Fallback>
        </mc:AlternateContent>
      </w:r>
    </w:p>
    <w:p w14:paraId="0786960C" w14:textId="2E346D0F" w:rsidR="00570AF0" w:rsidRDefault="0072223B" w:rsidP="001D0266">
      <w:pPr>
        <w:pStyle w:val="BodyText"/>
        <w:keepNext/>
        <w:ind w:firstLine="0"/>
      </w:pPr>
      <w:r>
        <w:t>(The increasing and decreasing portions would overlap entirely.)</w:t>
      </w:r>
    </w:p>
    <w:p w14:paraId="480C6C34" w14:textId="77777777" w:rsidR="00570AF0" w:rsidRDefault="00570AF0" w:rsidP="001D0266">
      <w:pPr>
        <w:pStyle w:val="BodyText"/>
        <w:keepNext/>
        <w:ind w:firstLine="0"/>
      </w:pPr>
    </w:p>
    <w:p w14:paraId="2C48B5E3" w14:textId="23D4E4C5" w:rsidR="0072223B" w:rsidRDefault="0072223B" w:rsidP="001D0266">
      <w:pPr>
        <w:pStyle w:val="BodyText"/>
        <w:keepNext/>
        <w:ind w:firstLine="0"/>
      </w:pPr>
      <w:r>
        <w:t>From the oscilloscope, the measured delay was 2 us.</w:t>
      </w:r>
    </w:p>
    <w:p w14:paraId="1020F900" w14:textId="77777777" w:rsidR="00F04977" w:rsidRDefault="00F04977" w:rsidP="001D0266">
      <w:pPr>
        <w:pStyle w:val="BodyText"/>
        <w:keepNext/>
        <w:ind w:firstLine="0"/>
      </w:pPr>
    </w:p>
    <w:p w14:paraId="0E5ABAD0" w14:textId="0D9AC550" w:rsidR="007069F6" w:rsidRPr="007069F6" w:rsidRDefault="00F04977" w:rsidP="001D0266">
      <w:pPr>
        <w:pStyle w:val="BodyText"/>
        <w:keepNext/>
        <w:ind w:firstLine="0"/>
      </w:pPr>
      <w:r>
        <w:t>Finally come the results from the final portion of the lab.  For my expected delay, I calculated resistor ® times capacitor ©.  R=10 ohms while 10 pF.  Therefor total delay = (1*10</w:t>
      </w:r>
      <w:r>
        <w:rPr>
          <w:vertAlign w:val="superscript"/>
        </w:rPr>
        <w:t>3</w:t>
      </w:r>
      <w:r>
        <w:t>) * (1*10</w:t>
      </w:r>
      <w:r>
        <w:rPr>
          <w:vertAlign w:val="superscript"/>
        </w:rPr>
        <w:t>-6</w:t>
      </w:r>
      <w:r>
        <w:t>)</w:t>
      </w:r>
      <w:r w:rsidR="007069F6">
        <w:t xml:space="preserve"> = 10</w:t>
      </w:r>
      <w:r w:rsidR="007069F6">
        <w:rPr>
          <w:vertAlign w:val="superscript"/>
        </w:rPr>
        <w:t>-3</w:t>
      </w:r>
      <w:r w:rsidR="007069F6">
        <w:t xml:space="preserve"> ms.  The reading produced by the oscilloscope and function generator was 2.64 ms.</w:t>
      </w:r>
      <w:r w:rsidR="0020000A">
        <w:t xml:space="preserve">  The waves should have formed the following pattern on the oscilloscope:</w:t>
      </w:r>
    </w:p>
    <w:p w14:paraId="1F9FD86A" w14:textId="088DB865" w:rsidR="00570AF0" w:rsidRDefault="0020000A" w:rsidP="001D0266">
      <w:pPr>
        <w:pStyle w:val="BodyText"/>
        <w:keepNext/>
        <w:ind w:firstLine="0"/>
      </w:pPr>
      <w:r w:rsidRPr="0020000A">
        <mc:AlternateContent>
          <mc:Choice Requires="wps">
            <w:drawing>
              <wp:anchor distT="0" distB="0" distL="114300" distR="114300" simplePos="0" relativeHeight="251720704" behindDoc="0" locked="0" layoutInCell="1" allowOverlap="1" wp14:anchorId="1165AE4A" wp14:editId="5FFE33BA">
                <wp:simplePos x="0" y="0"/>
                <wp:positionH relativeFrom="column">
                  <wp:posOffset>2057401</wp:posOffset>
                </wp:positionH>
                <wp:positionV relativeFrom="paragraph">
                  <wp:posOffset>151764</wp:posOffset>
                </wp:positionV>
                <wp:extent cx="8001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8001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FB811" id="Straight Connector 2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1.95pt" to="2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" strokecolor="#94b64e [3046]"/>
            </w:pict>
          </mc:Fallback>
        </mc:AlternateContent>
      </w:r>
      <w:r w:rsidRPr="0020000A">
        <mc:AlternateContent>
          <mc:Choice Requires="wps">
            <w:drawing>
              <wp:anchor distT="0" distB="0" distL="114300" distR="114300" simplePos="0" relativeHeight="251713536" behindDoc="0" locked="0" layoutInCell="1" allowOverlap="1" wp14:anchorId="4B940BC0" wp14:editId="3FE7AC4B">
                <wp:simplePos x="0" y="0"/>
                <wp:positionH relativeFrom="column">
                  <wp:posOffset>2828925</wp:posOffset>
                </wp:positionH>
                <wp:positionV relativeFrom="paragraph">
                  <wp:posOffset>148590</wp:posOffset>
                </wp:positionV>
                <wp:extent cx="257175" cy="49530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257175" cy="4953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15B49" id="Straight Connector 1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1.7pt" to="243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" strokecolor="#94b64e [3046]"/>
            </w:pict>
          </mc:Fallback>
        </mc:AlternateContent>
      </w:r>
      <w:r w:rsidRPr="0020000A">
        <mc:AlternateContent>
          <mc:Choice Requires="wps">
            <w:drawing>
              <wp:anchor distT="0" distB="0" distL="114300" distR="114300" simplePos="0" relativeHeight="251714560" behindDoc="0" locked="0" layoutInCell="1" allowOverlap="1" wp14:anchorId="7D0471DF" wp14:editId="5A73553E">
                <wp:simplePos x="0" y="0"/>
                <wp:positionH relativeFrom="column">
                  <wp:posOffset>0</wp:posOffset>
                </wp:positionH>
                <wp:positionV relativeFrom="paragraph">
                  <wp:posOffset>591820</wp:posOffset>
                </wp:positionV>
                <wp:extent cx="4095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7B649" id="Straight Connector 1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6.6pt" to="32.2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" strokecolor="#94b64e [3046]"/>
            </w:pict>
          </mc:Fallback>
        </mc:AlternateContent>
      </w:r>
      <w:r w:rsidRPr="0020000A">
        <mc:AlternateContent>
          <mc:Choice Requires="wps">
            <w:drawing>
              <wp:anchor distT="0" distB="0" distL="114300" distR="114300" simplePos="0" relativeHeight="251715584" behindDoc="0" locked="0" layoutInCell="1" allowOverlap="1" wp14:anchorId="1DFCE4E2" wp14:editId="79FE1F70">
                <wp:simplePos x="0" y="0"/>
                <wp:positionH relativeFrom="column">
                  <wp:posOffset>428625</wp:posOffset>
                </wp:positionH>
                <wp:positionV relativeFrom="paragraph">
                  <wp:posOffset>154305</wp:posOffset>
                </wp:positionV>
                <wp:extent cx="238125" cy="44767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238125" cy="4476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7BD2B" id="Straight Connector 14"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2.15pt" to="52.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" strokecolor="#94b64e [3046]"/>
            </w:pict>
          </mc:Fallback>
        </mc:AlternateContent>
      </w:r>
      <w:r w:rsidRPr="0020000A">
        <mc:AlternateContent>
          <mc:Choice Requires="wps">
            <w:drawing>
              <wp:anchor distT="0" distB="0" distL="114300" distR="114300" simplePos="0" relativeHeight="251716608" behindDoc="0" locked="0" layoutInCell="1" allowOverlap="1" wp14:anchorId="4519DB07" wp14:editId="1D44F881">
                <wp:simplePos x="0" y="0"/>
                <wp:positionH relativeFrom="column">
                  <wp:posOffset>695325</wp:posOffset>
                </wp:positionH>
                <wp:positionV relativeFrom="paragraph">
                  <wp:posOffset>154305</wp:posOffset>
                </wp:positionV>
                <wp:extent cx="5238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523875"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332D5" id="Straight Connector 15"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2.15pt" to="9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" strokecolor="#94b64e [3046]"/>
            </w:pict>
          </mc:Fallback>
        </mc:AlternateContent>
      </w:r>
      <w:r w:rsidRPr="0020000A">
        <mc:AlternateContent>
          <mc:Choice Requires="wps">
            <w:drawing>
              <wp:anchor distT="0" distB="0" distL="114300" distR="114300" simplePos="0" relativeHeight="251717632" behindDoc="0" locked="0" layoutInCell="1" allowOverlap="1" wp14:anchorId="3A1D3B3C" wp14:editId="229A874A">
                <wp:simplePos x="0" y="0"/>
                <wp:positionH relativeFrom="column">
                  <wp:posOffset>1228725</wp:posOffset>
                </wp:positionH>
                <wp:positionV relativeFrom="paragraph">
                  <wp:posOffset>148590</wp:posOffset>
                </wp:positionV>
                <wp:extent cx="114300" cy="4191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14300" cy="4191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D5457" id="Straight Connector 1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1.7pt" to="105.7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" strokecolor="#94b64e [3046]"/>
            </w:pict>
          </mc:Fallback>
        </mc:AlternateContent>
      </w:r>
    </w:p>
    <w:p w14:paraId="523E25F6" w14:textId="08881366" w:rsidR="00570AF0" w:rsidRDefault="0020000A" w:rsidP="001D0266">
      <w:pPr>
        <w:pStyle w:val="BodyText"/>
        <w:keepNext/>
        <w:ind w:firstLine="0"/>
      </w:pPr>
      <w:r>
        <w:rPr>
          <w:noProof/>
          <w:lang w:eastAsia="en-US"/>
        </w:rPr>
        <mc:AlternateContent>
          <mc:Choice Requires="wps">
            <w:drawing>
              <wp:anchor distT="0" distB="0" distL="114300" distR="114300" simplePos="0" relativeHeight="251723776" behindDoc="0" locked="0" layoutInCell="1" allowOverlap="1" wp14:anchorId="675CEAF2" wp14:editId="78E8D720">
                <wp:simplePos x="0" y="0"/>
                <wp:positionH relativeFrom="column">
                  <wp:posOffset>590550</wp:posOffset>
                </wp:positionH>
                <wp:positionV relativeFrom="paragraph">
                  <wp:posOffset>68580</wp:posOffset>
                </wp:positionV>
                <wp:extent cx="171450" cy="333375"/>
                <wp:effectExtent l="0" t="0" r="19050" b="28575"/>
                <wp:wrapNone/>
                <wp:docPr id="62" name="Straight Connector 62"/>
                <wp:cNvGraphicFramePr/>
                <a:graphic xmlns:a="http://schemas.openxmlformats.org/drawingml/2006/main">
                  <a:graphicData uri="http://schemas.microsoft.com/office/word/2010/wordprocessingShape">
                    <wps:wsp>
                      <wps:cNvCnPr/>
                      <wps:spPr>
                        <a:xfrm>
                          <a:off x="0" y="0"/>
                          <a:ext cx="1714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074A1" id="Straight Connector 6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5.4pt" to="60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" strokecolor="#4579b8 [3044]"/>
            </w:pict>
          </mc:Fallback>
        </mc:AlternateContent>
      </w:r>
      <w:r>
        <w:rPr>
          <w:noProof/>
          <w:lang w:eastAsia="en-US"/>
        </w:rPr>
        <mc:AlternateContent>
          <mc:Choice Requires="wps">
            <w:drawing>
              <wp:anchor distT="0" distB="0" distL="114300" distR="114300" simplePos="0" relativeHeight="251722752" behindDoc="0" locked="0" layoutInCell="1" allowOverlap="1" wp14:anchorId="40829839" wp14:editId="36258C2D">
                <wp:simplePos x="0" y="0"/>
                <wp:positionH relativeFrom="column">
                  <wp:posOffset>161925</wp:posOffset>
                </wp:positionH>
                <wp:positionV relativeFrom="paragraph">
                  <wp:posOffset>68580</wp:posOffset>
                </wp:positionV>
                <wp:extent cx="4191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419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9638" id="Straight Connector 6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5.4pt" to="45.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" strokecolor="#4579b8 [3044]"/>
            </w:pict>
          </mc:Fallback>
        </mc:AlternateContent>
      </w:r>
      <w:r>
        <w:rPr>
          <w:noProof/>
          <w:lang w:eastAsia="en-US"/>
        </w:rPr>
        <mc:AlternateContent>
          <mc:Choice Requires="wps">
            <w:drawing>
              <wp:anchor distT="0" distB="0" distL="114300" distR="114300" simplePos="0" relativeHeight="251721728" behindDoc="0" locked="0" layoutInCell="1" allowOverlap="1" wp14:anchorId="1B0E6857" wp14:editId="721B4866">
                <wp:simplePos x="0" y="0"/>
                <wp:positionH relativeFrom="column">
                  <wp:posOffset>47625</wp:posOffset>
                </wp:positionH>
                <wp:positionV relativeFrom="paragraph">
                  <wp:posOffset>78105</wp:posOffset>
                </wp:positionV>
                <wp:extent cx="95250" cy="19050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952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AB38F" id="Straight Connector 31"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75pt,6.15pt" to="11.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" strokecolor="#4579b8 [3044]"/>
            </w:pict>
          </mc:Fallback>
        </mc:AlternateContent>
      </w:r>
      <w:r w:rsidRPr="0020000A">
        <mc:AlternateContent>
          <mc:Choice Requires="wps">
            <w:drawing>
              <wp:anchor distT="0" distB="0" distL="114300" distR="114300" simplePos="0" relativeHeight="251709440" behindDoc="0" locked="0" layoutInCell="1" allowOverlap="1" wp14:anchorId="4E49EC7E" wp14:editId="2C6E9AED">
                <wp:simplePos x="0" y="0"/>
                <wp:positionH relativeFrom="margin">
                  <wp:align>right</wp:align>
                </wp:positionH>
                <wp:positionV relativeFrom="paragraph">
                  <wp:posOffset>52705</wp:posOffset>
                </wp:positionV>
                <wp:extent cx="247650" cy="4286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2476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E1B4C" id="Straight Connector 8" o:spid="_x0000_s1026" style="position:absolute;flip:y;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1.7pt,4.15pt" to="-12.2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" strokecolor="#4579b8 [3044]">
                <w10:wrap anchorx="margin"/>
              </v:line>
            </w:pict>
          </mc:Fallback>
        </mc:AlternateContent>
      </w:r>
      <w:r w:rsidRPr="0020000A">
        <mc:AlternateContent>
          <mc:Choice Requires="wps">
            <w:drawing>
              <wp:anchor distT="0" distB="0" distL="114300" distR="114300" simplePos="0" relativeHeight="251707392" behindDoc="0" locked="0" layoutInCell="1" allowOverlap="1" wp14:anchorId="128231B3" wp14:editId="60C11EEF">
                <wp:simplePos x="0" y="0"/>
                <wp:positionH relativeFrom="column">
                  <wp:posOffset>2028825</wp:posOffset>
                </wp:positionH>
                <wp:positionV relativeFrom="paragraph">
                  <wp:posOffset>27940</wp:posOffset>
                </wp:positionV>
                <wp:extent cx="114300" cy="4191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1430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91ECC" id="Straight Connector 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2.2pt" to="168.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" strokecolor="#4579b8 [3044]"/>
            </w:pict>
          </mc:Fallback>
        </mc:AlternateContent>
      </w:r>
      <w:r w:rsidRPr="0020000A">
        <mc:AlternateContent>
          <mc:Choice Requires="wps">
            <w:drawing>
              <wp:anchor distT="0" distB="0" distL="114300" distR="114300" simplePos="0" relativeHeight="251719680" behindDoc="0" locked="0" layoutInCell="1" allowOverlap="1" wp14:anchorId="0A6427CB" wp14:editId="1EC413A6">
                <wp:simplePos x="0" y="0"/>
                <wp:positionH relativeFrom="column">
                  <wp:posOffset>1809750</wp:posOffset>
                </wp:positionH>
                <wp:positionV relativeFrom="paragraph">
                  <wp:posOffset>13970</wp:posOffset>
                </wp:positionV>
                <wp:extent cx="247650" cy="4286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247650" cy="4286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9E6B7" id="Straight Connector 18"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1pt" to="162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" strokecolor="#94b64e [3046]"/>
            </w:pict>
          </mc:Fallback>
        </mc:AlternateContent>
      </w:r>
      <w:r w:rsidRPr="0020000A">
        <mc:AlternateContent>
          <mc:Choice Requires="wps">
            <w:drawing>
              <wp:anchor distT="0" distB="0" distL="114300" distR="114300" simplePos="0" relativeHeight="251706368" behindDoc="0" locked="0" layoutInCell="1" allowOverlap="1" wp14:anchorId="0A81A86D" wp14:editId="47E9EBB5">
                <wp:simplePos x="0" y="0"/>
                <wp:positionH relativeFrom="column">
                  <wp:posOffset>1504950</wp:posOffset>
                </wp:positionH>
                <wp:positionV relativeFrom="paragraph">
                  <wp:posOffset>43180</wp:posOffset>
                </wp:positionV>
                <wp:extent cx="5238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523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DAC88" id="Straight Connector 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3.4pt" to="159.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" strokecolor="#4579b8 [3044]"/>
            </w:pict>
          </mc:Fallback>
        </mc:AlternateContent>
      </w:r>
      <w:r w:rsidRPr="0020000A">
        <mc:AlternateContent>
          <mc:Choice Requires="wps">
            <w:drawing>
              <wp:anchor distT="0" distB="0" distL="114300" distR="114300" simplePos="0" relativeHeight="251705344" behindDoc="0" locked="0" layoutInCell="1" allowOverlap="1" wp14:anchorId="08C48F01" wp14:editId="2780EBBE">
                <wp:simplePos x="0" y="0"/>
                <wp:positionH relativeFrom="column">
                  <wp:posOffset>1295400</wp:posOffset>
                </wp:positionH>
                <wp:positionV relativeFrom="paragraph">
                  <wp:posOffset>14605</wp:posOffset>
                </wp:positionV>
                <wp:extent cx="238125" cy="44767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2381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F30CB" id="Straight Connector 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15pt" to="120.7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" strokecolor="#4579b8 [3044]"/>
            </w:pict>
          </mc:Fallback>
        </mc:AlternateContent>
      </w:r>
    </w:p>
    <w:p w14:paraId="700A2A70" w14:textId="300EDC8A" w:rsidR="001D0266" w:rsidRDefault="001D0266" w:rsidP="001D0266">
      <w:pPr>
        <w:pStyle w:val="BodyText"/>
        <w:keepNext/>
        <w:ind w:firstLine="0"/>
      </w:pPr>
    </w:p>
    <w:p w14:paraId="73A9D246" w14:textId="3109DEBB" w:rsidR="001D0266" w:rsidRDefault="0020000A" w:rsidP="00BA2385">
      <w:pPr>
        <w:pStyle w:val="BodyText"/>
        <w:keepNext/>
        <w:ind w:firstLine="0"/>
      </w:pPr>
      <w:r>
        <w:rPr>
          <w:noProof/>
          <w:lang w:eastAsia="en-US"/>
        </w:rPr>
        <mc:AlternateContent>
          <mc:Choice Requires="wps">
            <w:drawing>
              <wp:anchor distT="0" distB="0" distL="114300" distR="114300" simplePos="0" relativeHeight="251724800" behindDoc="0" locked="0" layoutInCell="1" allowOverlap="1" wp14:anchorId="62B281CD" wp14:editId="2F37E00B">
                <wp:simplePos x="0" y="0"/>
                <wp:positionH relativeFrom="column">
                  <wp:posOffset>762000</wp:posOffset>
                </wp:positionH>
                <wp:positionV relativeFrom="paragraph">
                  <wp:posOffset>92710</wp:posOffset>
                </wp:positionV>
                <wp:extent cx="523875" cy="3810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5238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2F12A" id="Straight Connector 6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7.3pt" to="101.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" strokecolor="#4579b8 [3044]"/>
            </w:pict>
          </mc:Fallback>
        </mc:AlternateContent>
      </w:r>
      <w:r w:rsidRPr="0020000A">
        <mc:AlternateContent>
          <mc:Choice Requires="wps">
            <w:drawing>
              <wp:anchor distT="0" distB="0" distL="114300" distR="114300" simplePos="0" relativeHeight="251718656" behindDoc="0" locked="0" layoutInCell="1" allowOverlap="1" wp14:anchorId="68E59F61" wp14:editId="32F78AD7">
                <wp:simplePos x="0" y="0"/>
                <wp:positionH relativeFrom="column">
                  <wp:posOffset>1362076</wp:posOffset>
                </wp:positionH>
                <wp:positionV relativeFrom="paragraph">
                  <wp:posOffset>121285</wp:posOffset>
                </wp:positionV>
                <wp:extent cx="476250" cy="190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476250" cy="190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81589" id="Straight Connector 1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9.55pt" to="144.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" strokecolor="#94b64e [3046]"/>
            </w:pict>
          </mc:Fallback>
        </mc:AlternateContent>
      </w:r>
    </w:p>
    <w:p w14:paraId="2C8908D9" w14:textId="15863DA9" w:rsidR="0020000A" w:rsidRDefault="0020000A" w:rsidP="00BA2385">
      <w:pPr>
        <w:pStyle w:val="BodyText"/>
        <w:keepNext/>
        <w:ind w:firstLine="0"/>
      </w:pPr>
      <w:r w:rsidRPr="0020000A">
        <mc:AlternateContent>
          <mc:Choice Requires="wps">
            <w:drawing>
              <wp:anchor distT="0" distB="0" distL="114300" distR="114300" simplePos="0" relativeHeight="251708416" behindDoc="0" locked="0" layoutInCell="1" allowOverlap="1" wp14:anchorId="0FB92004" wp14:editId="3C4E452E">
                <wp:simplePos x="0" y="0"/>
                <wp:positionH relativeFrom="column">
                  <wp:posOffset>2143124</wp:posOffset>
                </wp:positionH>
                <wp:positionV relativeFrom="paragraph">
                  <wp:posOffset>28575</wp:posOffset>
                </wp:positionV>
                <wp:extent cx="77152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60B8C" id="Straight Connector 7"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2.25pt" to="22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" strokecolor="#4579b8 [3044]"/>
            </w:pict>
          </mc:Fallback>
        </mc:AlternateContent>
      </w:r>
    </w:p>
    <w:p w14:paraId="20253896" w14:textId="0872F228" w:rsidR="0020000A" w:rsidRPr="00BA2385" w:rsidRDefault="0020000A" w:rsidP="00BA2385">
      <w:pPr>
        <w:pStyle w:val="BodyText"/>
        <w:keepNext/>
        <w:ind w:firstLine="0"/>
      </w:pPr>
    </w:p>
    <w:p w14:paraId="794BE039" w14:textId="77777777" w:rsidR="006A7360" w:rsidRDefault="00B25868" w:rsidP="006A7360">
      <w:pPr>
        <w:pStyle w:val="Heading1"/>
      </w:pPr>
      <w:r>
        <w:t>Conclusion</w:t>
      </w:r>
    </w:p>
    <w:p w14:paraId="6EE5DB19" w14:textId="01CB3C0B" w:rsidR="009711C3" w:rsidRDefault="0020000A">
      <w:pPr>
        <w:pStyle w:val="BodyText"/>
      </w:pPr>
      <w:r>
        <w:t>In conclusion, this lab served as an excellent introduction to both propagation delay and voltage thresholds.  Although some of my results involving the oscilloscope were incorrect, this is to be blamed on faulty equipment rather than faulty design, as my circuit design was approved by an instructor.  However, understanding the results that should have been achieved is imperative to u</w:t>
      </w:r>
      <w:bookmarkStart w:id="0" w:name="_GoBack"/>
      <w:bookmarkEnd w:id="0"/>
      <w:r>
        <w:t xml:space="preserve">nderstanding the underlying concepts in this lab.  </w:t>
      </w:r>
    </w:p>
    <w:p w14:paraId="0313399C" w14:textId="77777777" w:rsidR="009711C3" w:rsidRDefault="00A1705E">
      <w:pPr>
        <w:pStyle w:val="Heading1"/>
        <w:numPr>
          <w:ilvl w:val="0"/>
          <w:numId w:val="0"/>
        </w:numPr>
      </w:pPr>
      <w:r>
        <w:t>References</w:t>
      </w:r>
    </w:p>
    <w:p w14:paraId="1395BBF7" w14:textId="7C074D0D" w:rsidR="00F759F7" w:rsidRDefault="00570AF0" w:rsidP="00F759F7">
      <w:pPr>
        <w:pStyle w:val="BodyText"/>
      </w:pPr>
      <w:r>
        <w:rPr>
          <w:i/>
        </w:rPr>
        <w:t>No references were used (other than handouts) in the creation of this laboratory report.</w:t>
      </w:r>
    </w:p>
    <w:p w14:paraId="72589F3D" w14:textId="77777777" w:rsidR="009711C3" w:rsidRDefault="009711C3" w:rsidP="00F759F7">
      <w:pPr>
        <w:pStyle w:val="BodyText"/>
      </w:pPr>
    </w:p>
    <w:p w14:paraId="47ECA154" w14:textId="77777777" w:rsidR="006A7360" w:rsidRDefault="006A7360" w:rsidP="006A7360">
      <w:pPr>
        <w:pStyle w:val="references"/>
        <w:sectPr w:rsidR="006A7360">
          <w:type w:val="continuous"/>
          <w:pgSz w:w="12240" w:h="15840"/>
          <w:pgMar w:top="1080" w:right="893" w:bottom="1440" w:left="893" w:header="720" w:footer="720" w:gutter="0"/>
          <w:cols w:num="2" w:space="360"/>
          <w:docGrid w:linePitch="360"/>
        </w:sectPr>
      </w:pPr>
    </w:p>
    <w:p w14:paraId="0FEDBF2D" w14:textId="6A952453" w:rsidR="0072223B" w:rsidRDefault="0072223B"/>
    <w:sectPr w:rsidR="0072223B">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97F78" w14:textId="77777777" w:rsidR="00AD3F5A" w:rsidRDefault="00AD3F5A" w:rsidP="00A365E8">
      <w:r>
        <w:separator/>
      </w:r>
    </w:p>
  </w:endnote>
  <w:endnote w:type="continuationSeparator" w:id="0">
    <w:p w14:paraId="19157222" w14:textId="77777777" w:rsidR="00AD3F5A" w:rsidRDefault="00AD3F5A" w:rsidP="00A3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E279A" w14:textId="77777777" w:rsidR="00AD3F5A" w:rsidRDefault="00AD3F5A" w:rsidP="00A365E8">
      <w:r>
        <w:separator/>
      </w:r>
    </w:p>
  </w:footnote>
  <w:footnote w:type="continuationSeparator" w:id="0">
    <w:p w14:paraId="3B746758" w14:textId="77777777" w:rsidR="00AD3F5A" w:rsidRDefault="00AD3F5A" w:rsidP="00A36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8"/>
    <w:rsid w:val="001A4D9A"/>
    <w:rsid w:val="001D0266"/>
    <w:rsid w:val="001F1A4C"/>
    <w:rsid w:val="0020000A"/>
    <w:rsid w:val="003C4EDA"/>
    <w:rsid w:val="0049736B"/>
    <w:rsid w:val="00552BD3"/>
    <w:rsid w:val="00560117"/>
    <w:rsid w:val="00570AF0"/>
    <w:rsid w:val="00573CAC"/>
    <w:rsid w:val="00592489"/>
    <w:rsid w:val="005C0C53"/>
    <w:rsid w:val="005C2440"/>
    <w:rsid w:val="005C6084"/>
    <w:rsid w:val="00604B40"/>
    <w:rsid w:val="00607503"/>
    <w:rsid w:val="00631128"/>
    <w:rsid w:val="006323A1"/>
    <w:rsid w:val="006363E0"/>
    <w:rsid w:val="00656F53"/>
    <w:rsid w:val="00695A0B"/>
    <w:rsid w:val="006A7360"/>
    <w:rsid w:val="006B2C21"/>
    <w:rsid w:val="006C5482"/>
    <w:rsid w:val="007069F6"/>
    <w:rsid w:val="0072223B"/>
    <w:rsid w:val="00747C3F"/>
    <w:rsid w:val="00777720"/>
    <w:rsid w:val="007A4C15"/>
    <w:rsid w:val="007A61F3"/>
    <w:rsid w:val="00800DC2"/>
    <w:rsid w:val="00837824"/>
    <w:rsid w:val="00841F38"/>
    <w:rsid w:val="00844888"/>
    <w:rsid w:val="00844B36"/>
    <w:rsid w:val="008647A1"/>
    <w:rsid w:val="008F04B4"/>
    <w:rsid w:val="009711C3"/>
    <w:rsid w:val="009A0B88"/>
    <w:rsid w:val="009A280D"/>
    <w:rsid w:val="009D4A29"/>
    <w:rsid w:val="009F3463"/>
    <w:rsid w:val="00A1291D"/>
    <w:rsid w:val="00A1705E"/>
    <w:rsid w:val="00A365E8"/>
    <w:rsid w:val="00AC4A8B"/>
    <w:rsid w:val="00AD3F5A"/>
    <w:rsid w:val="00B0408E"/>
    <w:rsid w:val="00B17A82"/>
    <w:rsid w:val="00B25868"/>
    <w:rsid w:val="00B301B0"/>
    <w:rsid w:val="00B749D6"/>
    <w:rsid w:val="00B77D03"/>
    <w:rsid w:val="00BA2385"/>
    <w:rsid w:val="00BD083E"/>
    <w:rsid w:val="00BD66BA"/>
    <w:rsid w:val="00C40D73"/>
    <w:rsid w:val="00D04FA5"/>
    <w:rsid w:val="00D1670B"/>
    <w:rsid w:val="00D43EE9"/>
    <w:rsid w:val="00D74D17"/>
    <w:rsid w:val="00DB5995"/>
    <w:rsid w:val="00EB4C43"/>
    <w:rsid w:val="00F04977"/>
    <w:rsid w:val="00F2463B"/>
    <w:rsid w:val="00F759F7"/>
    <w:rsid w:val="00FB0E63"/>
    <w:rsid w:val="00FE2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4E7E93"/>
  <w15:docId w15:val="{7558B4A9-FBB2-4DD1-8FFF-341D264F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BodyTextIndent">
    <w:name w:val="Body Text Indent"/>
    <w:basedOn w:val="Normal"/>
    <w:link w:val="BodyTextIndentChar"/>
    <w:uiPriority w:val="99"/>
    <w:semiHidden/>
    <w:unhideWhenUsed/>
    <w:rsid w:val="00FE2204"/>
    <w:pPr>
      <w:spacing w:after="120"/>
      <w:ind w:left="360"/>
    </w:pPr>
  </w:style>
  <w:style w:type="character" w:customStyle="1" w:styleId="BodyTextIndentChar">
    <w:name w:val="Body Text Indent Char"/>
    <w:basedOn w:val="DefaultParagraphFont"/>
    <w:link w:val="BodyTextIndent"/>
    <w:uiPriority w:val="99"/>
    <w:semiHidden/>
    <w:rsid w:val="00FE2204"/>
    <w:rPr>
      <w:rFonts w:eastAsia="SimSun"/>
      <w:lang w:eastAsia="zh-CN"/>
    </w:rPr>
  </w:style>
  <w:style w:type="paragraph" w:styleId="BalloonText">
    <w:name w:val="Balloon Text"/>
    <w:basedOn w:val="Normal"/>
    <w:link w:val="BalloonTextChar"/>
    <w:uiPriority w:val="99"/>
    <w:semiHidden/>
    <w:unhideWhenUsed/>
    <w:rsid w:val="00B17A82"/>
    <w:rPr>
      <w:rFonts w:ascii="Tahoma" w:hAnsi="Tahoma" w:cs="Tahoma"/>
      <w:sz w:val="16"/>
      <w:szCs w:val="16"/>
    </w:rPr>
  </w:style>
  <w:style w:type="character" w:customStyle="1" w:styleId="BalloonTextChar">
    <w:name w:val="Balloon Text Char"/>
    <w:basedOn w:val="DefaultParagraphFont"/>
    <w:link w:val="BalloonText"/>
    <w:uiPriority w:val="99"/>
    <w:semiHidden/>
    <w:rsid w:val="00B17A82"/>
    <w:rPr>
      <w:rFonts w:ascii="Tahoma" w:eastAsia="SimSun" w:hAnsi="Tahoma" w:cs="Tahoma"/>
      <w:sz w:val="16"/>
      <w:szCs w:val="16"/>
      <w:lang w:eastAsia="zh-CN"/>
    </w:rPr>
  </w:style>
  <w:style w:type="paragraph" w:styleId="BodyText2">
    <w:name w:val="Body Text 2"/>
    <w:basedOn w:val="Normal"/>
    <w:link w:val="BodyText2Char"/>
    <w:uiPriority w:val="99"/>
    <w:semiHidden/>
    <w:unhideWhenUsed/>
    <w:rsid w:val="006B2C21"/>
    <w:pPr>
      <w:spacing w:after="120" w:line="480" w:lineRule="auto"/>
    </w:pPr>
  </w:style>
  <w:style w:type="character" w:customStyle="1" w:styleId="BodyText2Char">
    <w:name w:val="Body Text 2 Char"/>
    <w:basedOn w:val="DefaultParagraphFont"/>
    <w:link w:val="BodyText2"/>
    <w:uiPriority w:val="99"/>
    <w:semiHidden/>
    <w:rsid w:val="006B2C21"/>
    <w:rPr>
      <w:rFonts w:eastAsia="SimSun"/>
      <w:lang w:eastAsia="zh-CN"/>
    </w:rPr>
  </w:style>
  <w:style w:type="paragraph" w:styleId="Header">
    <w:name w:val="header"/>
    <w:basedOn w:val="Normal"/>
    <w:link w:val="HeaderChar"/>
    <w:uiPriority w:val="99"/>
    <w:unhideWhenUsed/>
    <w:rsid w:val="00A365E8"/>
    <w:pPr>
      <w:tabs>
        <w:tab w:val="center" w:pos="4680"/>
        <w:tab w:val="right" w:pos="9360"/>
      </w:tabs>
    </w:pPr>
  </w:style>
  <w:style w:type="character" w:customStyle="1" w:styleId="HeaderChar">
    <w:name w:val="Header Char"/>
    <w:basedOn w:val="DefaultParagraphFont"/>
    <w:link w:val="Header"/>
    <w:uiPriority w:val="99"/>
    <w:rsid w:val="00A365E8"/>
    <w:rPr>
      <w:rFonts w:eastAsia="SimSun"/>
      <w:lang w:eastAsia="zh-CN"/>
    </w:rPr>
  </w:style>
  <w:style w:type="paragraph" w:styleId="Footer">
    <w:name w:val="footer"/>
    <w:basedOn w:val="Normal"/>
    <w:link w:val="FooterChar"/>
    <w:uiPriority w:val="99"/>
    <w:unhideWhenUsed/>
    <w:rsid w:val="00A365E8"/>
    <w:pPr>
      <w:tabs>
        <w:tab w:val="center" w:pos="4680"/>
        <w:tab w:val="right" w:pos="9360"/>
      </w:tabs>
    </w:pPr>
  </w:style>
  <w:style w:type="character" w:customStyle="1" w:styleId="FooterChar">
    <w:name w:val="Footer Char"/>
    <w:basedOn w:val="DefaultParagraphFont"/>
    <w:link w:val="Footer"/>
    <w:uiPriority w:val="99"/>
    <w:rsid w:val="00A365E8"/>
    <w:rPr>
      <w:rFonts w:eastAsia="SimSun"/>
      <w:lang w:eastAsia="zh-CN"/>
    </w:rPr>
  </w:style>
  <w:style w:type="character" w:styleId="Hyperlink">
    <w:name w:val="Hyperlink"/>
    <w:basedOn w:val="DefaultParagraphFont"/>
    <w:uiPriority w:val="99"/>
    <w:semiHidden/>
    <w:unhideWhenUsed/>
    <w:rsid w:val="007A4C15"/>
    <w:rPr>
      <w:color w:val="0000FF"/>
      <w:u w:val="single"/>
    </w:rPr>
  </w:style>
  <w:style w:type="character" w:styleId="FollowedHyperlink">
    <w:name w:val="FollowedHyperlink"/>
    <w:basedOn w:val="DefaultParagraphFont"/>
    <w:uiPriority w:val="99"/>
    <w:semiHidden/>
    <w:unhideWhenUsed/>
    <w:rsid w:val="007A4C15"/>
    <w:rPr>
      <w:color w:val="800080" w:themeColor="followedHyperlink"/>
      <w:u w:val="single"/>
    </w:rPr>
  </w:style>
  <w:style w:type="table" w:styleId="TableGrid">
    <w:name w:val="Table Grid"/>
    <w:basedOn w:val="TableNormal"/>
    <w:uiPriority w:val="59"/>
    <w:rsid w:val="00BA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A0329-71B1-4C76-A1A3-EE55B022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USNA</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Johnson, Brent C</cp:lastModifiedBy>
  <cp:revision>3</cp:revision>
  <cp:lastPrinted>2014-02-10T03:25:00Z</cp:lastPrinted>
  <dcterms:created xsi:type="dcterms:W3CDTF">2015-03-03T18:09:00Z</dcterms:created>
  <dcterms:modified xsi:type="dcterms:W3CDTF">2015-03-03T19:28:00Z</dcterms:modified>
</cp:coreProperties>
</file>